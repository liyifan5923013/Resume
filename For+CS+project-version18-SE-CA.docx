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7B87976C" w:rsidR="00EB2EFF" w:rsidRDefault="00AF513D" w:rsidP="00AF513D">
      <w:pPr>
        <w:widowControl/>
        <w:suppressAutoHyphens w:val="0"/>
        <w:jc w:val="left"/>
        <w:rPr>
          <w:rStyle w:val="Hyperlink"/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2708 Glen Ferguson Circle</w:t>
      </w:r>
      <w:r>
        <w:rPr>
          <w:rFonts w:ascii="Arial" w:eastAsia="Times New Roman" w:hAnsi="Arial" w:cs="Times New Roman" w:hint="eastAsia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</w:t>
      </w:r>
      <w:r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San Jose</w:t>
      </w: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CA 95148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015F5E78" w14:textId="676AA97D" w:rsidR="003D3591" w:rsidRDefault="003D3591" w:rsidP="003D3591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SUMMARY</w:t>
      </w:r>
    </w:p>
    <w:p w14:paraId="42B7D7EB" w14:textId="6E70BA9D" w:rsidR="003D3591" w:rsidRPr="003D3591" w:rsidRDefault="003D3591" w:rsidP="003D3591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3D3591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 xml:space="preserve">New </w:t>
      </w:r>
      <w:r w:rsidR="0013422B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>Master Graduate</w:t>
      </w:r>
      <w:bookmarkStart w:id="0" w:name="_GoBack"/>
      <w:bookmarkEnd w:id="0"/>
      <w:r w:rsidRPr="003D3591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 xml:space="preserve"> Looking for Full time job</w:t>
      </w:r>
    </w:p>
    <w:p w14:paraId="1A843830" w14:textId="6C2D26D7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D6C57F6" w14:textId="631308B2" w:rsidR="003F22A2" w:rsidRDefault="003F22A2" w:rsidP="003F22A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: Aug. 2011 </w:t>
      </w:r>
      <w:r>
        <w:rPr>
          <w:rFonts w:ascii="Times New Roman" w:hAnsi="Times New Roman" w:cs="Times New Roman"/>
          <w:kern w:val="2"/>
          <w:sz w:val="22"/>
          <w:lang w:eastAsia="zh-CN"/>
        </w:rPr>
        <w:t>–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Dec. 2012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p w14:paraId="20775FFF" w14:textId="6BFB0848" w:rsidR="003F22A2" w:rsidRPr="00C53D4B" w:rsidRDefault="003F22A2" w:rsidP="003F22A2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ab/>
        <w:t xml:space="preserve">   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3F22A2" w:rsidRPr="0019530D" w14:paraId="408C8ADD" w14:textId="77777777" w:rsidTr="003F22A2">
        <w:trPr>
          <w:trHeight w:val="197"/>
        </w:trPr>
        <w:tc>
          <w:tcPr>
            <w:tcW w:w="3397" w:type="dxa"/>
          </w:tcPr>
          <w:p w14:paraId="1EAA7522" w14:textId="77777777" w:rsidR="003F22A2" w:rsidRPr="0019530D" w:rsidRDefault="003F22A2" w:rsidP="003F22A2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5C555F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4D43E3F2" w14:textId="11D610F2" w:rsidR="003F22A2" w:rsidRPr="0019530D" w:rsidRDefault="000F645A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</w:t>
            </w:r>
            <w:r w:rsidR="003F22A2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atabase</w:t>
            </w:r>
          </w:p>
        </w:tc>
      </w:tr>
      <w:tr w:rsidR="003F22A2" w:rsidRPr="0019530D" w14:paraId="08A45A8F" w14:textId="77777777" w:rsidTr="003F22A2">
        <w:trPr>
          <w:trHeight w:val="197"/>
        </w:trPr>
        <w:tc>
          <w:tcPr>
            <w:tcW w:w="3397" w:type="dxa"/>
          </w:tcPr>
          <w:p w14:paraId="6AB812DB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2B83BD8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0DC909A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432E808" w14:textId="77777777" w:rsidR="003F22A2" w:rsidRPr="00AF513D" w:rsidRDefault="003F22A2" w:rsidP="003F22A2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FFC4AB4" w14:textId="4ED19020" w:rsidR="003F22A2" w:rsidRPr="0019530D" w:rsidRDefault="003F22A2" w:rsidP="003F22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</w:t>
      </w:r>
      <w:r>
        <w:rPr>
          <w:rFonts w:ascii="Times New Roman" w:hAnsi="Times New Roman" w:cs="Times New Roman"/>
          <w:kern w:val="2"/>
          <w:sz w:val="22"/>
          <w:lang w:eastAsia="zh-CN"/>
        </w:rPr>
        <w:t>: Aug. 2007 – Jun. 2011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2A29AC7E" w14:textId="23E1B743" w:rsidR="003F22A2" w:rsidRDefault="003F22A2" w:rsidP="003F22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Science, Electrical Engineering</w:t>
      </w:r>
    </w:p>
    <w:p w14:paraId="25405A03" w14:textId="77777777" w:rsidR="003F22A2" w:rsidRPr="0019530D" w:rsidRDefault="003F22A2" w:rsidP="003F22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3F22A2" w:rsidRPr="0019530D" w14:paraId="4EB0EA33" w14:textId="77777777" w:rsidTr="003F22A2">
        <w:trPr>
          <w:trHeight w:val="197"/>
        </w:trPr>
        <w:tc>
          <w:tcPr>
            <w:tcW w:w="3397" w:type="dxa"/>
          </w:tcPr>
          <w:p w14:paraId="1BCB202A" w14:textId="77777777" w:rsidR="003F22A2" w:rsidRPr="0019530D" w:rsidRDefault="003F22A2" w:rsidP="003F22A2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A9D9C2F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6B7DA85D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3F22A2" w:rsidRPr="0019530D" w14:paraId="51F5CA8A" w14:textId="77777777" w:rsidTr="003F22A2">
        <w:trPr>
          <w:trHeight w:val="197"/>
        </w:trPr>
        <w:tc>
          <w:tcPr>
            <w:tcW w:w="3397" w:type="dxa"/>
          </w:tcPr>
          <w:p w14:paraId="74158E73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7A06CF81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72538045" w14:textId="77777777" w:rsidR="003F22A2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086CD360" w14:textId="77777777" w:rsidR="003F22A2" w:rsidRPr="0019530D" w:rsidRDefault="003F22A2" w:rsidP="003F22A2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0FA744C2" w14:textId="2779E604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5E3E2D4A" w14:textId="77777777" w:rsidR="006A73D4" w:rsidRDefault="006A73D4" w:rsidP="006A73D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5C5BC8" w14:textId="318CB772" w:rsidR="006A73D4" w:rsidRDefault="006A73D4" w:rsidP="006A73D4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in </w:t>
      </w:r>
      <w:r w:rsidRPr="006A73D4">
        <w:rPr>
          <w:rFonts w:ascii="Times New Roman" w:hAnsi="Times New Roman" w:cs="Times New Roman"/>
          <w:b/>
          <w:kern w:val="2"/>
          <w:sz w:val="22"/>
          <w:lang w:eastAsia="zh-CN"/>
        </w:rPr>
        <w:t>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new system calls/kernel data structures </w:t>
      </w:r>
      <w:r w:rsidR="000126A1">
        <w:rPr>
          <w:rFonts w:ascii="Times New Roman" w:hAnsi="Times New Roman" w:cs="Times New Roman"/>
          <w:kern w:val="2"/>
          <w:sz w:val="22"/>
          <w:lang w:eastAsia="zh-CN"/>
        </w:rPr>
        <w:t xml:space="preserve">of the </w:t>
      </w:r>
      <w:r w:rsidR="000126A1" w:rsidRPr="00BB3EAD">
        <w:rPr>
          <w:rFonts w:ascii="Times New Roman" w:hAnsi="Times New Roman" w:cs="Times New Roman"/>
          <w:b/>
          <w:kern w:val="2"/>
          <w:sz w:val="22"/>
          <w:lang w:eastAsia="zh-CN"/>
        </w:rPr>
        <w:t>Operating System</w:t>
      </w:r>
    </w:p>
    <w:p w14:paraId="44915CFF" w14:textId="0AC5C9CB" w:rsidR="006A73D4" w:rsidRPr="006A73D4" w:rsidRDefault="006A73D4" w:rsidP="0096170B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17A98ACA" w14:textId="77777777" w:rsidR="006A73D4" w:rsidRDefault="006A73D4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F0573E3" w14:textId="03C3DBCB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“Let Me See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NYC website</w:t>
      </w:r>
      <w:r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2F3B81CA" w14:textId="7B2F0825" w:rsidR="0096170B" w:rsidRDefault="00CC3E54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</w:t>
      </w:r>
      <w:r w:rsidR="00010953">
        <w:rPr>
          <w:rFonts w:ascii="Times New Roman" w:hAnsi="Times New Roman" w:cs="Times New Roman"/>
          <w:kern w:val="2"/>
          <w:sz w:val="22"/>
          <w:lang w:eastAsia="zh-CN"/>
        </w:rPr>
        <w:t>generating logic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 xml:space="preserve"> and implementation</w:t>
      </w:r>
      <w:r w:rsidR="00010953">
        <w:rPr>
          <w:rFonts w:ascii="Times New Roman" w:hAnsi="Times New Roman" w:cs="Times New Roman"/>
          <w:kern w:val="2"/>
          <w:sz w:val="22"/>
          <w:lang w:eastAsia="zh-CN"/>
        </w:rPr>
        <w:t xml:space="preserve"> of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0BD3AF46" w14:textId="4710FF97" w:rsidR="00A30692" w:rsidRDefault="00A30692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SeetGeek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data</w:t>
      </w:r>
    </w:p>
    <w:p w14:paraId="4BBD1E00" w14:textId="4F73D6EC" w:rsidR="00AD2103" w:rsidRPr="00AD2103" w:rsidRDefault="00542B8A" w:rsidP="00AD2103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Designed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tested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unit testing, and debugging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7481869" w14:textId="77777777" w:rsidR="00092EAC" w:rsidRPr="00092EAC" w:rsidRDefault="00092EAC" w:rsidP="00092EAC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10FD50D5" w14:textId="77777777" w:rsidR="00092EAC" w:rsidRDefault="001717AE" w:rsidP="00092EA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Retrieved data from a </w:t>
      </w:r>
      <w:r w:rsidR="00CC3E54">
        <w:rPr>
          <w:rFonts w:ascii="Times New Roman" w:hAnsi="Times New Roman" w:cs="Times New Roman"/>
          <w:bCs/>
          <w:kern w:val="0"/>
          <w:sz w:val="22"/>
          <w:lang w:eastAsia="zh-CN"/>
        </w:rPr>
        <w:t>CIA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to answer the queries from user side</w:t>
      </w:r>
    </w:p>
    <w:p w14:paraId="784A6794" w14:textId="6BCC75FD" w:rsidR="00AD2103" w:rsidRDefault="001717AE" w:rsidP="00092EA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</w:t>
      </w:r>
      <w:r w:rsidR="00CC3E54">
        <w:rPr>
          <w:rFonts w:ascii="Times New Roman" w:hAnsi="Times New Roman" w:cs="Times New Roman"/>
          <w:bCs/>
          <w:kern w:val="0"/>
          <w:sz w:val="22"/>
          <w:lang w:eastAsia="zh-CN"/>
        </w:rPr>
        <w:t>the query runs 60% faster than using C#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350D1547" w:rsidR="003E2D2D" w:rsidRPr="00CC3E54" w:rsidRDefault="003E2D2D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</w:t>
      </w:r>
      <w:r w:rsidR="00CC3E54">
        <w:rPr>
          <w:rFonts w:ascii="Times New Roman" w:hAnsi="Times New Roman" w:cs="Times New Roman"/>
          <w:kern w:val="2"/>
          <w:sz w:val="22"/>
          <w:lang w:eastAsia="zh-CN"/>
        </w:rPr>
        <w:t xml:space="preserve">g through </w:t>
      </w:r>
      <w:r w:rsidR="00CC3E54"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68C165B8" w14:textId="484C2B42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5B54BB29" w14:textId="77777777" w:rsidR="00024CA4" w:rsidRDefault="00024CA4" w:rsidP="00024CA4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C9CFDD7" w14:textId="77777777" w:rsidR="00024CA4" w:rsidRPr="0019530D" w:rsidRDefault="00024CA4" w:rsidP="00024CA4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0DC31B2B" w14:textId="77777777" w:rsidR="00024CA4" w:rsidRPr="0019530D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32755BEF" w14:textId="13F77DCB" w:rsidR="00024CA4" w:rsidRPr="00024CA4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B10A908" w14:textId="77777777" w:rsidR="006C5B4E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1568FB07" w:rsidR="00A30692" w:rsidRPr="00625DD9" w:rsidRDefault="00A30692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 “Devfest” hackathon, Columbia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05595DF8" w14:textId="77777777" w:rsidR="00A30692" w:rsidRDefault="00A30692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961B4EF" w14:textId="77777777" w:rsidR="00BB3EAD" w:rsidRPr="0019530D" w:rsidRDefault="00BB3EAD" w:rsidP="00BB3EA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BB3EAD" w:rsidRPr="0019530D" w14:paraId="77B01391" w14:textId="77777777" w:rsidTr="00CC3E54">
        <w:trPr>
          <w:trHeight w:val="74"/>
        </w:trPr>
        <w:tc>
          <w:tcPr>
            <w:tcW w:w="2905" w:type="dxa"/>
            <w:shd w:val="clear" w:color="auto" w:fill="auto"/>
          </w:tcPr>
          <w:p w14:paraId="746714BB" w14:textId="77777777" w:rsidR="00BB3EAD" w:rsidRPr="00AF513D" w:rsidRDefault="00BB3EAD" w:rsidP="00CC3E54">
            <w:pPr>
              <w:tabs>
                <w:tab w:val="center" w:pos="1337"/>
              </w:tabs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Lauguages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319336F5" w14:textId="77777777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</w:t>
            </w:r>
          </w:p>
        </w:tc>
      </w:tr>
      <w:tr w:rsidR="00BB3EAD" w:rsidRPr="0019530D" w14:paraId="5CC29BC0" w14:textId="77777777" w:rsidTr="00CC3E54">
        <w:tc>
          <w:tcPr>
            <w:tcW w:w="2905" w:type="dxa"/>
            <w:shd w:val="clear" w:color="auto" w:fill="auto"/>
          </w:tcPr>
          <w:p w14:paraId="38EB9537" w14:textId="77777777" w:rsidR="00BB3EAD" w:rsidRDefault="00BB3EAD" w:rsidP="00CC3E54">
            <w:pPr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Tools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40C83C6B" w14:textId="77777777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XAMPP, Cakephp</w:t>
            </w:r>
          </w:p>
        </w:tc>
      </w:tr>
    </w:tbl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BB3EA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8E02E2" w:rsidRDefault="008E02E2">
      <w:r>
        <w:separator/>
      </w:r>
    </w:p>
  </w:endnote>
  <w:endnote w:type="continuationSeparator" w:id="0">
    <w:p w14:paraId="53A80197" w14:textId="77777777" w:rsidR="008E02E2" w:rsidRDefault="008E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8E02E2" w:rsidRDefault="008E02E2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8E02E2" w:rsidRDefault="008E02E2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8E02E2" w:rsidRDefault="008E02E2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8E02E2" w:rsidRDefault="008E02E2">
      <w:r>
        <w:separator/>
      </w:r>
    </w:p>
  </w:footnote>
  <w:footnote w:type="continuationSeparator" w:id="0">
    <w:p w14:paraId="6466A5D9" w14:textId="77777777" w:rsidR="008E02E2" w:rsidRDefault="008E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9"/>
  </w:num>
  <w:num w:numId="7">
    <w:abstractNumId w:val="8"/>
  </w:num>
  <w:num w:numId="8">
    <w:abstractNumId w:val="33"/>
  </w:num>
  <w:num w:numId="9">
    <w:abstractNumId w:val="7"/>
  </w:num>
  <w:num w:numId="10">
    <w:abstractNumId w:val="10"/>
  </w:num>
  <w:num w:numId="11">
    <w:abstractNumId w:val="16"/>
  </w:num>
  <w:num w:numId="12">
    <w:abstractNumId w:val="30"/>
  </w:num>
  <w:num w:numId="13">
    <w:abstractNumId w:val="27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31"/>
  </w:num>
  <w:num w:numId="20">
    <w:abstractNumId w:val="28"/>
  </w:num>
  <w:num w:numId="21">
    <w:abstractNumId w:val="14"/>
  </w:num>
  <w:num w:numId="22">
    <w:abstractNumId w:val="32"/>
  </w:num>
  <w:num w:numId="23">
    <w:abstractNumId w:val="25"/>
  </w:num>
  <w:num w:numId="2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B66F-6947-6C4F-BF20-57EC7C56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17</cp:revision>
  <cp:lastPrinted>2012-11-02T14:53:00Z</cp:lastPrinted>
  <dcterms:created xsi:type="dcterms:W3CDTF">2012-12-15T02:57:00Z</dcterms:created>
  <dcterms:modified xsi:type="dcterms:W3CDTF">2013-01-15T06:20:00Z</dcterms:modified>
</cp:coreProperties>
</file>