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6984C6" w14:textId="77777777" w:rsidR="0052100D" w:rsidRDefault="00E420F2" w:rsidP="005A1D1A">
      <w:pPr>
        <w:spacing w:line="360" w:lineRule="exact"/>
        <w:jc w:val="center"/>
        <w:rPr>
          <w:rFonts w:ascii="Times New Roman" w:hAnsi="Times New Roman" w:cs="Times New Roman"/>
          <w:b/>
          <w:kern w:val="2"/>
          <w:sz w:val="29"/>
          <w:szCs w:val="29"/>
          <w:lang w:eastAsia="zh-CN"/>
        </w:rPr>
      </w:pPr>
      <w:r w:rsidRPr="00625DD9">
        <w:rPr>
          <w:rFonts w:ascii="Times New Roman" w:hAnsi="Times New Roman" w:cs="Times New Roman"/>
          <w:b/>
          <w:kern w:val="2"/>
          <w:sz w:val="36"/>
          <w:szCs w:val="36"/>
          <w:lang w:eastAsia="zh-CN"/>
        </w:rPr>
        <w:t>Y</w:t>
      </w:r>
      <w:r w:rsidRPr="00625DD9">
        <w:rPr>
          <w:rFonts w:ascii="Times New Roman" w:hAnsi="Times New Roman" w:cs="Times New Roman"/>
          <w:b/>
          <w:kern w:val="2"/>
          <w:sz w:val="29"/>
          <w:szCs w:val="29"/>
          <w:lang w:eastAsia="zh-CN"/>
        </w:rPr>
        <w:t>IFAN</w:t>
      </w:r>
      <w:r w:rsidRPr="00625DD9">
        <w:rPr>
          <w:rFonts w:ascii="Times New Roman" w:hAnsi="Times New Roman" w:cs="Times New Roman"/>
          <w:b/>
          <w:kern w:val="2"/>
          <w:sz w:val="24"/>
          <w:szCs w:val="24"/>
          <w:lang w:eastAsia="zh-CN"/>
        </w:rPr>
        <w:t xml:space="preserve"> </w:t>
      </w:r>
      <w:r w:rsidRPr="00625DD9">
        <w:rPr>
          <w:rFonts w:ascii="Times New Roman" w:hAnsi="Times New Roman" w:cs="Times New Roman"/>
          <w:b/>
          <w:kern w:val="2"/>
          <w:sz w:val="36"/>
          <w:szCs w:val="36"/>
          <w:lang w:eastAsia="zh-CN"/>
        </w:rPr>
        <w:t>L</w:t>
      </w:r>
      <w:r w:rsidRPr="00625DD9">
        <w:rPr>
          <w:rFonts w:ascii="Times New Roman" w:hAnsi="Times New Roman" w:cs="Times New Roman"/>
          <w:b/>
          <w:kern w:val="2"/>
          <w:sz w:val="29"/>
          <w:szCs w:val="29"/>
          <w:lang w:eastAsia="zh-CN"/>
        </w:rPr>
        <w:t>I</w:t>
      </w:r>
    </w:p>
    <w:p w14:paraId="61179CC2" w14:textId="77777777" w:rsidR="005A1D1A" w:rsidRDefault="005A1D1A" w:rsidP="005A1D1A">
      <w:pPr>
        <w:spacing w:line="360" w:lineRule="exact"/>
        <w:rPr>
          <w:rFonts w:ascii="Times New Roman" w:hAnsi="Times New Roman" w:cs="Times New Roman"/>
          <w:b/>
          <w:kern w:val="2"/>
          <w:sz w:val="29"/>
          <w:szCs w:val="29"/>
          <w:lang w:eastAsia="zh-CN"/>
        </w:rPr>
      </w:pPr>
    </w:p>
    <w:p w14:paraId="61E5AFFE" w14:textId="2272B35F" w:rsidR="00EB2EFF" w:rsidRPr="00F75F2C" w:rsidRDefault="00723CA6" w:rsidP="00EB2EFF">
      <w:pPr>
        <w:spacing w:line="360" w:lineRule="exact"/>
        <w:jc w:val="left"/>
        <w:rPr>
          <w:rFonts w:ascii="Times New Roman" w:hAnsi="Times New Roman" w:cs="Times New Roman"/>
          <w:kern w:val="2"/>
          <w:sz w:val="20"/>
          <w:szCs w:val="20"/>
          <w:u w:val="single"/>
          <w:lang w:eastAsia="zh-CN"/>
        </w:rPr>
      </w:pPr>
      <w:r>
        <w:rPr>
          <w:rFonts w:ascii="Times New Roman" w:hAnsi="Times New Roman" w:cs="Times New Roman"/>
          <w:kern w:val="2"/>
          <w:sz w:val="20"/>
          <w:szCs w:val="20"/>
          <w:lang w:eastAsia="zh-CN"/>
        </w:rPr>
        <w:t>519 West, 121</w:t>
      </w:r>
      <w:r w:rsidRPr="00723CA6">
        <w:rPr>
          <w:rFonts w:ascii="Times New Roman" w:hAnsi="Times New Roman" w:cs="Times New Roman"/>
          <w:kern w:val="2"/>
          <w:sz w:val="20"/>
          <w:szCs w:val="20"/>
          <w:vertAlign w:val="superscript"/>
          <w:lang w:eastAsia="zh-CN"/>
        </w:rPr>
        <w:t>st</w:t>
      </w:r>
      <w:r>
        <w:rPr>
          <w:rFonts w:ascii="Times New Roman" w:hAnsi="Times New Roman" w:cs="Times New Roman"/>
          <w:kern w:val="2"/>
          <w:sz w:val="20"/>
          <w:szCs w:val="20"/>
          <w:lang w:eastAsia="zh-CN"/>
        </w:rPr>
        <w:t xml:space="preserve"> Street</w:t>
      </w:r>
      <w:r w:rsidR="00EB2EFF" w:rsidRPr="00EB2EFF">
        <w:rPr>
          <w:rFonts w:ascii="Times New Roman" w:hAnsi="Times New Roman" w:cs="Times New Roman"/>
          <w:kern w:val="2"/>
          <w:sz w:val="20"/>
          <w:szCs w:val="20"/>
          <w:lang w:eastAsia="zh-CN"/>
        </w:rPr>
        <w:t xml:space="preserve">, New York, NY 10027 • 917-514-3342 • yl2774@columbia.edu • </w:t>
      </w:r>
      <w:hyperlink r:id="rId9" w:history="1">
        <w:r w:rsidR="00EB2EFF" w:rsidRPr="00EB2EFF">
          <w:rPr>
            <w:rStyle w:val="Hyperlink"/>
            <w:rFonts w:ascii="Times New Roman" w:hAnsi="Times New Roman" w:cs="Times New Roman"/>
            <w:kern w:val="2"/>
            <w:sz w:val="20"/>
            <w:szCs w:val="20"/>
            <w:lang w:eastAsia="zh-CN"/>
          </w:rPr>
          <w:t>www.columbia.edu/~yl2774</w:t>
        </w:r>
      </w:hyperlink>
    </w:p>
    <w:p w14:paraId="439D843B" w14:textId="77777777" w:rsidR="0033168B" w:rsidRPr="0019530D" w:rsidRDefault="006B3CF6" w:rsidP="00472E79">
      <w:pPr>
        <w:pBdr>
          <w:bottom w:val="single" w:sz="6" w:space="1" w:color="auto"/>
        </w:pBdr>
        <w:spacing w:line="360" w:lineRule="exact"/>
        <w:rPr>
          <w:rFonts w:ascii="Times New Roman" w:hAnsi="Times New Roman" w:cs="Times New Roman"/>
          <w:b/>
          <w:kern w:val="2"/>
          <w:sz w:val="22"/>
          <w:lang w:eastAsia="zh-CN"/>
        </w:rPr>
      </w:pPr>
      <w:r>
        <w:rPr>
          <w:rFonts w:ascii="Times New Roman" w:hAnsi="Times New Roman" w:cs="Times New Roman"/>
          <w:b/>
          <w:kern w:val="2"/>
          <w:sz w:val="22"/>
          <w:lang w:eastAsia="zh-CN"/>
        </w:rPr>
        <w:t>EDUCATION</w:t>
      </w:r>
    </w:p>
    <w:p w14:paraId="0CE6A6ED" w14:textId="77777777" w:rsidR="00790DBC" w:rsidRPr="0019530D" w:rsidRDefault="00790DBC" w:rsidP="00B465CC">
      <w:pPr>
        <w:spacing w:line="240" w:lineRule="exact"/>
        <w:jc w:val="left"/>
        <w:rPr>
          <w:rFonts w:ascii="Times New Roman" w:hAnsi="Times New Roman" w:cs="Times New Roman"/>
          <w:b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>Columbia University</w:t>
      </w:r>
      <w:r w:rsidR="00FE5BB1"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>, Fu Foundation School of Engineering and Applied Science</w:t>
      </w:r>
      <w:r w:rsidR="0014567B"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22665A" w:rsidRPr="0019530D"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 </w:t>
      </w:r>
      <w:r w:rsidR="0019530D">
        <w:rPr>
          <w:rFonts w:ascii="Times New Roman" w:hAnsi="Times New Roman" w:cs="Times New Roman"/>
          <w:kern w:val="2"/>
          <w:sz w:val="22"/>
          <w:lang w:eastAsia="zh-CN"/>
        </w:rPr>
        <w:t xml:space="preserve">  </w:t>
      </w:r>
      <w:r w:rsidR="00FE5BB1" w:rsidRPr="0019530D">
        <w:rPr>
          <w:rFonts w:ascii="Times New Roman" w:hAnsi="Times New Roman" w:cs="Times New Roman"/>
          <w:kern w:val="2"/>
          <w:sz w:val="22"/>
          <w:lang w:eastAsia="zh-CN"/>
        </w:rPr>
        <w:t>New York, NY</w:t>
      </w:r>
    </w:p>
    <w:tbl>
      <w:tblPr>
        <w:tblStyle w:val="TableGrid"/>
        <w:tblpPr w:leftFromText="180" w:rightFromText="180" w:vertAnchor="text" w:horzAnchor="margin" w:tblpXSpec="center" w:tblpY="242"/>
        <w:tblW w:w="117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3397"/>
        <w:gridCol w:w="4992"/>
      </w:tblGrid>
      <w:tr w:rsidR="00D84F9D" w:rsidRPr="0019530D" w14:paraId="62B2E8F6" w14:textId="77777777" w:rsidTr="00D84F9D">
        <w:trPr>
          <w:trHeight w:val="197"/>
        </w:trPr>
        <w:tc>
          <w:tcPr>
            <w:tcW w:w="3397" w:type="dxa"/>
          </w:tcPr>
          <w:p w14:paraId="079E7D43" w14:textId="77777777" w:rsidR="00D84F9D" w:rsidRPr="0019530D" w:rsidRDefault="00D84F9D" w:rsidP="00D84F9D">
            <w:pPr>
              <w:spacing w:line="240" w:lineRule="exact"/>
              <w:jc w:val="center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 w:rsidRPr="0019530D">
              <w:rPr>
                <w:rFonts w:ascii="Times New Roman" w:hAnsi="Times New Roman" w:cs="Times New Roman"/>
                <w:i/>
                <w:kern w:val="2"/>
                <w:sz w:val="22"/>
                <w:lang w:eastAsia="zh-CN"/>
              </w:rPr>
              <w:t xml:space="preserve">    </w:t>
            </w:r>
            <w:r w:rsidR="0019530D">
              <w:rPr>
                <w:rFonts w:ascii="Times New Roman" w:hAnsi="Times New Roman" w:cs="Times New Roman"/>
                <w:i/>
                <w:kern w:val="2"/>
                <w:sz w:val="22"/>
                <w:lang w:eastAsia="zh-CN"/>
              </w:rPr>
              <w:t xml:space="preserve">  </w:t>
            </w:r>
            <w:r w:rsidRPr="0019530D">
              <w:rPr>
                <w:rFonts w:ascii="Times New Roman" w:hAnsi="Times New Roman" w:cs="Times New Roman"/>
                <w:i/>
                <w:kern w:val="2"/>
                <w:sz w:val="22"/>
                <w:lang w:eastAsia="zh-CN"/>
              </w:rPr>
              <w:t>Relevant Coursework</w:t>
            </w:r>
            <w:proofErr w:type="gramStart"/>
            <w:r w:rsidRPr="0019530D">
              <w:rPr>
                <w:rFonts w:ascii="Times New Roman" w:hAnsi="Times New Roman" w:cs="Times New Roman"/>
                <w:i/>
                <w:kern w:val="2"/>
                <w:sz w:val="22"/>
                <w:lang w:eastAsia="zh-CN"/>
              </w:rPr>
              <w:t>:</w:t>
            </w:r>
            <w:r w:rsidRPr="0019530D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 xml:space="preserve">              </w:t>
            </w:r>
            <w:proofErr w:type="gramEnd"/>
          </w:p>
        </w:tc>
        <w:tc>
          <w:tcPr>
            <w:tcW w:w="3397" w:type="dxa"/>
          </w:tcPr>
          <w:p w14:paraId="6638186D" w14:textId="77777777" w:rsidR="00D84F9D" w:rsidRPr="0019530D" w:rsidRDefault="00D84F9D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b/>
                <w:kern w:val="2"/>
                <w:sz w:val="22"/>
                <w:lang w:eastAsia="zh-CN"/>
              </w:rPr>
            </w:pPr>
            <w:r w:rsidRPr="0019530D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Analysis of Algorithms</w:t>
            </w:r>
          </w:p>
        </w:tc>
        <w:tc>
          <w:tcPr>
            <w:tcW w:w="4992" w:type="dxa"/>
          </w:tcPr>
          <w:p w14:paraId="110E0A6E" w14:textId="408F3CCE" w:rsidR="00D84F9D" w:rsidRPr="0019530D" w:rsidRDefault="00130B76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 xml:space="preserve">Advanced </w:t>
            </w:r>
            <w:proofErr w:type="gramStart"/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Programming(</w:t>
            </w:r>
            <w:proofErr w:type="gramEnd"/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audit)</w:t>
            </w:r>
          </w:p>
        </w:tc>
      </w:tr>
      <w:tr w:rsidR="00D84F9D" w:rsidRPr="0019530D" w14:paraId="2DDD8500" w14:textId="77777777" w:rsidTr="00D84F9D">
        <w:trPr>
          <w:trHeight w:val="197"/>
        </w:trPr>
        <w:tc>
          <w:tcPr>
            <w:tcW w:w="3397" w:type="dxa"/>
          </w:tcPr>
          <w:p w14:paraId="04A01EC1" w14:textId="77777777" w:rsidR="00D84F9D" w:rsidRPr="0019530D" w:rsidRDefault="00D84F9D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</w:p>
        </w:tc>
        <w:tc>
          <w:tcPr>
            <w:tcW w:w="3397" w:type="dxa"/>
          </w:tcPr>
          <w:p w14:paraId="0DC88F7C" w14:textId="19ED2C01" w:rsidR="00D84F9D" w:rsidRPr="0019530D" w:rsidRDefault="00B9275C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Operating System</w:t>
            </w:r>
          </w:p>
        </w:tc>
        <w:tc>
          <w:tcPr>
            <w:tcW w:w="4992" w:type="dxa"/>
          </w:tcPr>
          <w:p w14:paraId="62353274" w14:textId="10DEFF79" w:rsidR="00D84F9D" w:rsidRPr="0019530D" w:rsidRDefault="005A6436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 xml:space="preserve">Data Structure and </w:t>
            </w:r>
            <w:proofErr w:type="gramStart"/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Algorithms(</w:t>
            </w:r>
            <w:proofErr w:type="gramEnd"/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audit)</w:t>
            </w:r>
          </w:p>
        </w:tc>
      </w:tr>
    </w:tbl>
    <w:p w14:paraId="26442A51" w14:textId="4C5C312A" w:rsidR="0007679C" w:rsidRPr="00D5526C" w:rsidRDefault="00FE5BB1" w:rsidP="00D5526C">
      <w:pPr>
        <w:suppressAutoHyphens w:val="0"/>
        <w:autoSpaceDE w:val="0"/>
        <w:autoSpaceDN w:val="0"/>
        <w:adjustRightInd w:val="0"/>
        <w:ind w:right="29"/>
        <w:jc w:val="left"/>
        <w:rPr>
          <w:rFonts w:ascii="Palatino Linotype" w:hAnsi="Palatino Linotype" w:cs="Palatino Linotype"/>
          <w:kern w:val="0"/>
          <w:sz w:val="30"/>
          <w:szCs w:val="30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>MS in Computer Science</w:t>
      </w:r>
      <w:r w:rsidR="0019530D" w:rsidRPr="00D5526C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D5526C">
        <w:rPr>
          <w:rFonts w:ascii="Times New Roman" w:hAnsi="Times New Roman" w:cs="Times New Roman"/>
          <w:kern w:val="2"/>
          <w:sz w:val="22"/>
          <w:lang w:eastAsia="zh-CN"/>
        </w:rPr>
        <w:t xml:space="preserve">                              </w:t>
      </w:r>
      <w:r w:rsidR="00FA1EEF">
        <w:rPr>
          <w:rFonts w:ascii="Times New Roman" w:hAnsi="Times New Roman" w:cs="Times New Roman"/>
          <w:kern w:val="0"/>
          <w:sz w:val="22"/>
          <w:lang w:eastAsia="zh-CN"/>
        </w:rPr>
        <w:t xml:space="preserve">GPA: </w:t>
      </w:r>
      <w:proofErr w:type="gramStart"/>
      <w:r w:rsidR="0007679F">
        <w:rPr>
          <w:rFonts w:ascii="Times New Roman" w:hAnsi="Times New Roman" w:cs="Times New Roman" w:hint="eastAsia"/>
          <w:kern w:val="0"/>
          <w:sz w:val="22"/>
          <w:lang w:eastAsia="zh-CN"/>
        </w:rPr>
        <w:t>3.08</w:t>
      </w:r>
      <w:r w:rsidR="00D5526C" w:rsidRPr="00D5526C">
        <w:rPr>
          <w:rFonts w:ascii="Times New Roman" w:hAnsi="Times New Roman" w:cs="Times New Roman"/>
          <w:kern w:val="0"/>
          <w:sz w:val="22"/>
          <w:lang w:eastAsia="zh-CN"/>
        </w:rPr>
        <w:t>/4</w:t>
      </w:r>
      <w:r w:rsidR="00D5526C"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  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>Expected December 2012</w:t>
      </w:r>
      <w:proofErr w:type="gramEnd"/>
    </w:p>
    <w:p w14:paraId="20182CAF" w14:textId="77777777" w:rsidR="0022665A" w:rsidRPr="0019530D" w:rsidRDefault="0022665A" w:rsidP="00EB2EFF">
      <w:pPr>
        <w:tabs>
          <w:tab w:val="left" w:pos="2504"/>
        </w:tabs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</w:p>
    <w:p w14:paraId="5A770572" w14:textId="77777777" w:rsidR="009B464F" w:rsidRPr="0019530D" w:rsidRDefault="009B464F" w:rsidP="009B464F">
      <w:pPr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>Beijing University of Posts and Telecommunications, International School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19530D">
        <w:rPr>
          <w:rFonts w:ascii="Times New Roman" w:hAnsi="Times New Roman" w:cs="Times New Roman"/>
          <w:kern w:val="2"/>
          <w:sz w:val="22"/>
          <w:lang w:eastAsia="zh-CN"/>
        </w:rPr>
        <w:t xml:space="preserve"> 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>Beijing, China</w:t>
      </w:r>
    </w:p>
    <w:p w14:paraId="0B31E5A5" w14:textId="4EAEA684" w:rsidR="009B464F" w:rsidRPr="0019530D" w:rsidRDefault="009B464F" w:rsidP="0019530D">
      <w:pPr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BS in </w:t>
      </w:r>
      <w:r w:rsidR="00076819">
        <w:rPr>
          <w:rFonts w:ascii="Times New Roman" w:hAnsi="Times New Roman" w:cs="Times New Roman"/>
          <w:kern w:val="2"/>
          <w:sz w:val="22"/>
          <w:lang w:eastAsia="zh-CN"/>
        </w:rPr>
        <w:t>Electrical Engineering</w:t>
      </w:r>
      <w:r w:rsidR="00F3227C">
        <w:rPr>
          <w:rFonts w:ascii="Times New Roman" w:hAnsi="Times New Roman" w:cs="Times New Roman"/>
          <w:kern w:val="2"/>
          <w:sz w:val="22"/>
          <w:lang w:eastAsia="zh-CN"/>
        </w:rPr>
        <w:t xml:space="preserve"> </w:t>
      </w:r>
      <w:r w:rsidR="00F3227C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F3227C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F3227C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076819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076819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076819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F3227C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19530D">
        <w:rPr>
          <w:rFonts w:ascii="Times New Roman" w:hAnsi="Times New Roman" w:cs="Times New Roman"/>
          <w:kern w:val="2"/>
          <w:sz w:val="22"/>
          <w:lang w:eastAsia="zh-CN"/>
        </w:rPr>
        <w:t xml:space="preserve"> </w:t>
      </w:r>
      <w:r w:rsidR="00D5526C">
        <w:rPr>
          <w:rFonts w:ascii="Times New Roman" w:hAnsi="Times New Roman" w:cs="Times New Roman"/>
          <w:kern w:val="2"/>
          <w:sz w:val="22"/>
          <w:lang w:eastAsia="zh-CN"/>
        </w:rPr>
        <w:t xml:space="preserve">  </w:t>
      </w:r>
      <w:r w:rsidR="00DA34AE">
        <w:rPr>
          <w:rFonts w:ascii="Times New Roman" w:hAnsi="Times New Roman" w:cs="Times New Roman"/>
          <w:kern w:val="0"/>
          <w:sz w:val="22"/>
          <w:lang w:eastAsia="zh-CN"/>
        </w:rPr>
        <w:t xml:space="preserve">GPA: </w:t>
      </w:r>
      <w:r w:rsidR="00FA1EEF">
        <w:rPr>
          <w:rFonts w:ascii="Times New Roman" w:hAnsi="Times New Roman" w:cs="Times New Roman" w:hint="eastAsia"/>
          <w:kern w:val="0"/>
          <w:sz w:val="22"/>
          <w:lang w:eastAsia="zh-CN"/>
        </w:rPr>
        <w:t>3</w:t>
      </w:r>
      <w:r w:rsidR="00FA1EEF">
        <w:rPr>
          <w:rFonts w:ascii="Times New Roman" w:hAnsi="Times New Roman" w:cs="Times New Roman"/>
          <w:kern w:val="0"/>
          <w:sz w:val="22"/>
          <w:lang w:eastAsia="zh-CN"/>
        </w:rPr>
        <w:t>.</w:t>
      </w:r>
      <w:r w:rsidR="00DA34AE">
        <w:rPr>
          <w:rFonts w:ascii="Times New Roman" w:hAnsi="Times New Roman" w:cs="Times New Roman"/>
          <w:kern w:val="0"/>
          <w:sz w:val="22"/>
          <w:lang w:eastAsia="zh-CN"/>
        </w:rPr>
        <w:t>2</w:t>
      </w:r>
      <w:r w:rsidR="00FA1EEF">
        <w:rPr>
          <w:rFonts w:ascii="Times New Roman" w:hAnsi="Times New Roman" w:cs="Times New Roman"/>
          <w:kern w:val="0"/>
          <w:sz w:val="22"/>
          <w:lang w:eastAsia="zh-CN"/>
        </w:rPr>
        <w:t>8</w:t>
      </w:r>
      <w:r w:rsidR="00D5526C" w:rsidRPr="00D5526C">
        <w:rPr>
          <w:rFonts w:ascii="Times New Roman" w:hAnsi="Times New Roman" w:cs="Times New Roman"/>
          <w:kern w:val="0"/>
          <w:sz w:val="22"/>
          <w:lang w:eastAsia="zh-CN"/>
        </w:rPr>
        <w:t>/4</w:t>
      </w:r>
      <w:r w:rsidR="0019530D"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  </w:t>
      </w:r>
      <w:r w:rsidR="00325350"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325350" w:rsidRPr="0019530D"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    </w:t>
      </w:r>
      <w:r w:rsidR="00D5526C">
        <w:rPr>
          <w:rFonts w:ascii="Times New Roman" w:hAnsi="Times New Roman" w:cs="Times New Roman"/>
          <w:kern w:val="2"/>
          <w:sz w:val="22"/>
          <w:lang w:eastAsia="zh-CN"/>
        </w:rPr>
        <w:t xml:space="preserve">   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>June 2011</w:t>
      </w:r>
    </w:p>
    <w:p w14:paraId="1443ADB5" w14:textId="77777777" w:rsidR="00AB5880" w:rsidRPr="0019530D" w:rsidRDefault="00AB5880" w:rsidP="00AB5880">
      <w:pPr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B.S. with 1st class Honor </w:t>
      </w:r>
      <w:r w:rsidR="0019530D">
        <w:rPr>
          <w:rFonts w:ascii="Times New Roman" w:hAnsi="Times New Roman" w:cs="Times New Roman"/>
          <w:kern w:val="2"/>
          <w:sz w:val="22"/>
          <w:lang w:eastAsia="zh-CN"/>
        </w:rPr>
        <w:t>degree</w:t>
      </w:r>
      <w:r w:rsidR="00D5526C">
        <w:rPr>
          <w:rFonts w:ascii="Times New Roman" w:hAnsi="Times New Roman" w:cs="Times New Roman"/>
          <w:kern w:val="2"/>
          <w:sz w:val="22"/>
          <w:lang w:eastAsia="zh-CN"/>
        </w:rPr>
        <w:t xml:space="preserve">  </w:t>
      </w:r>
    </w:p>
    <w:tbl>
      <w:tblPr>
        <w:tblStyle w:val="TableGrid"/>
        <w:tblpPr w:leftFromText="180" w:rightFromText="180" w:vertAnchor="text" w:horzAnchor="margin" w:tblpXSpec="center" w:tblpY="14"/>
        <w:tblW w:w="117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3397"/>
        <w:gridCol w:w="4992"/>
      </w:tblGrid>
      <w:tr w:rsidR="00D84F9D" w:rsidRPr="0019530D" w14:paraId="33515054" w14:textId="77777777" w:rsidTr="00D84F9D">
        <w:trPr>
          <w:trHeight w:val="197"/>
        </w:trPr>
        <w:tc>
          <w:tcPr>
            <w:tcW w:w="3397" w:type="dxa"/>
          </w:tcPr>
          <w:p w14:paraId="036BA62A" w14:textId="77777777" w:rsidR="00D84F9D" w:rsidRPr="0019530D" w:rsidRDefault="00D84F9D" w:rsidP="00D84F9D">
            <w:pPr>
              <w:spacing w:line="240" w:lineRule="exact"/>
              <w:jc w:val="center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 w:rsidRPr="0019530D">
              <w:rPr>
                <w:rFonts w:ascii="Times New Roman" w:hAnsi="Times New Roman" w:cs="Times New Roman"/>
                <w:i/>
                <w:kern w:val="2"/>
                <w:sz w:val="22"/>
                <w:lang w:eastAsia="zh-CN"/>
              </w:rPr>
              <w:t xml:space="preserve">    </w:t>
            </w:r>
            <w:r w:rsidR="0019530D">
              <w:rPr>
                <w:rFonts w:ascii="Times New Roman" w:hAnsi="Times New Roman" w:cs="Times New Roman"/>
                <w:i/>
                <w:kern w:val="2"/>
                <w:sz w:val="22"/>
                <w:lang w:eastAsia="zh-CN"/>
              </w:rPr>
              <w:t xml:space="preserve">  </w:t>
            </w:r>
            <w:r w:rsidRPr="0019530D">
              <w:rPr>
                <w:rFonts w:ascii="Times New Roman" w:hAnsi="Times New Roman" w:cs="Times New Roman"/>
                <w:i/>
                <w:kern w:val="2"/>
                <w:sz w:val="22"/>
                <w:lang w:eastAsia="zh-CN"/>
              </w:rPr>
              <w:t>Relevant Coursework</w:t>
            </w:r>
            <w:proofErr w:type="gramStart"/>
            <w:r w:rsidRPr="0019530D">
              <w:rPr>
                <w:rFonts w:ascii="Times New Roman" w:hAnsi="Times New Roman" w:cs="Times New Roman"/>
                <w:i/>
                <w:kern w:val="2"/>
                <w:sz w:val="22"/>
                <w:lang w:eastAsia="zh-CN"/>
              </w:rPr>
              <w:t>:</w:t>
            </w:r>
            <w:r w:rsidRPr="0019530D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 xml:space="preserve">              </w:t>
            </w:r>
            <w:proofErr w:type="gramEnd"/>
          </w:p>
        </w:tc>
        <w:tc>
          <w:tcPr>
            <w:tcW w:w="3397" w:type="dxa"/>
          </w:tcPr>
          <w:p w14:paraId="53D24F94" w14:textId="77777777" w:rsidR="00D84F9D" w:rsidRPr="0019530D" w:rsidRDefault="00D84F9D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 w:rsidRPr="0019530D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Java Programming</w:t>
            </w:r>
          </w:p>
        </w:tc>
        <w:tc>
          <w:tcPr>
            <w:tcW w:w="4992" w:type="dxa"/>
          </w:tcPr>
          <w:p w14:paraId="4643D50E" w14:textId="77777777" w:rsidR="00D84F9D" w:rsidRPr="0019530D" w:rsidRDefault="00D84F9D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 w:rsidRPr="0019530D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Software Engineering</w:t>
            </w:r>
          </w:p>
        </w:tc>
      </w:tr>
      <w:tr w:rsidR="00D84F9D" w:rsidRPr="0019530D" w14:paraId="3E3227E8" w14:textId="77777777" w:rsidTr="00D84F9D">
        <w:trPr>
          <w:trHeight w:val="197"/>
        </w:trPr>
        <w:tc>
          <w:tcPr>
            <w:tcW w:w="3397" w:type="dxa"/>
          </w:tcPr>
          <w:p w14:paraId="518382FA" w14:textId="77777777" w:rsidR="00D84F9D" w:rsidRPr="0019530D" w:rsidRDefault="00D84F9D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</w:p>
        </w:tc>
        <w:tc>
          <w:tcPr>
            <w:tcW w:w="3397" w:type="dxa"/>
          </w:tcPr>
          <w:p w14:paraId="3D449034" w14:textId="77777777" w:rsidR="00D84F9D" w:rsidRPr="0019530D" w:rsidRDefault="00D84F9D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 w:rsidRPr="0019530D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C Programming</w:t>
            </w:r>
          </w:p>
        </w:tc>
        <w:tc>
          <w:tcPr>
            <w:tcW w:w="4992" w:type="dxa"/>
          </w:tcPr>
          <w:p w14:paraId="0A5CFD80" w14:textId="77777777" w:rsidR="00D84F9D" w:rsidRDefault="00D84F9D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 w:rsidRPr="0019530D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Internet Protocol</w:t>
            </w:r>
          </w:p>
          <w:p w14:paraId="2C75CC7A" w14:textId="77777777" w:rsidR="006B3CF6" w:rsidRPr="0019530D" w:rsidRDefault="006B3CF6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</w:p>
        </w:tc>
      </w:tr>
    </w:tbl>
    <w:p w14:paraId="2531C2FA" w14:textId="005D73AA" w:rsidR="006B3CF6" w:rsidRDefault="006015E1" w:rsidP="006B3CF6">
      <w:pPr>
        <w:pBdr>
          <w:bottom w:val="single" w:sz="6" w:space="1" w:color="auto"/>
        </w:pBd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>PROJECT EXPERIENCE</w:t>
      </w:r>
      <w:r w:rsidR="009B464F"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</w:p>
    <w:p w14:paraId="466537B2" w14:textId="77777777" w:rsidR="00A0076D" w:rsidRPr="006B51EC" w:rsidRDefault="00A0076D" w:rsidP="00A0076D">
      <w:pPr>
        <w:spacing w:line="240" w:lineRule="exact"/>
        <w:jc w:val="center"/>
        <w:rPr>
          <w:rFonts w:ascii="Times New Roman" w:hAnsi="Times New Roman" w:cs="Times New Roman"/>
          <w:kern w:val="2"/>
          <w:sz w:val="22"/>
          <w:lang w:eastAsia="zh-CN"/>
        </w:rPr>
      </w:pPr>
      <w:r w:rsidRPr="006B51EC">
        <w:rPr>
          <w:rFonts w:ascii="Times New Roman" w:hAnsi="Times New Roman" w:cs="Times New Roman"/>
          <w:kern w:val="2"/>
          <w:sz w:val="22"/>
          <w:lang w:eastAsia="zh-CN"/>
        </w:rPr>
        <w:t xml:space="preserve">“Hybrid Floating-Point Integer Unit”       </w:t>
      </w:r>
      <w:r>
        <w:rPr>
          <w:rFonts w:ascii="Times New Roman" w:hAnsi="Times New Roman" w:cs="Times New Roman"/>
          <w:kern w:val="2"/>
          <w:sz w:val="22"/>
          <w:lang w:eastAsia="zh-CN"/>
        </w:rPr>
        <w:t xml:space="preserve"> </w:t>
      </w:r>
      <w:r w:rsidRPr="006B51EC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6B51EC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6B51EC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6B51EC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6B51EC"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 </w:t>
      </w:r>
      <w:r w:rsidRPr="006B51EC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6B51EC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6B51EC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6B51EC"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         </w:t>
      </w:r>
      <w:r>
        <w:rPr>
          <w:rFonts w:ascii="Times New Roman" w:hAnsi="Times New Roman" w:cs="Times New Roman"/>
          <w:kern w:val="2"/>
          <w:sz w:val="22"/>
          <w:lang w:eastAsia="zh-CN"/>
        </w:rPr>
        <w:t xml:space="preserve">  </w:t>
      </w:r>
      <w:proofErr w:type="gramStart"/>
      <w:r w:rsidRPr="006B51EC">
        <w:rPr>
          <w:rFonts w:ascii="Times New Roman" w:hAnsi="Times New Roman" w:cs="Times New Roman"/>
          <w:kern w:val="2"/>
          <w:sz w:val="22"/>
          <w:lang w:eastAsia="zh-CN"/>
        </w:rPr>
        <w:t>Fall</w:t>
      </w:r>
      <w:proofErr w:type="gramEnd"/>
      <w:r w:rsidRPr="006B51EC">
        <w:rPr>
          <w:rFonts w:ascii="Times New Roman" w:hAnsi="Times New Roman" w:cs="Times New Roman"/>
          <w:kern w:val="2"/>
          <w:sz w:val="22"/>
          <w:lang w:eastAsia="zh-CN"/>
        </w:rPr>
        <w:t xml:space="preserve"> 2011</w:t>
      </w:r>
    </w:p>
    <w:p w14:paraId="34167A29" w14:textId="77777777" w:rsidR="00A0076D" w:rsidRPr="006B51EC" w:rsidRDefault="00A0076D" w:rsidP="00A0076D">
      <w:pPr>
        <w:pStyle w:val="ListParagraph"/>
        <w:numPr>
          <w:ilvl w:val="0"/>
          <w:numId w:val="12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6B51EC">
        <w:rPr>
          <w:rFonts w:ascii="Times New Roman" w:hAnsi="Times New Roman" w:cs="Times New Roman"/>
          <w:kern w:val="2"/>
          <w:sz w:val="22"/>
          <w:lang w:eastAsia="zh-CN"/>
        </w:rPr>
        <w:t>Built a specialized floating-point ad</w:t>
      </w:r>
      <w:r>
        <w:rPr>
          <w:rFonts w:ascii="Times New Roman" w:hAnsi="Times New Roman" w:cs="Times New Roman"/>
          <w:kern w:val="2"/>
          <w:sz w:val="22"/>
          <w:lang w:eastAsia="zh-CN"/>
        </w:rPr>
        <w:t xml:space="preserve">der using a top-down RTL design, implemented in </w:t>
      </w:r>
      <w:r w:rsidRPr="003E2D2D">
        <w:rPr>
          <w:rFonts w:ascii="Times New Roman" w:hAnsi="Times New Roman" w:cs="Times New Roman"/>
          <w:b/>
          <w:kern w:val="2"/>
          <w:sz w:val="22"/>
          <w:lang w:eastAsia="zh-CN"/>
        </w:rPr>
        <w:t>VHDL</w:t>
      </w:r>
    </w:p>
    <w:p w14:paraId="5D595035" w14:textId="77777777" w:rsidR="00A0076D" w:rsidRPr="006B51EC" w:rsidRDefault="00A0076D" w:rsidP="00A0076D">
      <w:pPr>
        <w:pStyle w:val="ListParagraph"/>
        <w:numPr>
          <w:ilvl w:val="0"/>
          <w:numId w:val="12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6B51EC">
        <w:rPr>
          <w:rFonts w:ascii="Times New Roman" w:hAnsi="Times New Roman" w:cs="Times New Roman"/>
          <w:kern w:val="2"/>
          <w:sz w:val="22"/>
          <w:lang w:eastAsia="zh-CN"/>
        </w:rPr>
        <w:t>Optimized the generalized ASM and decreased the original 45 states to 36 of the state diagram</w:t>
      </w:r>
    </w:p>
    <w:p w14:paraId="43212276" w14:textId="77777777" w:rsidR="00A0076D" w:rsidRDefault="00A0076D" w:rsidP="006F1F96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</w:p>
    <w:p w14:paraId="496DC247" w14:textId="77777777" w:rsidR="00A0076D" w:rsidRDefault="00A0076D" w:rsidP="00A0076D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>“Kernel developing using Nexus 7”, Columbia University</w:t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Fall 2012</w:t>
      </w:r>
    </w:p>
    <w:p w14:paraId="12C2F5B0" w14:textId="77777777" w:rsidR="00A0076D" w:rsidRDefault="00A0076D" w:rsidP="00A0076D">
      <w:pPr>
        <w:pStyle w:val="ListParagraph"/>
        <w:numPr>
          <w:ilvl w:val="0"/>
          <w:numId w:val="21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 xml:space="preserve">Developed new system calls/kernel data structures to play with kernel </w:t>
      </w:r>
    </w:p>
    <w:p w14:paraId="5C5816E2" w14:textId="77777777" w:rsidR="00A0076D" w:rsidRDefault="00A0076D" w:rsidP="00A0076D">
      <w:pPr>
        <w:pStyle w:val="ListParagraph"/>
        <w:numPr>
          <w:ilvl w:val="0"/>
          <w:numId w:val="21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 xml:space="preserve">Follow the naming conventions, </w:t>
      </w:r>
      <w:proofErr w:type="spellStart"/>
      <w:r w:rsidRPr="005B43A3">
        <w:rPr>
          <w:rFonts w:ascii="Times New Roman" w:hAnsi="Times New Roman" w:cs="Times New Roman"/>
          <w:b/>
          <w:kern w:val="2"/>
          <w:sz w:val="22"/>
          <w:lang w:eastAsia="zh-CN"/>
        </w:rPr>
        <w:t>linux</w:t>
      </w:r>
      <w:proofErr w:type="spellEnd"/>
      <w:r>
        <w:rPr>
          <w:rFonts w:ascii="Times New Roman" w:hAnsi="Times New Roman" w:cs="Times New Roman"/>
          <w:kern w:val="2"/>
          <w:sz w:val="22"/>
          <w:lang w:eastAsia="zh-CN"/>
        </w:rPr>
        <w:t xml:space="preserve"> coding style, best practices</w:t>
      </w:r>
    </w:p>
    <w:p w14:paraId="7ADB4833" w14:textId="77777777" w:rsidR="00A0076D" w:rsidRDefault="00A0076D" w:rsidP="006F1F96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</w:p>
    <w:p w14:paraId="6EA23773" w14:textId="31A917D5" w:rsidR="006F1F96" w:rsidRDefault="006F1F96" w:rsidP="006F1F96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>“Let Me See NYC using Yelp API”, Columbia University</w:t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    Fall 2012</w:t>
      </w:r>
    </w:p>
    <w:p w14:paraId="746A6B73" w14:textId="00C2E3FB" w:rsidR="006F1F96" w:rsidRDefault="006F1F96" w:rsidP="006F1F96">
      <w:pPr>
        <w:pStyle w:val="ListParagraph"/>
        <w:numPr>
          <w:ilvl w:val="0"/>
          <w:numId w:val="20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>Usin</w:t>
      </w:r>
      <w:r w:rsidR="005B43A3">
        <w:rPr>
          <w:rFonts w:ascii="Times New Roman" w:hAnsi="Times New Roman" w:cs="Times New Roman"/>
          <w:kern w:val="2"/>
          <w:sz w:val="22"/>
          <w:lang w:eastAsia="zh-CN"/>
        </w:rPr>
        <w:t>g PHP and Yelp API (and others),</w:t>
      </w:r>
      <w:r w:rsidR="005B43A3" w:rsidRPr="005B43A3">
        <w:rPr>
          <w:rFonts w:ascii="Times New Roman" w:hAnsi="Times New Roman" w:cs="Times New Roman"/>
          <w:kern w:val="2"/>
          <w:sz w:val="22"/>
          <w:lang w:eastAsia="zh-CN"/>
        </w:rPr>
        <w:t xml:space="preserve"> </w:t>
      </w:r>
      <w:r w:rsidR="005B43A3">
        <w:rPr>
          <w:rFonts w:ascii="Times New Roman" w:hAnsi="Times New Roman" w:cs="Times New Roman"/>
          <w:kern w:val="2"/>
          <w:sz w:val="22"/>
          <w:lang w:eastAsia="zh-CN"/>
        </w:rPr>
        <w:t xml:space="preserve">familiar with </w:t>
      </w:r>
      <w:r w:rsidR="005B43A3" w:rsidRPr="0096170B">
        <w:rPr>
          <w:rFonts w:ascii="Times New Roman" w:hAnsi="Times New Roman" w:cs="Times New Roman"/>
          <w:b/>
          <w:kern w:val="2"/>
          <w:sz w:val="22"/>
          <w:lang w:eastAsia="zh-CN"/>
        </w:rPr>
        <w:t>software development life cycle</w:t>
      </w:r>
      <w:bookmarkStart w:id="0" w:name="_GoBack"/>
      <w:bookmarkEnd w:id="0"/>
    </w:p>
    <w:p w14:paraId="0297027C" w14:textId="3575C372" w:rsidR="006F1F96" w:rsidRPr="006F1F96" w:rsidRDefault="006F1F96" w:rsidP="006F1F96">
      <w:pPr>
        <w:pStyle w:val="ListParagraph"/>
        <w:numPr>
          <w:ilvl w:val="0"/>
          <w:numId w:val="20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 xml:space="preserve">Follow the formal design principles, i.e. UMLs, </w:t>
      </w:r>
      <w:proofErr w:type="gramStart"/>
      <w:r>
        <w:rPr>
          <w:rFonts w:ascii="Times New Roman" w:hAnsi="Times New Roman" w:cs="Times New Roman"/>
          <w:kern w:val="2"/>
          <w:sz w:val="22"/>
          <w:lang w:eastAsia="zh-CN"/>
        </w:rPr>
        <w:t>MVC(</w:t>
      </w:r>
      <w:proofErr w:type="gramEnd"/>
      <w:r>
        <w:rPr>
          <w:rFonts w:ascii="Times New Roman" w:hAnsi="Times New Roman" w:cs="Times New Roman"/>
          <w:kern w:val="2"/>
          <w:sz w:val="22"/>
          <w:lang w:eastAsia="zh-CN"/>
        </w:rPr>
        <w:t xml:space="preserve">using </w:t>
      </w:r>
      <w:proofErr w:type="spellStart"/>
      <w:r>
        <w:rPr>
          <w:rFonts w:ascii="Times New Roman" w:hAnsi="Times New Roman" w:cs="Times New Roman"/>
          <w:kern w:val="2"/>
          <w:sz w:val="22"/>
          <w:lang w:eastAsia="zh-CN"/>
        </w:rPr>
        <w:t>Cakephp</w:t>
      </w:r>
      <w:proofErr w:type="spellEnd"/>
      <w:r>
        <w:rPr>
          <w:rFonts w:ascii="Times New Roman" w:hAnsi="Times New Roman" w:cs="Times New Roman"/>
          <w:kern w:val="2"/>
          <w:sz w:val="22"/>
          <w:lang w:eastAsia="zh-CN"/>
        </w:rPr>
        <w:t>)</w:t>
      </w:r>
    </w:p>
    <w:p w14:paraId="3FB40B04" w14:textId="77777777" w:rsidR="006F1F96" w:rsidRPr="006F1F96" w:rsidRDefault="006F1F96" w:rsidP="006F1F96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</w:p>
    <w:p w14:paraId="21FA6E2E" w14:textId="3ACCBE75" w:rsidR="006B3CF6" w:rsidRPr="00F3227C" w:rsidRDefault="006B3CF6" w:rsidP="00F3227C">
      <w:pPr>
        <w:spacing w:line="240" w:lineRule="exact"/>
        <w:jc w:val="distribute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>“Database of Soccer Team”</w:t>
      </w:r>
      <w:r>
        <w:rPr>
          <w:rFonts w:ascii="Times New Roman" w:hAnsi="Times New Roman" w:cs="Times New Roman"/>
          <w:kern w:val="2"/>
          <w:sz w:val="22"/>
          <w:lang w:eastAsia="zh-CN"/>
        </w:rPr>
        <w:t>, Columbia University</w:t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             </w:t>
      </w:r>
      <w:r>
        <w:rPr>
          <w:rFonts w:ascii="Times New Roman" w:hAnsi="Times New Roman" w:cs="Times New Roman"/>
          <w:kern w:val="2"/>
          <w:sz w:val="22"/>
          <w:lang w:eastAsia="zh-CN"/>
        </w:rPr>
        <w:t xml:space="preserve">      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>Fall 2011</w:t>
      </w:r>
    </w:p>
    <w:p w14:paraId="1F61B095" w14:textId="77777777" w:rsidR="006B3CF6" w:rsidRPr="0019530D" w:rsidRDefault="006B3CF6" w:rsidP="006B3CF6">
      <w:pPr>
        <w:pStyle w:val="ListParagraph"/>
        <w:numPr>
          <w:ilvl w:val="0"/>
          <w:numId w:val="13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>Worked in team of two on Relation/Entity Diagrams, SQL Schema</w:t>
      </w:r>
    </w:p>
    <w:p w14:paraId="01C00941" w14:textId="77777777" w:rsidR="006B3CF6" w:rsidRPr="0019530D" w:rsidRDefault="006B3CF6" w:rsidP="006B3CF6">
      <w:pPr>
        <w:pStyle w:val="ListParagraph"/>
        <w:numPr>
          <w:ilvl w:val="0"/>
          <w:numId w:val="13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Implemented the database in </w:t>
      </w:r>
      <w:r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>Oracle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>, using SQL PLUS: Create Tables, insert tuples, write desire queries</w:t>
      </w:r>
    </w:p>
    <w:p w14:paraId="7E72C406" w14:textId="77777777" w:rsidR="006B3CF6" w:rsidRPr="006B51EC" w:rsidRDefault="006B3CF6" w:rsidP="00D84F9D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</w:p>
    <w:p w14:paraId="13D72746" w14:textId="77777777" w:rsidR="009F7340" w:rsidRPr="0019530D" w:rsidRDefault="009F7340" w:rsidP="006B3CF6">
      <w:pPr>
        <w:spacing w:line="240" w:lineRule="exact"/>
        <w:jc w:val="center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“Artificial Immune </w:t>
      </w:r>
      <w:r w:rsidR="001E4213" w:rsidRPr="0019530D">
        <w:rPr>
          <w:rFonts w:ascii="Times New Roman" w:hAnsi="Times New Roman" w:cs="Times New Roman"/>
          <w:kern w:val="2"/>
          <w:sz w:val="22"/>
          <w:lang w:eastAsia="zh-CN"/>
        </w:rPr>
        <w:t>System”</w:t>
      </w:r>
      <w:r w:rsidR="005A1D1A">
        <w:rPr>
          <w:rFonts w:ascii="Times New Roman" w:hAnsi="Times New Roman" w:cs="Times New Roman"/>
          <w:kern w:val="2"/>
          <w:sz w:val="22"/>
          <w:lang w:eastAsia="zh-CN"/>
        </w:rPr>
        <w:t>, Beijing Universit</w:t>
      </w:r>
      <w:r w:rsidR="006B3CF6">
        <w:rPr>
          <w:rFonts w:ascii="Times New Roman" w:hAnsi="Times New Roman" w:cs="Times New Roman"/>
          <w:kern w:val="2"/>
          <w:sz w:val="22"/>
          <w:lang w:eastAsia="zh-CN"/>
        </w:rPr>
        <w:t xml:space="preserve">y of Posts and Telecommunications   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</w:t>
      </w:r>
      <w:r w:rsidR="0014567B"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  </w:t>
      </w:r>
      <w:r w:rsidR="005A1D1A">
        <w:rPr>
          <w:rFonts w:ascii="Times New Roman" w:hAnsi="Times New Roman" w:cs="Times New Roman"/>
          <w:kern w:val="2"/>
          <w:sz w:val="22"/>
          <w:lang w:eastAsia="zh-CN"/>
        </w:rPr>
        <w:t xml:space="preserve">   </w:t>
      </w:r>
      <w:r w:rsidR="006B3CF6">
        <w:rPr>
          <w:rFonts w:ascii="Times New Roman" w:hAnsi="Times New Roman" w:cs="Times New Roman"/>
          <w:kern w:val="2"/>
          <w:sz w:val="22"/>
          <w:lang w:eastAsia="zh-CN"/>
        </w:rPr>
        <w:t>Spring 2011</w:t>
      </w:r>
    </w:p>
    <w:p w14:paraId="400A5D1B" w14:textId="77777777" w:rsidR="009F7340" w:rsidRPr="0019530D" w:rsidRDefault="00364DC7" w:rsidP="00D55F00">
      <w:pPr>
        <w:pStyle w:val="ListParagraph"/>
        <w:numPr>
          <w:ilvl w:val="0"/>
          <w:numId w:val="15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>Researched a</w:t>
      </w:r>
      <w:r w:rsidR="009F7340"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 particular computationally intelligent system </w:t>
      </w:r>
      <w:r w:rsidR="00D55F00" w:rsidRPr="0019530D">
        <w:rPr>
          <w:rFonts w:ascii="Times New Roman" w:hAnsi="Times New Roman" w:cs="Times New Roman"/>
          <w:kern w:val="2"/>
          <w:sz w:val="22"/>
          <w:lang w:eastAsia="zh-CN"/>
        </w:rPr>
        <w:t>that mimicked a human immune system</w:t>
      </w:r>
    </w:p>
    <w:p w14:paraId="68A2A2E2" w14:textId="77777777" w:rsidR="009F7340" w:rsidRDefault="001E4213" w:rsidP="00D55F00">
      <w:pPr>
        <w:pStyle w:val="ListParagraph"/>
        <w:numPr>
          <w:ilvl w:val="0"/>
          <w:numId w:val="15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>Wrote in</w:t>
      </w:r>
      <w:r w:rsidR="009F7340"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 </w:t>
      </w:r>
      <w:r w:rsidR="00364DC7" w:rsidRPr="00FA1EEF">
        <w:rPr>
          <w:rFonts w:ascii="Times New Roman" w:hAnsi="Times New Roman" w:cs="Times New Roman"/>
          <w:b/>
          <w:kern w:val="2"/>
          <w:sz w:val="22"/>
          <w:lang w:eastAsia="zh-CN"/>
        </w:rPr>
        <w:t>J</w:t>
      </w:r>
      <w:r w:rsidR="009F7340" w:rsidRPr="00FA1EEF">
        <w:rPr>
          <w:rFonts w:ascii="Times New Roman" w:hAnsi="Times New Roman" w:cs="Times New Roman"/>
          <w:b/>
          <w:kern w:val="2"/>
          <w:sz w:val="22"/>
          <w:lang w:eastAsia="zh-CN"/>
        </w:rPr>
        <w:t>ava</w:t>
      </w:r>
      <w:r w:rsidR="009F7340"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 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>a program</w:t>
      </w:r>
      <w:r w:rsidR="009F7340"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 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>to check the existence of a string using the negative and clonal selection</w:t>
      </w:r>
    </w:p>
    <w:p w14:paraId="424F9C48" w14:textId="77777777" w:rsidR="006B3CF6" w:rsidRDefault="006B3CF6" w:rsidP="003E2D2D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</w:p>
    <w:p w14:paraId="5E682480" w14:textId="12B30636" w:rsidR="003E2D2D" w:rsidRPr="0019530D" w:rsidRDefault="003E2D2D" w:rsidP="003E2D2D">
      <w:pPr>
        <w:spacing w:line="240" w:lineRule="exact"/>
        <w:jc w:val="center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>“Automatic Vending Machine”</w:t>
      </w:r>
      <w:r w:rsidR="00F3227C">
        <w:rPr>
          <w:rFonts w:ascii="Times New Roman" w:hAnsi="Times New Roman" w:cs="Times New Roman"/>
          <w:kern w:val="2"/>
          <w:sz w:val="22"/>
          <w:lang w:eastAsia="zh-CN"/>
        </w:rPr>
        <w:t>, Beijing Univer</w:t>
      </w:r>
      <w:r>
        <w:rPr>
          <w:rFonts w:ascii="Times New Roman" w:hAnsi="Times New Roman" w:cs="Times New Roman"/>
          <w:kern w:val="2"/>
          <w:sz w:val="22"/>
          <w:lang w:eastAsia="zh-CN"/>
        </w:rPr>
        <w:t>s</w:t>
      </w:r>
      <w:r w:rsidR="00F3227C">
        <w:rPr>
          <w:rFonts w:ascii="Times New Roman" w:hAnsi="Times New Roman" w:cs="Times New Roman"/>
          <w:kern w:val="2"/>
          <w:sz w:val="22"/>
          <w:lang w:eastAsia="zh-CN"/>
        </w:rPr>
        <w:t>it</w:t>
      </w:r>
      <w:r>
        <w:rPr>
          <w:rFonts w:ascii="Times New Roman" w:hAnsi="Times New Roman" w:cs="Times New Roman"/>
          <w:kern w:val="2"/>
          <w:sz w:val="22"/>
          <w:lang w:eastAsia="zh-CN"/>
        </w:rPr>
        <w:t>y of Posts and Telecommunications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 </w:t>
      </w:r>
      <w:r w:rsidR="00F3227C">
        <w:rPr>
          <w:rFonts w:ascii="Times New Roman" w:hAnsi="Times New Roman" w:cs="Times New Roman"/>
          <w:kern w:val="2"/>
          <w:sz w:val="22"/>
          <w:lang w:eastAsia="zh-CN"/>
        </w:rPr>
        <w:t xml:space="preserve">        </w:t>
      </w:r>
      <w:r>
        <w:rPr>
          <w:rFonts w:ascii="Times New Roman" w:hAnsi="Times New Roman" w:cs="Times New Roman"/>
          <w:kern w:val="2"/>
          <w:sz w:val="22"/>
          <w:lang w:eastAsia="zh-CN"/>
        </w:rPr>
        <w:t xml:space="preserve"> 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>Spring 2010</w:t>
      </w:r>
    </w:p>
    <w:p w14:paraId="5C4D287A" w14:textId="77777777" w:rsidR="003E2D2D" w:rsidRPr="0019530D" w:rsidRDefault="003E2D2D" w:rsidP="003E2D2D">
      <w:pPr>
        <w:pStyle w:val="ListParagraph"/>
        <w:numPr>
          <w:ilvl w:val="0"/>
          <w:numId w:val="16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>Built the software implemented in a vending machine adopting software engineering convention</w:t>
      </w:r>
    </w:p>
    <w:p w14:paraId="68C165B8" w14:textId="526DC716" w:rsidR="003E2D2D" w:rsidRDefault="003E2D2D" w:rsidP="003E2D2D">
      <w:pPr>
        <w:pStyle w:val="ListParagraph"/>
        <w:numPr>
          <w:ilvl w:val="0"/>
          <w:numId w:val="16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>Served as a team leader for three and designed use cases of Specification and their relations</w:t>
      </w:r>
    </w:p>
    <w:p w14:paraId="6996DAAB" w14:textId="77777777" w:rsidR="003E2D2D" w:rsidRPr="003E2D2D" w:rsidRDefault="003E2D2D" w:rsidP="003E2D2D">
      <w:pPr>
        <w:pStyle w:val="ListParagraph"/>
        <w:spacing w:line="240" w:lineRule="exact"/>
        <w:ind w:left="360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</w:p>
    <w:p w14:paraId="28569B61" w14:textId="7830BA06" w:rsidR="0019530D" w:rsidRDefault="003E2D2D" w:rsidP="0019530D">
      <w:pPr>
        <w:pBdr>
          <w:bottom w:val="single" w:sz="6" w:space="1" w:color="auto"/>
        </w:pBdr>
        <w:spacing w:line="240" w:lineRule="exact"/>
        <w:rPr>
          <w:rFonts w:ascii="Times New Roman" w:hAnsi="Times New Roman" w:cs="Times New Roman"/>
          <w:b/>
          <w:kern w:val="2"/>
          <w:sz w:val="22"/>
          <w:lang w:eastAsia="zh-CN"/>
        </w:rPr>
      </w:pPr>
      <w:r>
        <w:rPr>
          <w:rFonts w:ascii="Times New Roman" w:hAnsi="Times New Roman" w:cs="Times New Roman"/>
          <w:b/>
          <w:kern w:val="2"/>
          <w:sz w:val="22"/>
          <w:lang w:eastAsia="zh-CN"/>
        </w:rPr>
        <w:t xml:space="preserve">INTERNSHIP </w:t>
      </w:r>
      <w:r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>EXPERIENCE</w:t>
      </w:r>
    </w:p>
    <w:p w14:paraId="60A8E652" w14:textId="77777777" w:rsidR="003E2D2D" w:rsidRPr="0019530D" w:rsidRDefault="003E2D2D" w:rsidP="003E2D2D">
      <w:pPr>
        <w:spacing w:line="240" w:lineRule="exact"/>
        <w:jc w:val="center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i/>
          <w:kern w:val="2"/>
          <w:sz w:val="22"/>
          <w:lang w:eastAsia="zh-CN"/>
        </w:rPr>
        <w:t xml:space="preserve">Data Analyst Intern, </w:t>
      </w:r>
      <w:r>
        <w:rPr>
          <w:rFonts w:ascii="Times New Roman" w:hAnsi="Times New Roman" w:cs="Times New Roman"/>
          <w:kern w:val="2"/>
          <w:sz w:val="22"/>
          <w:lang w:eastAsia="zh-CN"/>
        </w:rPr>
        <w:t>Siemens, China</w:t>
      </w:r>
      <w:r w:rsidRPr="0019530D">
        <w:rPr>
          <w:rFonts w:ascii="Times New Roman" w:hAnsi="Times New Roman" w:cs="Times New Roman"/>
          <w:i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i/>
          <w:kern w:val="2"/>
          <w:sz w:val="22"/>
          <w:lang w:eastAsia="zh-CN"/>
        </w:rPr>
        <w:t xml:space="preserve"> </w:t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        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>Summer 2010</w:t>
      </w:r>
    </w:p>
    <w:p w14:paraId="4A98C5DC" w14:textId="77777777" w:rsidR="003E2D2D" w:rsidRPr="0019530D" w:rsidRDefault="003E2D2D" w:rsidP="003E2D2D">
      <w:pPr>
        <w:pStyle w:val="ListParagraph"/>
        <w:numPr>
          <w:ilvl w:val="0"/>
          <w:numId w:val="17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>Utilized Microsoft Excel to file SUB documents</w:t>
      </w:r>
    </w:p>
    <w:p w14:paraId="61EB5C3E" w14:textId="077333CC" w:rsidR="003E2D2D" w:rsidRDefault="003E2D2D" w:rsidP="003E2D2D">
      <w:pPr>
        <w:pStyle w:val="ListParagraph"/>
        <w:numPr>
          <w:ilvl w:val="0"/>
          <w:numId w:val="17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>Researched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 </w:t>
      </w:r>
      <w:r>
        <w:rPr>
          <w:rFonts w:ascii="Times New Roman" w:hAnsi="Times New Roman" w:cs="Times New Roman"/>
          <w:kern w:val="2"/>
          <w:sz w:val="22"/>
          <w:lang w:eastAsia="zh-CN"/>
        </w:rPr>
        <w:t>into Oracle database</w:t>
      </w:r>
    </w:p>
    <w:p w14:paraId="45F80B5F" w14:textId="77777777" w:rsidR="00D55F00" w:rsidRPr="0019530D" w:rsidRDefault="00D55F00" w:rsidP="00B161A2">
      <w:pPr>
        <w:spacing w:line="240" w:lineRule="exact"/>
        <w:rPr>
          <w:rFonts w:ascii="Times New Roman" w:hAnsi="Times New Roman" w:cs="Times New Roman"/>
          <w:b/>
          <w:kern w:val="2"/>
          <w:sz w:val="22"/>
          <w:lang w:eastAsia="zh-CN"/>
        </w:rPr>
      </w:pPr>
    </w:p>
    <w:p w14:paraId="57D9253C" w14:textId="77777777" w:rsidR="00AB5880" w:rsidRPr="0019530D" w:rsidRDefault="00AB5880" w:rsidP="00AB5880">
      <w:pPr>
        <w:pBdr>
          <w:bottom w:val="single" w:sz="6" w:space="1" w:color="auto"/>
        </w:pBdr>
        <w:spacing w:line="240" w:lineRule="exact"/>
        <w:rPr>
          <w:rFonts w:ascii="Times New Roman" w:hAnsi="Times New Roman" w:cs="Times New Roman"/>
          <w:b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>ACTIVITIES</w:t>
      </w:r>
      <w:r w:rsidR="006B3CF6">
        <w:rPr>
          <w:rFonts w:ascii="Times New Roman" w:hAnsi="Times New Roman" w:cs="Times New Roman"/>
          <w:b/>
          <w:kern w:val="2"/>
          <w:sz w:val="22"/>
          <w:lang w:eastAsia="zh-CN"/>
        </w:rPr>
        <w:t xml:space="preserve"> &amp;</w:t>
      </w:r>
      <w:r w:rsidR="00DE192A">
        <w:rPr>
          <w:rFonts w:ascii="Times New Roman" w:hAnsi="Times New Roman" w:cs="Times New Roman"/>
          <w:b/>
          <w:kern w:val="2"/>
          <w:sz w:val="22"/>
          <w:lang w:eastAsia="zh-CN"/>
        </w:rPr>
        <w:t xml:space="preserve"> </w:t>
      </w:r>
      <w:r w:rsidR="006B3CF6">
        <w:rPr>
          <w:rFonts w:ascii="Times New Roman" w:hAnsi="Times New Roman" w:cs="Times New Roman"/>
          <w:b/>
          <w:kern w:val="2"/>
          <w:sz w:val="22"/>
          <w:lang w:eastAsia="zh-CN"/>
        </w:rPr>
        <w:t>INT</w:t>
      </w:r>
      <w:r w:rsidR="006B51EC">
        <w:rPr>
          <w:rFonts w:ascii="Times New Roman" w:hAnsi="Times New Roman" w:cs="Times New Roman"/>
          <w:b/>
          <w:kern w:val="2"/>
          <w:sz w:val="22"/>
          <w:lang w:eastAsia="zh-CN"/>
        </w:rPr>
        <w:t>E</w:t>
      </w:r>
      <w:r w:rsidR="006B3CF6">
        <w:rPr>
          <w:rFonts w:ascii="Times New Roman" w:hAnsi="Times New Roman" w:cs="Times New Roman"/>
          <w:b/>
          <w:kern w:val="2"/>
          <w:sz w:val="22"/>
          <w:lang w:eastAsia="zh-CN"/>
        </w:rPr>
        <w:t>REST</w:t>
      </w:r>
      <w:r w:rsidR="009F3397">
        <w:rPr>
          <w:rFonts w:ascii="Times New Roman" w:hAnsi="Times New Roman" w:cs="Times New Roman"/>
          <w:b/>
          <w:kern w:val="2"/>
          <w:sz w:val="22"/>
          <w:lang w:eastAsia="zh-CN"/>
        </w:rPr>
        <w:t xml:space="preserve"> </w:t>
      </w:r>
      <w:r w:rsidR="006B3CF6">
        <w:rPr>
          <w:rFonts w:ascii="Times New Roman" w:hAnsi="Times New Roman" w:cs="Times New Roman"/>
          <w:b/>
          <w:kern w:val="2"/>
          <w:sz w:val="22"/>
          <w:lang w:eastAsia="zh-CN"/>
        </w:rPr>
        <w:t xml:space="preserve"> </w:t>
      </w:r>
    </w:p>
    <w:p w14:paraId="5E505EEE" w14:textId="77777777" w:rsidR="00AB5880" w:rsidRPr="0019530D" w:rsidRDefault="00AB5880" w:rsidP="00FA1EEF">
      <w:pPr>
        <w:pStyle w:val="Default"/>
        <w:rPr>
          <w:color w:val="auto"/>
          <w:kern w:val="2"/>
          <w:sz w:val="22"/>
          <w:szCs w:val="22"/>
        </w:rPr>
      </w:pPr>
      <w:r w:rsidRPr="0019530D">
        <w:rPr>
          <w:color w:val="auto"/>
          <w:kern w:val="2"/>
          <w:sz w:val="22"/>
          <w:szCs w:val="22"/>
        </w:rPr>
        <w:t xml:space="preserve">Member of </w:t>
      </w:r>
      <w:proofErr w:type="gramStart"/>
      <w:r w:rsidRPr="0019530D">
        <w:rPr>
          <w:color w:val="auto"/>
          <w:kern w:val="2"/>
          <w:sz w:val="22"/>
          <w:szCs w:val="22"/>
        </w:rPr>
        <w:t>IET(</w:t>
      </w:r>
      <w:proofErr w:type="gramEnd"/>
      <w:r w:rsidRPr="0019530D">
        <w:rPr>
          <w:color w:val="auto"/>
          <w:kern w:val="2"/>
          <w:sz w:val="22"/>
          <w:szCs w:val="22"/>
        </w:rPr>
        <w:t xml:space="preserve">The Institution of Engineering and Technology) </w:t>
      </w:r>
      <w:r w:rsidR="0019530D">
        <w:rPr>
          <w:color w:val="auto"/>
          <w:kern w:val="2"/>
          <w:sz w:val="22"/>
          <w:szCs w:val="22"/>
        </w:rPr>
        <w:t xml:space="preserve">                  </w:t>
      </w:r>
      <w:r w:rsidRPr="0019530D">
        <w:rPr>
          <w:color w:val="auto"/>
          <w:kern w:val="2"/>
          <w:sz w:val="22"/>
          <w:szCs w:val="22"/>
        </w:rPr>
        <w:t xml:space="preserve">    Fall 2007-Present</w:t>
      </w:r>
    </w:p>
    <w:p w14:paraId="4C56A74D" w14:textId="77777777" w:rsidR="00AB5880" w:rsidRPr="0019530D" w:rsidRDefault="00AB5880" w:rsidP="00B161A2">
      <w:pPr>
        <w:spacing w:line="240" w:lineRule="exact"/>
        <w:rPr>
          <w:rFonts w:ascii="Times New Roman" w:hAnsi="Times New Roman" w:cs="Times New Roman"/>
          <w:b/>
          <w:kern w:val="2"/>
          <w:sz w:val="22"/>
          <w:lang w:eastAsia="zh-CN"/>
        </w:rPr>
      </w:pPr>
    </w:p>
    <w:p w14:paraId="335D22D2" w14:textId="77777777" w:rsidR="00E02600" w:rsidRPr="0019530D" w:rsidRDefault="00E02600" w:rsidP="00E02600">
      <w:pPr>
        <w:pBdr>
          <w:bottom w:val="single" w:sz="6" w:space="1" w:color="auto"/>
        </w:pBdr>
        <w:spacing w:line="240" w:lineRule="exact"/>
        <w:jc w:val="left"/>
        <w:rPr>
          <w:rFonts w:ascii="Times New Roman" w:hAnsi="Times New Roman" w:cs="Times New Roman"/>
          <w:b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>SKILLS</w:t>
      </w:r>
    </w:p>
    <w:tbl>
      <w:tblPr>
        <w:tblW w:w="10998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905"/>
        <w:gridCol w:w="8093"/>
      </w:tblGrid>
      <w:tr w:rsidR="00E02600" w:rsidRPr="0019530D" w14:paraId="7098ABCC" w14:textId="77777777" w:rsidTr="00D5526C">
        <w:tc>
          <w:tcPr>
            <w:tcW w:w="2905" w:type="dxa"/>
            <w:shd w:val="clear" w:color="auto" w:fill="auto"/>
          </w:tcPr>
          <w:p w14:paraId="170D90B5" w14:textId="2681FF1C" w:rsidR="00E02600" w:rsidRPr="0019530D" w:rsidRDefault="003E2D2D" w:rsidP="003E2D2D">
            <w:pPr>
              <w:spacing w:line="240" w:lineRule="exac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b/>
                <w:kern w:val="2"/>
                <w:sz w:val="22"/>
                <w:lang w:eastAsia="zh-CN"/>
              </w:rPr>
              <w:t xml:space="preserve">Proficient </w:t>
            </w:r>
            <w:r w:rsidR="00FA1EEF">
              <w:rPr>
                <w:rFonts w:ascii="Times New Roman" w:hAnsi="Times New Roman" w:cs="Times New Roman"/>
                <w:b/>
                <w:kern w:val="2"/>
                <w:sz w:val="22"/>
                <w:lang w:eastAsia="zh-CN"/>
              </w:rPr>
              <w:t>with:</w:t>
            </w:r>
          </w:p>
        </w:tc>
        <w:tc>
          <w:tcPr>
            <w:tcW w:w="8093" w:type="dxa"/>
            <w:shd w:val="clear" w:color="auto" w:fill="auto"/>
          </w:tcPr>
          <w:p w14:paraId="7E752EFD" w14:textId="43719178" w:rsidR="00E02600" w:rsidRPr="0019530D" w:rsidRDefault="0007679F" w:rsidP="00910738">
            <w:pPr>
              <w:spacing w:line="240" w:lineRule="exac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C</w:t>
            </w:r>
            <w:r w:rsidR="00BF535E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 xml:space="preserve">, </w:t>
            </w:r>
            <w:r w:rsidR="004D28C3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 xml:space="preserve">VHDL, </w:t>
            </w:r>
            <w:r w:rsidR="00910738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 xml:space="preserve">SQL, </w:t>
            </w:r>
            <w:proofErr w:type="spellStart"/>
            <w:r w:rsidR="00910738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Javascript</w:t>
            </w:r>
            <w:proofErr w:type="spellEnd"/>
          </w:p>
        </w:tc>
      </w:tr>
      <w:tr w:rsidR="0014567B" w:rsidRPr="0019530D" w14:paraId="0AF02D90" w14:textId="77777777" w:rsidTr="00D5526C">
        <w:tc>
          <w:tcPr>
            <w:tcW w:w="2905" w:type="dxa"/>
            <w:shd w:val="clear" w:color="auto" w:fill="auto"/>
          </w:tcPr>
          <w:p w14:paraId="2C03B61C" w14:textId="6E46B8AA" w:rsidR="00E02600" w:rsidRPr="0019530D" w:rsidRDefault="00FA1EEF" w:rsidP="00D5526C">
            <w:pPr>
              <w:spacing w:line="240" w:lineRule="exac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b/>
                <w:kern w:val="2"/>
                <w:sz w:val="22"/>
                <w:lang w:eastAsia="zh-CN"/>
              </w:rPr>
              <w:t>Familiar with:</w:t>
            </w:r>
          </w:p>
        </w:tc>
        <w:tc>
          <w:tcPr>
            <w:tcW w:w="8093" w:type="dxa"/>
            <w:shd w:val="clear" w:color="auto" w:fill="auto"/>
          </w:tcPr>
          <w:p w14:paraId="256E1389" w14:textId="76E67B76" w:rsidR="00E02600" w:rsidRPr="0019530D" w:rsidRDefault="0007679F" w:rsidP="00D5526C">
            <w:pPr>
              <w:spacing w:line="240" w:lineRule="exac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 xml:space="preserve">Python, </w:t>
            </w:r>
            <w:r w:rsidR="00910738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Java</w:t>
            </w:r>
          </w:p>
        </w:tc>
      </w:tr>
    </w:tbl>
    <w:p w14:paraId="3B10A908" w14:textId="77777777" w:rsidR="006C5B4E" w:rsidRPr="0019530D" w:rsidRDefault="006C5B4E" w:rsidP="0019530D">
      <w:pPr>
        <w:tabs>
          <w:tab w:val="left" w:pos="9630"/>
          <w:tab w:val="left" w:pos="9810"/>
        </w:tabs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</w:p>
    <w:sectPr w:rsidR="006C5B4E" w:rsidRPr="0019530D" w:rsidSect="00D84F9D">
      <w:footerReference w:type="even" r:id="rId10"/>
      <w:footerReference w:type="default" r:id="rId11"/>
      <w:footnotePr>
        <w:pos w:val="beneathText"/>
      </w:footnotePr>
      <w:pgSz w:w="11905" w:h="16837"/>
      <w:pgMar w:top="1440" w:right="1015" w:bottom="1440" w:left="108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11E7B8" w14:textId="77777777" w:rsidR="00747591" w:rsidRDefault="00747591">
      <w:r>
        <w:separator/>
      </w:r>
    </w:p>
  </w:endnote>
  <w:endnote w:type="continuationSeparator" w:id="0">
    <w:p w14:paraId="53A80197" w14:textId="77777777" w:rsidR="00747591" w:rsidRDefault="007475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iberation Sans">
    <w:altName w:val="Arial"/>
    <w:charset w:val="00"/>
    <w:family w:val="swiss"/>
    <w:pitch w:val="variable"/>
  </w:font>
  <w:font w:name="DejaVu Sans">
    <w:charset w:val="00"/>
    <w:family w:val="swiss"/>
    <w:pitch w:val="variable"/>
    <w:sig w:usb0="E7000EFF" w:usb1="5200FDFF" w:usb2="0A042021" w:usb3="00000000" w:csb0="000001BF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9B0D7F" w14:textId="77777777" w:rsidR="00747591" w:rsidRDefault="00747591" w:rsidP="00481CC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8618AA5" w14:textId="77777777" w:rsidR="00747591" w:rsidRDefault="00747591" w:rsidP="00853A1F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71A100" w14:textId="77777777" w:rsidR="00747591" w:rsidRDefault="00747591" w:rsidP="00C10957">
    <w:pPr>
      <w:pStyle w:val="Footer"/>
      <w:ind w:right="360"/>
      <w:jc w:val="righ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3168D5" w14:textId="77777777" w:rsidR="00747591" w:rsidRDefault="00747591">
      <w:r>
        <w:separator/>
      </w:r>
    </w:p>
  </w:footnote>
  <w:footnote w:type="continuationSeparator" w:id="0">
    <w:p w14:paraId="6466A5D9" w14:textId="77777777" w:rsidR="00747591" w:rsidRDefault="007475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/>
      </w:r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/>
      </w:r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/>
      </w:rPr>
    </w:lvl>
  </w:abstractNum>
  <w:abstractNum w:abstractNumId="5">
    <w:nsid w:val="009B77AD"/>
    <w:multiLevelType w:val="hybridMultilevel"/>
    <w:tmpl w:val="9B7A40B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>
    <w:nsid w:val="0F752D7D"/>
    <w:multiLevelType w:val="hybridMultilevel"/>
    <w:tmpl w:val="B6B84C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4DB1BCB"/>
    <w:multiLevelType w:val="hybridMultilevel"/>
    <w:tmpl w:val="BFA82C8E"/>
    <w:lvl w:ilvl="0" w:tplc="04090001">
      <w:start w:val="1"/>
      <w:numFmt w:val="bullet"/>
      <w:lvlText w:val=""/>
      <w:lvlJc w:val="left"/>
      <w:pPr>
        <w:ind w:left="-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</w:abstractNum>
  <w:abstractNum w:abstractNumId="8">
    <w:nsid w:val="25F43848"/>
    <w:multiLevelType w:val="hybridMultilevel"/>
    <w:tmpl w:val="C95C4636"/>
    <w:name w:val="WW8Num42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>
    <w:nsid w:val="2B9237FB"/>
    <w:multiLevelType w:val="hybridMultilevel"/>
    <w:tmpl w:val="A8B24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066566"/>
    <w:multiLevelType w:val="hybridMultilevel"/>
    <w:tmpl w:val="6A022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774340"/>
    <w:multiLevelType w:val="hybridMultilevel"/>
    <w:tmpl w:val="3B3A83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DCF7D73"/>
    <w:multiLevelType w:val="hybridMultilevel"/>
    <w:tmpl w:val="03CCEB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F031D40"/>
    <w:multiLevelType w:val="hybridMultilevel"/>
    <w:tmpl w:val="A0600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0095CB4"/>
    <w:multiLevelType w:val="hybridMultilevel"/>
    <w:tmpl w:val="772418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3A557AD"/>
    <w:multiLevelType w:val="hybridMultilevel"/>
    <w:tmpl w:val="BE846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9754B4F"/>
    <w:multiLevelType w:val="hybridMultilevel"/>
    <w:tmpl w:val="A5B465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F6A5AC8"/>
    <w:multiLevelType w:val="hybridMultilevel"/>
    <w:tmpl w:val="F206549E"/>
    <w:name w:val="WW8Num52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8">
    <w:nsid w:val="503F504B"/>
    <w:multiLevelType w:val="hybridMultilevel"/>
    <w:tmpl w:val="4650D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4BA3D02"/>
    <w:multiLevelType w:val="hybridMultilevel"/>
    <w:tmpl w:val="6E066A3A"/>
    <w:name w:val="WW8Num423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0">
    <w:nsid w:val="54E4039D"/>
    <w:multiLevelType w:val="hybridMultilevel"/>
    <w:tmpl w:val="2D22DE16"/>
    <w:name w:val="WW8Num4232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1">
    <w:nsid w:val="55B667A8"/>
    <w:multiLevelType w:val="hybridMultilevel"/>
    <w:tmpl w:val="0082ED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59153E54"/>
    <w:multiLevelType w:val="hybridMultilevel"/>
    <w:tmpl w:val="B61E4A94"/>
    <w:name w:val="WW8Num424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3">
    <w:nsid w:val="5FA869E1"/>
    <w:multiLevelType w:val="hybridMultilevel"/>
    <w:tmpl w:val="5ADC2916"/>
    <w:name w:val="WW8Num12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4">
    <w:nsid w:val="629D6447"/>
    <w:multiLevelType w:val="hybridMultilevel"/>
    <w:tmpl w:val="741E0F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6CF07239"/>
    <w:multiLevelType w:val="hybridMultilevel"/>
    <w:tmpl w:val="6C5C9C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713968B2"/>
    <w:multiLevelType w:val="hybridMultilevel"/>
    <w:tmpl w:val="83A6FF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71AE73AA"/>
    <w:multiLevelType w:val="hybridMultilevel"/>
    <w:tmpl w:val="3572B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42F0DA5"/>
    <w:multiLevelType w:val="hybridMultilevel"/>
    <w:tmpl w:val="2A1E41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744F4148"/>
    <w:multiLevelType w:val="hybridMultilevel"/>
    <w:tmpl w:val="45ECF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C312BDB"/>
    <w:multiLevelType w:val="hybridMultilevel"/>
    <w:tmpl w:val="432A03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7CCF5CF8"/>
    <w:multiLevelType w:val="hybridMultilevel"/>
    <w:tmpl w:val="BCC21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F00778C"/>
    <w:multiLevelType w:val="hybridMultilevel"/>
    <w:tmpl w:val="EEC6BE30"/>
    <w:name w:val="WW8Num422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5"/>
  </w:num>
  <w:num w:numId="2">
    <w:abstractNumId w:val="18"/>
  </w:num>
  <w:num w:numId="3">
    <w:abstractNumId w:val="5"/>
  </w:num>
  <w:num w:numId="4">
    <w:abstractNumId w:val="9"/>
  </w:num>
  <w:num w:numId="5">
    <w:abstractNumId w:val="21"/>
  </w:num>
  <w:num w:numId="6">
    <w:abstractNumId w:val="27"/>
  </w:num>
  <w:num w:numId="7">
    <w:abstractNumId w:val="8"/>
  </w:num>
  <w:num w:numId="8">
    <w:abstractNumId w:val="31"/>
  </w:num>
  <w:num w:numId="9">
    <w:abstractNumId w:val="7"/>
  </w:num>
  <w:num w:numId="10">
    <w:abstractNumId w:val="10"/>
  </w:num>
  <w:num w:numId="11">
    <w:abstractNumId w:val="16"/>
  </w:num>
  <w:num w:numId="12">
    <w:abstractNumId w:val="28"/>
  </w:num>
  <w:num w:numId="13">
    <w:abstractNumId w:val="25"/>
  </w:num>
  <w:num w:numId="14">
    <w:abstractNumId w:val="24"/>
  </w:num>
  <w:num w:numId="15">
    <w:abstractNumId w:val="12"/>
  </w:num>
  <w:num w:numId="16">
    <w:abstractNumId w:val="6"/>
  </w:num>
  <w:num w:numId="17">
    <w:abstractNumId w:val="11"/>
  </w:num>
  <w:num w:numId="18">
    <w:abstractNumId w:val="13"/>
  </w:num>
  <w:num w:numId="19">
    <w:abstractNumId w:val="29"/>
  </w:num>
  <w:num w:numId="20">
    <w:abstractNumId w:val="26"/>
  </w:num>
  <w:num w:numId="21">
    <w:abstractNumId w:val="14"/>
  </w:num>
  <w:num w:numId="22">
    <w:abstractNumId w:val="3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0"/>
  <w:characterSpacingControl w:val="compressPunctuation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58A4"/>
    <w:rsid w:val="00007B7F"/>
    <w:rsid w:val="00007BD1"/>
    <w:rsid w:val="000152B4"/>
    <w:rsid w:val="00016359"/>
    <w:rsid w:val="00016993"/>
    <w:rsid w:val="00027060"/>
    <w:rsid w:val="0003767A"/>
    <w:rsid w:val="00044801"/>
    <w:rsid w:val="0004482D"/>
    <w:rsid w:val="00046246"/>
    <w:rsid w:val="00047372"/>
    <w:rsid w:val="000538CE"/>
    <w:rsid w:val="00054131"/>
    <w:rsid w:val="00055FB0"/>
    <w:rsid w:val="000633DA"/>
    <w:rsid w:val="0006578F"/>
    <w:rsid w:val="00065D08"/>
    <w:rsid w:val="0007679C"/>
    <w:rsid w:val="0007679F"/>
    <w:rsid w:val="00076819"/>
    <w:rsid w:val="00077A17"/>
    <w:rsid w:val="00081184"/>
    <w:rsid w:val="00083378"/>
    <w:rsid w:val="00083DD8"/>
    <w:rsid w:val="00090EED"/>
    <w:rsid w:val="0009164E"/>
    <w:rsid w:val="000940F3"/>
    <w:rsid w:val="000A373B"/>
    <w:rsid w:val="000A45EE"/>
    <w:rsid w:val="000C016F"/>
    <w:rsid w:val="000C0F82"/>
    <w:rsid w:val="000C2A11"/>
    <w:rsid w:val="000C40FE"/>
    <w:rsid w:val="000D621E"/>
    <w:rsid w:val="000E0FFA"/>
    <w:rsid w:val="000E7DE0"/>
    <w:rsid w:val="000F1B2B"/>
    <w:rsid w:val="00100E9D"/>
    <w:rsid w:val="001039F3"/>
    <w:rsid w:val="00104EB3"/>
    <w:rsid w:val="001064A7"/>
    <w:rsid w:val="0011737F"/>
    <w:rsid w:val="0012050B"/>
    <w:rsid w:val="00124652"/>
    <w:rsid w:val="00130A6D"/>
    <w:rsid w:val="00130B76"/>
    <w:rsid w:val="00130F4A"/>
    <w:rsid w:val="0013253D"/>
    <w:rsid w:val="0013374C"/>
    <w:rsid w:val="00135BE2"/>
    <w:rsid w:val="0013743E"/>
    <w:rsid w:val="0014159B"/>
    <w:rsid w:val="00144A50"/>
    <w:rsid w:val="0014567B"/>
    <w:rsid w:val="00157BCC"/>
    <w:rsid w:val="001610F1"/>
    <w:rsid w:val="00167A34"/>
    <w:rsid w:val="00171548"/>
    <w:rsid w:val="0017523C"/>
    <w:rsid w:val="00182DB5"/>
    <w:rsid w:val="00184686"/>
    <w:rsid w:val="0019122C"/>
    <w:rsid w:val="001912CF"/>
    <w:rsid w:val="001950AE"/>
    <w:rsid w:val="0019530D"/>
    <w:rsid w:val="001A0C8A"/>
    <w:rsid w:val="001A4620"/>
    <w:rsid w:val="001A50D0"/>
    <w:rsid w:val="001B232A"/>
    <w:rsid w:val="001B2A9B"/>
    <w:rsid w:val="001B6004"/>
    <w:rsid w:val="001C22D0"/>
    <w:rsid w:val="001D13AE"/>
    <w:rsid w:val="001D409C"/>
    <w:rsid w:val="001D6BA6"/>
    <w:rsid w:val="001E2F31"/>
    <w:rsid w:val="001E4213"/>
    <w:rsid w:val="001E56FD"/>
    <w:rsid w:val="001E5A99"/>
    <w:rsid w:val="002038ED"/>
    <w:rsid w:val="0020450A"/>
    <w:rsid w:val="00205DD8"/>
    <w:rsid w:val="00206BA9"/>
    <w:rsid w:val="00212F1B"/>
    <w:rsid w:val="00221225"/>
    <w:rsid w:val="00223A82"/>
    <w:rsid w:val="00225E06"/>
    <w:rsid w:val="0022665A"/>
    <w:rsid w:val="00227D06"/>
    <w:rsid w:val="00237A0B"/>
    <w:rsid w:val="00243878"/>
    <w:rsid w:val="00247413"/>
    <w:rsid w:val="00253FD8"/>
    <w:rsid w:val="00257D74"/>
    <w:rsid w:val="00260119"/>
    <w:rsid w:val="002615C2"/>
    <w:rsid w:val="00263D1D"/>
    <w:rsid w:val="00265487"/>
    <w:rsid w:val="00265BA3"/>
    <w:rsid w:val="00283DDE"/>
    <w:rsid w:val="002844FE"/>
    <w:rsid w:val="00293237"/>
    <w:rsid w:val="0029616D"/>
    <w:rsid w:val="002A573B"/>
    <w:rsid w:val="002A6ADA"/>
    <w:rsid w:val="002B4036"/>
    <w:rsid w:val="002C2076"/>
    <w:rsid w:val="002C541A"/>
    <w:rsid w:val="002C5F11"/>
    <w:rsid w:val="002C6DEB"/>
    <w:rsid w:val="002C7C7E"/>
    <w:rsid w:val="002D13B1"/>
    <w:rsid w:val="002D5D8B"/>
    <w:rsid w:val="002D636A"/>
    <w:rsid w:val="002D7099"/>
    <w:rsid w:val="002D7AAC"/>
    <w:rsid w:val="002E4799"/>
    <w:rsid w:val="002F3523"/>
    <w:rsid w:val="002F76B2"/>
    <w:rsid w:val="0030194D"/>
    <w:rsid w:val="00310960"/>
    <w:rsid w:val="00312968"/>
    <w:rsid w:val="00312C3A"/>
    <w:rsid w:val="0031365B"/>
    <w:rsid w:val="00314A44"/>
    <w:rsid w:val="00316567"/>
    <w:rsid w:val="00316FF5"/>
    <w:rsid w:val="00320EFE"/>
    <w:rsid w:val="00325350"/>
    <w:rsid w:val="00330CD3"/>
    <w:rsid w:val="0033168B"/>
    <w:rsid w:val="00336D67"/>
    <w:rsid w:val="003470E5"/>
    <w:rsid w:val="003478D2"/>
    <w:rsid w:val="00353B35"/>
    <w:rsid w:val="003579E1"/>
    <w:rsid w:val="00360FB6"/>
    <w:rsid w:val="00363BA3"/>
    <w:rsid w:val="00364DC7"/>
    <w:rsid w:val="00365FAA"/>
    <w:rsid w:val="00375CB2"/>
    <w:rsid w:val="003766F8"/>
    <w:rsid w:val="00381A58"/>
    <w:rsid w:val="00391633"/>
    <w:rsid w:val="00395A6F"/>
    <w:rsid w:val="00396394"/>
    <w:rsid w:val="003A387B"/>
    <w:rsid w:val="003A67DE"/>
    <w:rsid w:val="003A7235"/>
    <w:rsid w:val="003A789A"/>
    <w:rsid w:val="003B4717"/>
    <w:rsid w:val="003B59F3"/>
    <w:rsid w:val="003B7AE8"/>
    <w:rsid w:val="003B7D98"/>
    <w:rsid w:val="003C392B"/>
    <w:rsid w:val="003C6369"/>
    <w:rsid w:val="003C6A6F"/>
    <w:rsid w:val="003D2A78"/>
    <w:rsid w:val="003D3DF3"/>
    <w:rsid w:val="003D5BC8"/>
    <w:rsid w:val="003E2D2D"/>
    <w:rsid w:val="003E593E"/>
    <w:rsid w:val="003F1BDC"/>
    <w:rsid w:val="003F2185"/>
    <w:rsid w:val="003F2236"/>
    <w:rsid w:val="004033A6"/>
    <w:rsid w:val="00412E85"/>
    <w:rsid w:val="00413AF5"/>
    <w:rsid w:val="00415E17"/>
    <w:rsid w:val="0041792E"/>
    <w:rsid w:val="00422547"/>
    <w:rsid w:val="00422698"/>
    <w:rsid w:val="00444B67"/>
    <w:rsid w:val="00444BCC"/>
    <w:rsid w:val="00451CBA"/>
    <w:rsid w:val="004600A4"/>
    <w:rsid w:val="00461C73"/>
    <w:rsid w:val="00472E79"/>
    <w:rsid w:val="004755B7"/>
    <w:rsid w:val="004756A7"/>
    <w:rsid w:val="00475D9D"/>
    <w:rsid w:val="00480F04"/>
    <w:rsid w:val="00481CCE"/>
    <w:rsid w:val="00481FEA"/>
    <w:rsid w:val="004846B0"/>
    <w:rsid w:val="00494394"/>
    <w:rsid w:val="004A63E3"/>
    <w:rsid w:val="004B2876"/>
    <w:rsid w:val="004B2B8A"/>
    <w:rsid w:val="004B3DC1"/>
    <w:rsid w:val="004C3CCA"/>
    <w:rsid w:val="004C3FE2"/>
    <w:rsid w:val="004D28C3"/>
    <w:rsid w:val="004D30AA"/>
    <w:rsid w:val="004D4987"/>
    <w:rsid w:val="004D76A8"/>
    <w:rsid w:val="004D77BB"/>
    <w:rsid w:val="004E18A6"/>
    <w:rsid w:val="004E2581"/>
    <w:rsid w:val="004F004D"/>
    <w:rsid w:val="004F480D"/>
    <w:rsid w:val="004F5F8F"/>
    <w:rsid w:val="00502A06"/>
    <w:rsid w:val="00505988"/>
    <w:rsid w:val="00505B20"/>
    <w:rsid w:val="005136C3"/>
    <w:rsid w:val="00513C47"/>
    <w:rsid w:val="0052100D"/>
    <w:rsid w:val="00521D01"/>
    <w:rsid w:val="00525A43"/>
    <w:rsid w:val="00527141"/>
    <w:rsid w:val="00530A6E"/>
    <w:rsid w:val="00531313"/>
    <w:rsid w:val="00534A34"/>
    <w:rsid w:val="00541F2E"/>
    <w:rsid w:val="0054485C"/>
    <w:rsid w:val="00545637"/>
    <w:rsid w:val="00547218"/>
    <w:rsid w:val="005508BD"/>
    <w:rsid w:val="00550AB2"/>
    <w:rsid w:val="00551E62"/>
    <w:rsid w:val="0055538E"/>
    <w:rsid w:val="005553E7"/>
    <w:rsid w:val="00557071"/>
    <w:rsid w:val="00567648"/>
    <w:rsid w:val="00571744"/>
    <w:rsid w:val="00585133"/>
    <w:rsid w:val="00591173"/>
    <w:rsid w:val="00592620"/>
    <w:rsid w:val="00594227"/>
    <w:rsid w:val="00597768"/>
    <w:rsid w:val="005A1D1A"/>
    <w:rsid w:val="005A2389"/>
    <w:rsid w:val="005A6436"/>
    <w:rsid w:val="005B20B2"/>
    <w:rsid w:val="005B30A5"/>
    <w:rsid w:val="005B43A3"/>
    <w:rsid w:val="005B7CB4"/>
    <w:rsid w:val="005C1B96"/>
    <w:rsid w:val="005C5851"/>
    <w:rsid w:val="005C5884"/>
    <w:rsid w:val="005D10FF"/>
    <w:rsid w:val="005D453B"/>
    <w:rsid w:val="005E094A"/>
    <w:rsid w:val="005F0BE1"/>
    <w:rsid w:val="005F1E80"/>
    <w:rsid w:val="005F2F24"/>
    <w:rsid w:val="005F623D"/>
    <w:rsid w:val="0060029D"/>
    <w:rsid w:val="0060142F"/>
    <w:rsid w:val="006015E1"/>
    <w:rsid w:val="006129EA"/>
    <w:rsid w:val="006225FE"/>
    <w:rsid w:val="00625DD9"/>
    <w:rsid w:val="00625EFD"/>
    <w:rsid w:val="0063097C"/>
    <w:rsid w:val="006318D7"/>
    <w:rsid w:val="00645D7B"/>
    <w:rsid w:val="00652134"/>
    <w:rsid w:val="006571F2"/>
    <w:rsid w:val="00664D14"/>
    <w:rsid w:val="00674B8E"/>
    <w:rsid w:val="006778A2"/>
    <w:rsid w:val="00681D53"/>
    <w:rsid w:val="00682560"/>
    <w:rsid w:val="006913AD"/>
    <w:rsid w:val="00692E30"/>
    <w:rsid w:val="006954AF"/>
    <w:rsid w:val="006965D0"/>
    <w:rsid w:val="006A3D6C"/>
    <w:rsid w:val="006A6EC8"/>
    <w:rsid w:val="006B3CF6"/>
    <w:rsid w:val="006B51EC"/>
    <w:rsid w:val="006B5666"/>
    <w:rsid w:val="006C2492"/>
    <w:rsid w:val="006C3601"/>
    <w:rsid w:val="006C5B4E"/>
    <w:rsid w:val="006C63BE"/>
    <w:rsid w:val="006D3401"/>
    <w:rsid w:val="006D40DB"/>
    <w:rsid w:val="006D6CA8"/>
    <w:rsid w:val="006F1F96"/>
    <w:rsid w:val="006F2C40"/>
    <w:rsid w:val="00700BE4"/>
    <w:rsid w:val="00717CAB"/>
    <w:rsid w:val="00720AAB"/>
    <w:rsid w:val="00721261"/>
    <w:rsid w:val="007221DF"/>
    <w:rsid w:val="00723CA6"/>
    <w:rsid w:val="0072639F"/>
    <w:rsid w:val="0072778B"/>
    <w:rsid w:val="0072784A"/>
    <w:rsid w:val="007406AE"/>
    <w:rsid w:val="00747591"/>
    <w:rsid w:val="007520CC"/>
    <w:rsid w:val="00753162"/>
    <w:rsid w:val="0076409B"/>
    <w:rsid w:val="00765211"/>
    <w:rsid w:val="00766FD1"/>
    <w:rsid w:val="007703DB"/>
    <w:rsid w:val="007774E3"/>
    <w:rsid w:val="00782577"/>
    <w:rsid w:val="007852AF"/>
    <w:rsid w:val="00790DBC"/>
    <w:rsid w:val="00791700"/>
    <w:rsid w:val="00792978"/>
    <w:rsid w:val="007A6735"/>
    <w:rsid w:val="007B16D9"/>
    <w:rsid w:val="007B5B34"/>
    <w:rsid w:val="007B62DD"/>
    <w:rsid w:val="007B7431"/>
    <w:rsid w:val="007E628F"/>
    <w:rsid w:val="007E7B1D"/>
    <w:rsid w:val="00800A68"/>
    <w:rsid w:val="008031AC"/>
    <w:rsid w:val="0080444D"/>
    <w:rsid w:val="00807EFB"/>
    <w:rsid w:val="00810383"/>
    <w:rsid w:val="00810B6B"/>
    <w:rsid w:val="00813CA0"/>
    <w:rsid w:val="00825CA6"/>
    <w:rsid w:val="0083763D"/>
    <w:rsid w:val="00837FE7"/>
    <w:rsid w:val="008422E1"/>
    <w:rsid w:val="008455DF"/>
    <w:rsid w:val="00845D6C"/>
    <w:rsid w:val="008463CB"/>
    <w:rsid w:val="00847276"/>
    <w:rsid w:val="00853A1F"/>
    <w:rsid w:val="00854EE4"/>
    <w:rsid w:val="00855BC0"/>
    <w:rsid w:val="008636EC"/>
    <w:rsid w:val="00872A49"/>
    <w:rsid w:val="00876E32"/>
    <w:rsid w:val="00882B08"/>
    <w:rsid w:val="008902F1"/>
    <w:rsid w:val="00892627"/>
    <w:rsid w:val="00892B20"/>
    <w:rsid w:val="008947AD"/>
    <w:rsid w:val="008950C0"/>
    <w:rsid w:val="008A03A4"/>
    <w:rsid w:val="008A7A46"/>
    <w:rsid w:val="008C0584"/>
    <w:rsid w:val="008D218D"/>
    <w:rsid w:val="008F12E2"/>
    <w:rsid w:val="008F32E6"/>
    <w:rsid w:val="008F62C8"/>
    <w:rsid w:val="00900152"/>
    <w:rsid w:val="0090661D"/>
    <w:rsid w:val="00910738"/>
    <w:rsid w:val="00911B21"/>
    <w:rsid w:val="00912239"/>
    <w:rsid w:val="00921716"/>
    <w:rsid w:val="0092511C"/>
    <w:rsid w:val="009256DF"/>
    <w:rsid w:val="00926BF8"/>
    <w:rsid w:val="00930C75"/>
    <w:rsid w:val="00932CB6"/>
    <w:rsid w:val="00936B66"/>
    <w:rsid w:val="00943C0A"/>
    <w:rsid w:val="009527B0"/>
    <w:rsid w:val="00955D03"/>
    <w:rsid w:val="00964DA5"/>
    <w:rsid w:val="00967D0E"/>
    <w:rsid w:val="00972D42"/>
    <w:rsid w:val="00973FAF"/>
    <w:rsid w:val="00976576"/>
    <w:rsid w:val="00976D0F"/>
    <w:rsid w:val="009827B1"/>
    <w:rsid w:val="00983241"/>
    <w:rsid w:val="00990CA9"/>
    <w:rsid w:val="0099232B"/>
    <w:rsid w:val="00993996"/>
    <w:rsid w:val="009956FE"/>
    <w:rsid w:val="009A5C21"/>
    <w:rsid w:val="009A79B6"/>
    <w:rsid w:val="009B0DFA"/>
    <w:rsid w:val="009B464F"/>
    <w:rsid w:val="009C0812"/>
    <w:rsid w:val="009C09F5"/>
    <w:rsid w:val="009C1A5B"/>
    <w:rsid w:val="009C28A9"/>
    <w:rsid w:val="009C644F"/>
    <w:rsid w:val="009D4DFE"/>
    <w:rsid w:val="009E2F82"/>
    <w:rsid w:val="009F0D83"/>
    <w:rsid w:val="009F3397"/>
    <w:rsid w:val="009F4155"/>
    <w:rsid w:val="009F58F0"/>
    <w:rsid w:val="009F7340"/>
    <w:rsid w:val="009F757F"/>
    <w:rsid w:val="00A0076D"/>
    <w:rsid w:val="00A00F6B"/>
    <w:rsid w:val="00A012EB"/>
    <w:rsid w:val="00A052D9"/>
    <w:rsid w:val="00A058A4"/>
    <w:rsid w:val="00A058B6"/>
    <w:rsid w:val="00A066CB"/>
    <w:rsid w:val="00A06761"/>
    <w:rsid w:val="00A12FFD"/>
    <w:rsid w:val="00A13701"/>
    <w:rsid w:val="00A16221"/>
    <w:rsid w:val="00A27053"/>
    <w:rsid w:val="00A3292A"/>
    <w:rsid w:val="00A37472"/>
    <w:rsid w:val="00A4736F"/>
    <w:rsid w:val="00A47899"/>
    <w:rsid w:val="00A5112D"/>
    <w:rsid w:val="00A51ADA"/>
    <w:rsid w:val="00A52364"/>
    <w:rsid w:val="00A56604"/>
    <w:rsid w:val="00A638E4"/>
    <w:rsid w:val="00A711BD"/>
    <w:rsid w:val="00A72AAA"/>
    <w:rsid w:val="00A8586F"/>
    <w:rsid w:val="00A918CE"/>
    <w:rsid w:val="00A91C59"/>
    <w:rsid w:val="00AA0BE3"/>
    <w:rsid w:val="00AA1981"/>
    <w:rsid w:val="00AA22C1"/>
    <w:rsid w:val="00AA6404"/>
    <w:rsid w:val="00AB4E74"/>
    <w:rsid w:val="00AB5880"/>
    <w:rsid w:val="00AB601B"/>
    <w:rsid w:val="00AB7F92"/>
    <w:rsid w:val="00AC05D1"/>
    <w:rsid w:val="00AC132B"/>
    <w:rsid w:val="00AC69F0"/>
    <w:rsid w:val="00AD526F"/>
    <w:rsid w:val="00AE02FF"/>
    <w:rsid w:val="00AE11B9"/>
    <w:rsid w:val="00AE25A8"/>
    <w:rsid w:val="00AF011D"/>
    <w:rsid w:val="00AF0C11"/>
    <w:rsid w:val="00AF2B86"/>
    <w:rsid w:val="00B00F83"/>
    <w:rsid w:val="00B0654C"/>
    <w:rsid w:val="00B11F1E"/>
    <w:rsid w:val="00B14EE3"/>
    <w:rsid w:val="00B161A2"/>
    <w:rsid w:val="00B16C8E"/>
    <w:rsid w:val="00B224A3"/>
    <w:rsid w:val="00B24FDE"/>
    <w:rsid w:val="00B27138"/>
    <w:rsid w:val="00B40A72"/>
    <w:rsid w:val="00B42CFD"/>
    <w:rsid w:val="00B465CC"/>
    <w:rsid w:val="00B54877"/>
    <w:rsid w:val="00B61505"/>
    <w:rsid w:val="00B75DA0"/>
    <w:rsid w:val="00B8145C"/>
    <w:rsid w:val="00B814AA"/>
    <w:rsid w:val="00B83D24"/>
    <w:rsid w:val="00B84B4B"/>
    <w:rsid w:val="00B91E80"/>
    <w:rsid w:val="00B9275C"/>
    <w:rsid w:val="00B9510A"/>
    <w:rsid w:val="00B95495"/>
    <w:rsid w:val="00B96950"/>
    <w:rsid w:val="00B97002"/>
    <w:rsid w:val="00BB1A96"/>
    <w:rsid w:val="00BB74B7"/>
    <w:rsid w:val="00BC03E9"/>
    <w:rsid w:val="00BC4350"/>
    <w:rsid w:val="00BC6B83"/>
    <w:rsid w:val="00BC6E2A"/>
    <w:rsid w:val="00BD2184"/>
    <w:rsid w:val="00BD56CF"/>
    <w:rsid w:val="00BE4799"/>
    <w:rsid w:val="00BE6C6B"/>
    <w:rsid w:val="00BF27E5"/>
    <w:rsid w:val="00BF4293"/>
    <w:rsid w:val="00BF535E"/>
    <w:rsid w:val="00C0652D"/>
    <w:rsid w:val="00C10957"/>
    <w:rsid w:val="00C117D1"/>
    <w:rsid w:val="00C203E8"/>
    <w:rsid w:val="00C203EB"/>
    <w:rsid w:val="00C214A1"/>
    <w:rsid w:val="00C229EC"/>
    <w:rsid w:val="00C3202C"/>
    <w:rsid w:val="00C33487"/>
    <w:rsid w:val="00C415AB"/>
    <w:rsid w:val="00C46070"/>
    <w:rsid w:val="00C46531"/>
    <w:rsid w:val="00C477E7"/>
    <w:rsid w:val="00C504E7"/>
    <w:rsid w:val="00C52B7D"/>
    <w:rsid w:val="00C64D64"/>
    <w:rsid w:val="00C8077B"/>
    <w:rsid w:val="00C81354"/>
    <w:rsid w:val="00C81804"/>
    <w:rsid w:val="00C836A7"/>
    <w:rsid w:val="00C8724B"/>
    <w:rsid w:val="00C91537"/>
    <w:rsid w:val="00C93E49"/>
    <w:rsid w:val="00C976A0"/>
    <w:rsid w:val="00CA0501"/>
    <w:rsid w:val="00CA56E9"/>
    <w:rsid w:val="00CA7D8F"/>
    <w:rsid w:val="00CB7260"/>
    <w:rsid w:val="00CC1437"/>
    <w:rsid w:val="00CC49CF"/>
    <w:rsid w:val="00CC7D71"/>
    <w:rsid w:val="00CD2538"/>
    <w:rsid w:val="00CE3A39"/>
    <w:rsid w:val="00CE4768"/>
    <w:rsid w:val="00CE683F"/>
    <w:rsid w:val="00CF7DC3"/>
    <w:rsid w:val="00D01026"/>
    <w:rsid w:val="00D0120E"/>
    <w:rsid w:val="00D229AE"/>
    <w:rsid w:val="00D3213F"/>
    <w:rsid w:val="00D353B5"/>
    <w:rsid w:val="00D41D05"/>
    <w:rsid w:val="00D4206D"/>
    <w:rsid w:val="00D52208"/>
    <w:rsid w:val="00D5526C"/>
    <w:rsid w:val="00D55F00"/>
    <w:rsid w:val="00D60FC0"/>
    <w:rsid w:val="00D61CFA"/>
    <w:rsid w:val="00D757BD"/>
    <w:rsid w:val="00D8160B"/>
    <w:rsid w:val="00D8236B"/>
    <w:rsid w:val="00D84669"/>
    <w:rsid w:val="00D84F9D"/>
    <w:rsid w:val="00D87195"/>
    <w:rsid w:val="00DA1B49"/>
    <w:rsid w:val="00DA34AE"/>
    <w:rsid w:val="00DA70F2"/>
    <w:rsid w:val="00DA717D"/>
    <w:rsid w:val="00DA7D1A"/>
    <w:rsid w:val="00DB54DC"/>
    <w:rsid w:val="00DD2734"/>
    <w:rsid w:val="00DD46BA"/>
    <w:rsid w:val="00DD5389"/>
    <w:rsid w:val="00DE192A"/>
    <w:rsid w:val="00DE3D52"/>
    <w:rsid w:val="00DF0AAC"/>
    <w:rsid w:val="00DF2E73"/>
    <w:rsid w:val="00E01B54"/>
    <w:rsid w:val="00E02600"/>
    <w:rsid w:val="00E0772A"/>
    <w:rsid w:val="00E1324A"/>
    <w:rsid w:val="00E200CB"/>
    <w:rsid w:val="00E2417C"/>
    <w:rsid w:val="00E30667"/>
    <w:rsid w:val="00E355F0"/>
    <w:rsid w:val="00E37EC2"/>
    <w:rsid w:val="00E420F2"/>
    <w:rsid w:val="00E475BC"/>
    <w:rsid w:val="00E558E6"/>
    <w:rsid w:val="00E56DEC"/>
    <w:rsid w:val="00E576D5"/>
    <w:rsid w:val="00E615D7"/>
    <w:rsid w:val="00E6397D"/>
    <w:rsid w:val="00E63A6F"/>
    <w:rsid w:val="00E71E91"/>
    <w:rsid w:val="00E8001C"/>
    <w:rsid w:val="00E90CEE"/>
    <w:rsid w:val="00E945C2"/>
    <w:rsid w:val="00E9628A"/>
    <w:rsid w:val="00EA1FB6"/>
    <w:rsid w:val="00EB2A26"/>
    <w:rsid w:val="00EB2EFF"/>
    <w:rsid w:val="00EB33C2"/>
    <w:rsid w:val="00EB370D"/>
    <w:rsid w:val="00EB677B"/>
    <w:rsid w:val="00EB7EAF"/>
    <w:rsid w:val="00EC1278"/>
    <w:rsid w:val="00EC2632"/>
    <w:rsid w:val="00EE41F0"/>
    <w:rsid w:val="00EE444A"/>
    <w:rsid w:val="00EE4A9E"/>
    <w:rsid w:val="00EE4F55"/>
    <w:rsid w:val="00EE5266"/>
    <w:rsid w:val="00EF3B44"/>
    <w:rsid w:val="00EF76AB"/>
    <w:rsid w:val="00F00F10"/>
    <w:rsid w:val="00F133BE"/>
    <w:rsid w:val="00F253D5"/>
    <w:rsid w:val="00F26CDD"/>
    <w:rsid w:val="00F3146A"/>
    <w:rsid w:val="00F3227C"/>
    <w:rsid w:val="00F32583"/>
    <w:rsid w:val="00F34E21"/>
    <w:rsid w:val="00F3631A"/>
    <w:rsid w:val="00F44E37"/>
    <w:rsid w:val="00F47FD9"/>
    <w:rsid w:val="00F551A1"/>
    <w:rsid w:val="00F60A3C"/>
    <w:rsid w:val="00F64F07"/>
    <w:rsid w:val="00F73378"/>
    <w:rsid w:val="00F75F2C"/>
    <w:rsid w:val="00F86A7E"/>
    <w:rsid w:val="00F9469C"/>
    <w:rsid w:val="00F9649D"/>
    <w:rsid w:val="00F9725D"/>
    <w:rsid w:val="00FA1EEF"/>
    <w:rsid w:val="00FA70A8"/>
    <w:rsid w:val="00FB1523"/>
    <w:rsid w:val="00FB3BD9"/>
    <w:rsid w:val="00FB4270"/>
    <w:rsid w:val="00FC17B1"/>
    <w:rsid w:val="00FC6C00"/>
    <w:rsid w:val="00FD588C"/>
    <w:rsid w:val="00FD5B43"/>
    <w:rsid w:val="00FE37B3"/>
    <w:rsid w:val="00FE47C2"/>
    <w:rsid w:val="00FE5BB1"/>
    <w:rsid w:val="00FF3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AC8F9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uppressAutoHyphens/>
      <w:jc w:val="both"/>
    </w:pPr>
    <w:rPr>
      <w:rFonts w:ascii="Calibri" w:hAnsi="Calibri" w:cs="Calibri"/>
      <w:kern w:val="1"/>
      <w:sz w:val="21"/>
      <w:szCs w:val="22"/>
      <w:lang w:eastAsia="ar-SA"/>
    </w:rPr>
  </w:style>
  <w:style w:type="paragraph" w:styleId="Heading3">
    <w:name w:val="heading 3"/>
    <w:basedOn w:val="Normal"/>
    <w:next w:val="Normal"/>
    <w:link w:val="Heading3Char"/>
    <w:qFormat/>
    <w:rsid w:val="00E8001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5">
    <w:name w:val="heading 5"/>
    <w:basedOn w:val="Normal"/>
    <w:qFormat/>
    <w:rsid w:val="009256DF"/>
    <w:pPr>
      <w:widowControl/>
      <w:suppressAutoHyphens w:val="0"/>
      <w:jc w:val="left"/>
      <w:outlineLvl w:val="4"/>
    </w:pPr>
    <w:rPr>
      <w:rFonts w:ascii="宋体" w:hAnsi="宋体" w:cs="宋体"/>
      <w:b/>
      <w:bCs/>
      <w:color w:val="000000"/>
      <w:kern w:val="0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/>
    </w:rPr>
  </w:style>
  <w:style w:type="character" w:customStyle="1" w:styleId="WW8Num2z0">
    <w:name w:val="WW8Num2z0"/>
    <w:rPr>
      <w:rFonts w:ascii="Wingdings" w:hAnsi="Wingdings"/>
    </w:rPr>
  </w:style>
  <w:style w:type="character" w:customStyle="1" w:styleId="WW8Num3z0">
    <w:name w:val="WW8Num3z0"/>
    <w:rPr>
      <w:rFonts w:ascii="Wingdings" w:hAnsi="Wingdings"/>
    </w:rPr>
  </w:style>
  <w:style w:type="character" w:customStyle="1" w:styleId="WW8Num4z0">
    <w:name w:val="WW8Num4z0"/>
    <w:rPr>
      <w:rFonts w:ascii="Wingdings" w:hAnsi="Wingdings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1">
    <w:name w:val="默认段落字体1"/>
  </w:style>
  <w:style w:type="character" w:customStyle="1" w:styleId="CharChar4">
    <w:name w:val="Char Char4"/>
    <w:rPr>
      <w:kern w:val="1"/>
      <w:sz w:val="18"/>
      <w:szCs w:val="18"/>
    </w:rPr>
  </w:style>
  <w:style w:type="character" w:customStyle="1" w:styleId="CharChar3">
    <w:name w:val="Char Char3"/>
    <w:rPr>
      <w:kern w:val="1"/>
      <w:sz w:val="18"/>
      <w:szCs w:val="18"/>
    </w:rPr>
  </w:style>
  <w:style w:type="character" w:customStyle="1" w:styleId="10">
    <w:name w:val="批注引用1"/>
    <w:rPr>
      <w:sz w:val="21"/>
      <w:szCs w:val="21"/>
    </w:rPr>
  </w:style>
  <w:style w:type="character" w:customStyle="1" w:styleId="CharChar2">
    <w:name w:val="Char Char2"/>
    <w:rPr>
      <w:kern w:val="1"/>
      <w:sz w:val="21"/>
      <w:szCs w:val="22"/>
    </w:rPr>
  </w:style>
  <w:style w:type="character" w:customStyle="1" w:styleId="TitleChar">
    <w:name w:val="Title Char"/>
    <w:link w:val="Title"/>
    <w:rPr>
      <w:b/>
      <w:bCs/>
      <w:kern w:val="1"/>
      <w:sz w:val="21"/>
      <w:szCs w:val="22"/>
    </w:rPr>
  </w:style>
  <w:style w:type="character" w:customStyle="1" w:styleId="CharChar">
    <w:name w:val="Char Char"/>
    <w:rPr>
      <w:kern w:val="1"/>
      <w:sz w:val="18"/>
      <w:szCs w:val="18"/>
    </w:rPr>
  </w:style>
  <w:style w:type="character" w:styleId="Hyperlink">
    <w:name w:val="Hyperlink"/>
    <w:rPr>
      <w:color w:val="0000FF"/>
      <w:u w:val="single"/>
    </w:rPr>
  </w:style>
  <w:style w:type="character" w:customStyle="1" w:styleId="longtext1">
    <w:name w:val="long_text1"/>
    <w:rPr>
      <w:sz w:val="20"/>
      <w:szCs w:val="20"/>
    </w:rPr>
  </w:style>
  <w:style w:type="character" w:styleId="Emphasis">
    <w:name w:val="Emphasis"/>
    <w:qFormat/>
    <w:rPr>
      <w:b w:val="0"/>
      <w:bCs w:val="0"/>
      <w:i w:val="0"/>
      <w:iCs w:val="0"/>
      <w:color w:val="CC0033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customStyle="1" w:styleId="Caption1">
    <w:name w:val="Caption1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  <w:link w:val="HeaderChar"/>
    <w:uiPriority w:val="99"/>
    <w:pPr>
      <w:pBdr>
        <w:bottom w:val="single" w:sz="4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11">
    <w:name w:val="批注文字1"/>
    <w:basedOn w:val="Normal"/>
    <w:pPr>
      <w:jc w:val="left"/>
    </w:pPr>
  </w:style>
  <w:style w:type="paragraph" w:styleId="CommentSubject">
    <w:name w:val="annotation subject"/>
    <w:basedOn w:val="11"/>
    <w:next w:val="11"/>
    <w:rPr>
      <w:b/>
      <w:bCs/>
    </w:rPr>
  </w:style>
  <w:style w:type="paragraph" w:styleId="BalloonText">
    <w:name w:val="Balloon Text"/>
    <w:basedOn w:val="Normal"/>
    <w:rPr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E01B54"/>
    <w:pPr>
      <w:suppressAutoHyphens w:val="0"/>
      <w:spacing w:before="240" w:after="60" w:line="360" w:lineRule="auto"/>
      <w:jc w:val="center"/>
      <w:outlineLvl w:val="0"/>
    </w:pPr>
    <w:rPr>
      <w:rFonts w:ascii="Times New Roman" w:eastAsia="Times New Roman" w:hAnsi="Times New Roman" w:cs="Times New Roman"/>
      <w:b/>
      <w:bCs/>
      <w:lang w:eastAsia="zh-CN"/>
    </w:rPr>
  </w:style>
  <w:style w:type="character" w:styleId="PageNumber">
    <w:name w:val="page number"/>
    <w:basedOn w:val="DefaultParagraphFont"/>
    <w:rsid w:val="00853A1F"/>
  </w:style>
  <w:style w:type="character" w:customStyle="1" w:styleId="apple-style-span">
    <w:name w:val="apple-style-span"/>
    <w:basedOn w:val="DefaultParagraphFont"/>
    <w:rsid w:val="00365FAA"/>
  </w:style>
  <w:style w:type="character" w:styleId="Strong">
    <w:name w:val="Strong"/>
    <w:qFormat/>
    <w:rsid w:val="00FB1523"/>
    <w:rPr>
      <w:b/>
      <w:bCs/>
    </w:rPr>
  </w:style>
  <w:style w:type="character" w:styleId="CommentReference">
    <w:name w:val="annotation reference"/>
    <w:semiHidden/>
    <w:rsid w:val="00700BE4"/>
    <w:rPr>
      <w:sz w:val="21"/>
      <w:szCs w:val="21"/>
    </w:rPr>
  </w:style>
  <w:style w:type="paragraph" w:styleId="CommentText">
    <w:name w:val="annotation text"/>
    <w:basedOn w:val="Normal"/>
    <w:semiHidden/>
    <w:rsid w:val="00700BE4"/>
    <w:pPr>
      <w:jc w:val="left"/>
    </w:pPr>
  </w:style>
  <w:style w:type="character" w:customStyle="1" w:styleId="Heading3Char">
    <w:name w:val="Heading 3 Char"/>
    <w:link w:val="Heading3"/>
    <w:semiHidden/>
    <w:rsid w:val="00E8001C"/>
    <w:rPr>
      <w:rFonts w:ascii="Calibri" w:hAnsi="Calibri" w:cs="Calibri"/>
      <w:b/>
      <w:bCs/>
      <w:kern w:val="1"/>
      <w:sz w:val="32"/>
      <w:szCs w:val="32"/>
      <w:lang w:eastAsia="ar-SA"/>
    </w:rPr>
  </w:style>
  <w:style w:type="character" w:customStyle="1" w:styleId="def3">
    <w:name w:val="def3"/>
    <w:rsid w:val="00A12FFD"/>
    <w:rPr>
      <w:b w:val="0"/>
      <w:bCs w:val="0"/>
    </w:rPr>
  </w:style>
  <w:style w:type="table" w:styleId="TableGrid">
    <w:name w:val="Table Grid"/>
    <w:basedOn w:val="TableNormal"/>
    <w:rsid w:val="000541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rsid w:val="00C64D64"/>
  </w:style>
  <w:style w:type="character" w:styleId="FollowedHyperlink">
    <w:name w:val="FollowedHyperlink"/>
    <w:rsid w:val="00364DC7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F00F10"/>
    <w:pPr>
      <w:ind w:left="720"/>
      <w:contextualSpacing/>
    </w:pPr>
  </w:style>
  <w:style w:type="paragraph" w:styleId="FootnoteText">
    <w:name w:val="footnote text"/>
    <w:basedOn w:val="Normal"/>
    <w:link w:val="FootnoteTextChar"/>
    <w:rsid w:val="006015E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6015E1"/>
    <w:rPr>
      <w:rFonts w:ascii="Calibri" w:hAnsi="Calibri" w:cs="Calibri"/>
      <w:kern w:val="1"/>
      <w:lang w:eastAsia="ar-SA"/>
    </w:rPr>
  </w:style>
  <w:style w:type="character" w:styleId="FootnoteReference">
    <w:name w:val="footnote reference"/>
    <w:basedOn w:val="DefaultParagraphFont"/>
    <w:rsid w:val="006015E1"/>
    <w:rPr>
      <w:vertAlign w:val="superscript"/>
    </w:rPr>
  </w:style>
  <w:style w:type="character" w:customStyle="1" w:styleId="HeaderChar">
    <w:name w:val="Header Char"/>
    <w:basedOn w:val="DefaultParagraphFont"/>
    <w:link w:val="Header"/>
    <w:uiPriority w:val="99"/>
    <w:rsid w:val="006015E1"/>
    <w:rPr>
      <w:rFonts w:ascii="Calibri" w:hAnsi="Calibri" w:cs="Calibri"/>
      <w:kern w:val="1"/>
      <w:sz w:val="18"/>
      <w:szCs w:val="18"/>
      <w:lang w:eastAsia="ar-SA"/>
    </w:rPr>
  </w:style>
  <w:style w:type="paragraph" w:customStyle="1" w:styleId="Default">
    <w:name w:val="Default"/>
    <w:rsid w:val="00AB5880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uppressAutoHyphens/>
      <w:jc w:val="both"/>
    </w:pPr>
    <w:rPr>
      <w:rFonts w:ascii="Calibri" w:hAnsi="Calibri" w:cs="Calibri"/>
      <w:kern w:val="1"/>
      <w:sz w:val="21"/>
      <w:szCs w:val="22"/>
      <w:lang w:eastAsia="ar-SA"/>
    </w:rPr>
  </w:style>
  <w:style w:type="paragraph" w:styleId="Heading3">
    <w:name w:val="heading 3"/>
    <w:basedOn w:val="Normal"/>
    <w:next w:val="Normal"/>
    <w:link w:val="Heading3Char"/>
    <w:qFormat/>
    <w:rsid w:val="00E8001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5">
    <w:name w:val="heading 5"/>
    <w:basedOn w:val="Normal"/>
    <w:qFormat/>
    <w:rsid w:val="009256DF"/>
    <w:pPr>
      <w:widowControl/>
      <w:suppressAutoHyphens w:val="0"/>
      <w:jc w:val="left"/>
      <w:outlineLvl w:val="4"/>
    </w:pPr>
    <w:rPr>
      <w:rFonts w:ascii="宋体" w:hAnsi="宋体" w:cs="宋体"/>
      <w:b/>
      <w:bCs/>
      <w:color w:val="000000"/>
      <w:kern w:val="0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/>
    </w:rPr>
  </w:style>
  <w:style w:type="character" w:customStyle="1" w:styleId="WW8Num2z0">
    <w:name w:val="WW8Num2z0"/>
    <w:rPr>
      <w:rFonts w:ascii="Wingdings" w:hAnsi="Wingdings"/>
    </w:rPr>
  </w:style>
  <w:style w:type="character" w:customStyle="1" w:styleId="WW8Num3z0">
    <w:name w:val="WW8Num3z0"/>
    <w:rPr>
      <w:rFonts w:ascii="Wingdings" w:hAnsi="Wingdings"/>
    </w:rPr>
  </w:style>
  <w:style w:type="character" w:customStyle="1" w:styleId="WW8Num4z0">
    <w:name w:val="WW8Num4z0"/>
    <w:rPr>
      <w:rFonts w:ascii="Wingdings" w:hAnsi="Wingdings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1">
    <w:name w:val="默认段落字体1"/>
  </w:style>
  <w:style w:type="character" w:customStyle="1" w:styleId="CharChar4">
    <w:name w:val="Char Char4"/>
    <w:rPr>
      <w:kern w:val="1"/>
      <w:sz w:val="18"/>
      <w:szCs w:val="18"/>
    </w:rPr>
  </w:style>
  <w:style w:type="character" w:customStyle="1" w:styleId="CharChar3">
    <w:name w:val="Char Char3"/>
    <w:rPr>
      <w:kern w:val="1"/>
      <w:sz w:val="18"/>
      <w:szCs w:val="18"/>
    </w:rPr>
  </w:style>
  <w:style w:type="character" w:customStyle="1" w:styleId="10">
    <w:name w:val="批注引用1"/>
    <w:rPr>
      <w:sz w:val="21"/>
      <w:szCs w:val="21"/>
    </w:rPr>
  </w:style>
  <w:style w:type="character" w:customStyle="1" w:styleId="CharChar2">
    <w:name w:val="Char Char2"/>
    <w:rPr>
      <w:kern w:val="1"/>
      <w:sz w:val="21"/>
      <w:szCs w:val="22"/>
    </w:rPr>
  </w:style>
  <w:style w:type="character" w:customStyle="1" w:styleId="TitleChar">
    <w:name w:val="Title Char"/>
    <w:link w:val="Title"/>
    <w:rPr>
      <w:b/>
      <w:bCs/>
      <w:kern w:val="1"/>
      <w:sz w:val="21"/>
      <w:szCs w:val="22"/>
    </w:rPr>
  </w:style>
  <w:style w:type="character" w:customStyle="1" w:styleId="CharChar">
    <w:name w:val="Char Char"/>
    <w:rPr>
      <w:kern w:val="1"/>
      <w:sz w:val="18"/>
      <w:szCs w:val="18"/>
    </w:rPr>
  </w:style>
  <w:style w:type="character" w:styleId="Hyperlink">
    <w:name w:val="Hyperlink"/>
    <w:rPr>
      <w:color w:val="0000FF"/>
      <w:u w:val="single"/>
    </w:rPr>
  </w:style>
  <w:style w:type="character" w:customStyle="1" w:styleId="longtext1">
    <w:name w:val="long_text1"/>
    <w:rPr>
      <w:sz w:val="20"/>
      <w:szCs w:val="20"/>
    </w:rPr>
  </w:style>
  <w:style w:type="character" w:styleId="Emphasis">
    <w:name w:val="Emphasis"/>
    <w:qFormat/>
    <w:rPr>
      <w:b w:val="0"/>
      <w:bCs w:val="0"/>
      <w:i w:val="0"/>
      <w:iCs w:val="0"/>
      <w:color w:val="CC0033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customStyle="1" w:styleId="Caption1">
    <w:name w:val="Caption1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  <w:link w:val="HeaderChar"/>
    <w:uiPriority w:val="99"/>
    <w:pPr>
      <w:pBdr>
        <w:bottom w:val="single" w:sz="4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11">
    <w:name w:val="批注文字1"/>
    <w:basedOn w:val="Normal"/>
    <w:pPr>
      <w:jc w:val="left"/>
    </w:pPr>
  </w:style>
  <w:style w:type="paragraph" w:styleId="CommentSubject">
    <w:name w:val="annotation subject"/>
    <w:basedOn w:val="11"/>
    <w:next w:val="11"/>
    <w:rPr>
      <w:b/>
      <w:bCs/>
    </w:rPr>
  </w:style>
  <w:style w:type="paragraph" w:styleId="BalloonText">
    <w:name w:val="Balloon Text"/>
    <w:basedOn w:val="Normal"/>
    <w:rPr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E01B54"/>
    <w:pPr>
      <w:suppressAutoHyphens w:val="0"/>
      <w:spacing w:before="240" w:after="60" w:line="360" w:lineRule="auto"/>
      <w:jc w:val="center"/>
      <w:outlineLvl w:val="0"/>
    </w:pPr>
    <w:rPr>
      <w:rFonts w:ascii="Times New Roman" w:eastAsia="Times New Roman" w:hAnsi="Times New Roman" w:cs="Times New Roman"/>
      <w:b/>
      <w:bCs/>
      <w:lang w:eastAsia="zh-CN"/>
    </w:rPr>
  </w:style>
  <w:style w:type="character" w:styleId="PageNumber">
    <w:name w:val="page number"/>
    <w:basedOn w:val="DefaultParagraphFont"/>
    <w:rsid w:val="00853A1F"/>
  </w:style>
  <w:style w:type="character" w:customStyle="1" w:styleId="apple-style-span">
    <w:name w:val="apple-style-span"/>
    <w:basedOn w:val="DefaultParagraphFont"/>
    <w:rsid w:val="00365FAA"/>
  </w:style>
  <w:style w:type="character" w:styleId="Strong">
    <w:name w:val="Strong"/>
    <w:qFormat/>
    <w:rsid w:val="00FB1523"/>
    <w:rPr>
      <w:b/>
      <w:bCs/>
    </w:rPr>
  </w:style>
  <w:style w:type="character" w:styleId="CommentReference">
    <w:name w:val="annotation reference"/>
    <w:semiHidden/>
    <w:rsid w:val="00700BE4"/>
    <w:rPr>
      <w:sz w:val="21"/>
      <w:szCs w:val="21"/>
    </w:rPr>
  </w:style>
  <w:style w:type="paragraph" w:styleId="CommentText">
    <w:name w:val="annotation text"/>
    <w:basedOn w:val="Normal"/>
    <w:semiHidden/>
    <w:rsid w:val="00700BE4"/>
    <w:pPr>
      <w:jc w:val="left"/>
    </w:pPr>
  </w:style>
  <w:style w:type="character" w:customStyle="1" w:styleId="Heading3Char">
    <w:name w:val="Heading 3 Char"/>
    <w:link w:val="Heading3"/>
    <w:semiHidden/>
    <w:rsid w:val="00E8001C"/>
    <w:rPr>
      <w:rFonts w:ascii="Calibri" w:hAnsi="Calibri" w:cs="Calibri"/>
      <w:b/>
      <w:bCs/>
      <w:kern w:val="1"/>
      <w:sz w:val="32"/>
      <w:szCs w:val="32"/>
      <w:lang w:eastAsia="ar-SA"/>
    </w:rPr>
  </w:style>
  <w:style w:type="character" w:customStyle="1" w:styleId="def3">
    <w:name w:val="def3"/>
    <w:rsid w:val="00A12FFD"/>
    <w:rPr>
      <w:b w:val="0"/>
      <w:bCs w:val="0"/>
    </w:rPr>
  </w:style>
  <w:style w:type="table" w:styleId="TableGrid">
    <w:name w:val="Table Grid"/>
    <w:basedOn w:val="TableNormal"/>
    <w:rsid w:val="000541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rsid w:val="00C64D64"/>
  </w:style>
  <w:style w:type="character" w:styleId="FollowedHyperlink">
    <w:name w:val="FollowedHyperlink"/>
    <w:rsid w:val="00364DC7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F00F10"/>
    <w:pPr>
      <w:ind w:left="720"/>
      <w:contextualSpacing/>
    </w:pPr>
  </w:style>
  <w:style w:type="paragraph" w:styleId="FootnoteText">
    <w:name w:val="footnote text"/>
    <w:basedOn w:val="Normal"/>
    <w:link w:val="FootnoteTextChar"/>
    <w:rsid w:val="006015E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6015E1"/>
    <w:rPr>
      <w:rFonts w:ascii="Calibri" w:hAnsi="Calibri" w:cs="Calibri"/>
      <w:kern w:val="1"/>
      <w:lang w:eastAsia="ar-SA"/>
    </w:rPr>
  </w:style>
  <w:style w:type="character" w:styleId="FootnoteReference">
    <w:name w:val="footnote reference"/>
    <w:basedOn w:val="DefaultParagraphFont"/>
    <w:rsid w:val="006015E1"/>
    <w:rPr>
      <w:vertAlign w:val="superscript"/>
    </w:rPr>
  </w:style>
  <w:style w:type="character" w:customStyle="1" w:styleId="HeaderChar">
    <w:name w:val="Header Char"/>
    <w:basedOn w:val="DefaultParagraphFont"/>
    <w:link w:val="Header"/>
    <w:uiPriority w:val="99"/>
    <w:rsid w:val="006015E1"/>
    <w:rPr>
      <w:rFonts w:ascii="Calibri" w:hAnsi="Calibri" w:cs="Calibri"/>
      <w:kern w:val="1"/>
      <w:sz w:val="18"/>
      <w:szCs w:val="18"/>
      <w:lang w:eastAsia="ar-SA"/>
    </w:rPr>
  </w:style>
  <w:style w:type="paragraph" w:customStyle="1" w:styleId="Default">
    <w:name w:val="Default"/>
    <w:rsid w:val="00AB5880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96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9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8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00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6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705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83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0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23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6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6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1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7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75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66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0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www.columbia.edu/~yl2774" TargetMode="Externa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6CECB7-F8A4-2740-86B5-79687C4353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411</Words>
  <Characters>2344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</CharactersWithSpaces>
  <SharedDoc>false</SharedDoc>
  <HLinks>
    <vt:vector size="12" baseType="variant">
      <vt:variant>
        <vt:i4>4587545</vt:i4>
      </vt:variant>
      <vt:variant>
        <vt:i4>3</vt:i4>
      </vt:variant>
      <vt:variant>
        <vt:i4>0</vt:i4>
      </vt:variant>
      <vt:variant>
        <vt:i4>5</vt:i4>
      </vt:variant>
      <vt:variant>
        <vt:lpwstr>http://devfest.herokuapp.com/</vt:lpwstr>
      </vt:variant>
      <vt:variant>
        <vt:lpwstr/>
      </vt:variant>
      <vt:variant>
        <vt:i4>3735676</vt:i4>
      </vt:variant>
      <vt:variant>
        <vt:i4>0</vt:i4>
      </vt:variant>
      <vt:variant>
        <vt:i4>0</vt:i4>
      </vt:variant>
      <vt:variant>
        <vt:i4>5</vt:i4>
      </vt:variant>
      <vt:variant>
        <vt:lpwstr>http://www.columbia.edu/~yl2774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qing liu</cp:lastModifiedBy>
  <cp:revision>13</cp:revision>
  <cp:lastPrinted>2012-11-02T14:53:00Z</cp:lastPrinted>
  <dcterms:created xsi:type="dcterms:W3CDTF">2012-11-02T14:53:00Z</dcterms:created>
  <dcterms:modified xsi:type="dcterms:W3CDTF">2012-11-29T06:06:00Z</dcterms:modified>
</cp:coreProperties>
</file>