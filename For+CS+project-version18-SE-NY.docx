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14E70" w14:textId="77777777" w:rsidR="006F2AF9" w:rsidRDefault="006F2AF9" w:rsidP="006F2AF9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bookmarkStart w:id="0" w:name="_GoBack"/>
      <w:bookmarkEnd w:id="0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088AFC80" w14:textId="77777777" w:rsidR="006F2AF9" w:rsidRDefault="006F2AF9" w:rsidP="006F2AF9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57057DDC" w14:textId="50AE0547" w:rsidR="006F2AF9" w:rsidRDefault="006F2AF9" w:rsidP="006F2AF9">
      <w:pPr>
        <w:widowControl/>
        <w:suppressAutoHyphens w:val="0"/>
        <w:jc w:val="left"/>
        <w:rPr>
          <w:rStyle w:val="Hyperlink"/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08BA4614" w14:textId="77777777" w:rsidR="006F2AF9" w:rsidRDefault="006F2AF9" w:rsidP="006F2AF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SUMMARY</w:t>
      </w:r>
    </w:p>
    <w:p w14:paraId="6D1F28FB" w14:textId="77777777" w:rsidR="006F2AF9" w:rsidRPr="003D3591" w:rsidRDefault="006F2AF9" w:rsidP="006F2AF9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3D3591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  <w:lang w:eastAsia="en-US"/>
        </w:rPr>
        <w:t xml:space="preserve">New </w:t>
      </w:r>
      <w:r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  <w:lang w:eastAsia="en-US"/>
        </w:rPr>
        <w:t>Master Graduate</w:t>
      </w:r>
      <w:r w:rsidRPr="003D3591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  <w:lang w:eastAsia="en-US"/>
        </w:rPr>
        <w:t xml:space="preserve"> Looking for Full time job</w:t>
      </w:r>
    </w:p>
    <w:p w14:paraId="5F741C78" w14:textId="77777777" w:rsidR="006F2AF9" w:rsidRPr="0019530D" w:rsidRDefault="006F2AF9" w:rsidP="006F2AF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4750808" w14:textId="77777777" w:rsidR="006F2AF9" w:rsidRDefault="006F2AF9" w:rsidP="006F2AF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: Aug. 2011 </w:t>
      </w:r>
      <w:r>
        <w:rPr>
          <w:rFonts w:ascii="Times New Roman" w:hAnsi="Times New Roman" w:cs="Times New Roman"/>
          <w:kern w:val="2"/>
          <w:sz w:val="22"/>
          <w:lang w:eastAsia="zh-CN"/>
        </w:rPr>
        <w:t>–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Dec. 2012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p w14:paraId="18C1C59E" w14:textId="77777777" w:rsidR="006F2AF9" w:rsidRPr="00C53D4B" w:rsidRDefault="006F2AF9" w:rsidP="006F2AF9">
      <w:pPr>
        <w:suppressAutoHyphens w:val="0"/>
        <w:autoSpaceDE w:val="0"/>
        <w:autoSpaceDN w:val="0"/>
        <w:adjustRightInd w:val="0"/>
        <w:ind w:right="29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ab/>
        <w:t xml:space="preserve">   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6F2AF9" w:rsidRPr="0019530D" w14:paraId="7654CC88" w14:textId="77777777" w:rsidTr="00ED44DE">
        <w:trPr>
          <w:trHeight w:val="197"/>
        </w:trPr>
        <w:tc>
          <w:tcPr>
            <w:tcW w:w="3397" w:type="dxa"/>
          </w:tcPr>
          <w:p w14:paraId="5CC70667" w14:textId="77777777" w:rsidR="006F2AF9" w:rsidRPr="0019530D" w:rsidRDefault="006F2AF9" w:rsidP="00ED44DE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A4D8C9C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6C182BCA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Database</w:t>
            </w:r>
          </w:p>
        </w:tc>
      </w:tr>
      <w:tr w:rsidR="006F2AF9" w:rsidRPr="0019530D" w14:paraId="768C4401" w14:textId="77777777" w:rsidTr="00ED44DE">
        <w:trPr>
          <w:trHeight w:val="197"/>
        </w:trPr>
        <w:tc>
          <w:tcPr>
            <w:tcW w:w="3397" w:type="dxa"/>
          </w:tcPr>
          <w:p w14:paraId="2E3769D4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1EE3BD90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21EC0519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7E19D5D7" w14:textId="77777777" w:rsidR="006F2AF9" w:rsidRPr="00AF513D" w:rsidRDefault="006F2AF9" w:rsidP="006F2AF9">
      <w:pPr>
        <w:suppressAutoHyphens w:val="0"/>
        <w:autoSpaceDE w:val="0"/>
        <w:autoSpaceDN w:val="0"/>
        <w:adjustRightInd w:val="0"/>
        <w:ind w:right="29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02DA67F" w14:textId="77777777" w:rsidR="006F2AF9" w:rsidRPr="0019530D" w:rsidRDefault="006F2AF9" w:rsidP="006F2AF9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</w:t>
      </w:r>
      <w:r>
        <w:rPr>
          <w:rFonts w:ascii="Times New Roman" w:hAnsi="Times New Roman" w:cs="Times New Roman"/>
          <w:kern w:val="2"/>
          <w:sz w:val="22"/>
          <w:lang w:eastAsia="zh-CN"/>
        </w:rPr>
        <w:t>: Aug. 2007 – Jun. 2011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325926B0" w14:textId="77777777" w:rsidR="006F2AF9" w:rsidRDefault="006F2AF9" w:rsidP="006F2AF9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 Science, Electrical Engineering</w:t>
      </w:r>
    </w:p>
    <w:p w14:paraId="212DEB88" w14:textId="77777777" w:rsidR="006F2AF9" w:rsidRPr="0019530D" w:rsidRDefault="006F2AF9" w:rsidP="006F2AF9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6F2AF9" w:rsidRPr="0019530D" w14:paraId="7D8C8F0C" w14:textId="77777777" w:rsidTr="00ED44DE">
        <w:trPr>
          <w:trHeight w:val="197"/>
        </w:trPr>
        <w:tc>
          <w:tcPr>
            <w:tcW w:w="3397" w:type="dxa"/>
          </w:tcPr>
          <w:p w14:paraId="79B17FB8" w14:textId="77777777" w:rsidR="006F2AF9" w:rsidRPr="0019530D" w:rsidRDefault="006F2AF9" w:rsidP="00ED44DE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297DA257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53C9BE0B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6F2AF9" w:rsidRPr="0019530D" w14:paraId="649F79E4" w14:textId="77777777" w:rsidTr="00ED44DE">
        <w:trPr>
          <w:trHeight w:val="197"/>
        </w:trPr>
        <w:tc>
          <w:tcPr>
            <w:tcW w:w="3397" w:type="dxa"/>
          </w:tcPr>
          <w:p w14:paraId="1458C483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2C778086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7F8A7196" w14:textId="77777777" w:rsidR="006F2AF9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7D3490AF" w14:textId="77777777" w:rsidR="006F2AF9" w:rsidRPr="0019530D" w:rsidRDefault="006F2AF9" w:rsidP="00ED44DE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55140475" w14:textId="77777777" w:rsidR="006F2AF9" w:rsidRDefault="006F2AF9" w:rsidP="006F2AF9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7BFBD42B" w14:textId="77777777" w:rsidR="006F2AF9" w:rsidRDefault="006F2AF9" w:rsidP="006F2AF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07076365" w14:textId="77777777" w:rsidR="006F2AF9" w:rsidRDefault="006F2AF9" w:rsidP="006F2AF9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in </w:t>
      </w:r>
      <w:r w:rsidRPr="006A73D4">
        <w:rPr>
          <w:rFonts w:ascii="Times New Roman" w:hAnsi="Times New Roman" w:cs="Times New Roman"/>
          <w:b/>
          <w:kern w:val="2"/>
          <w:sz w:val="22"/>
          <w:lang w:eastAsia="zh-CN"/>
        </w:rPr>
        <w:t>C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new system calls/kernel data structures of the </w:t>
      </w:r>
      <w:r w:rsidRPr="00BB3EAD">
        <w:rPr>
          <w:rFonts w:ascii="Times New Roman" w:hAnsi="Times New Roman" w:cs="Times New Roman"/>
          <w:b/>
          <w:kern w:val="2"/>
          <w:sz w:val="22"/>
          <w:lang w:eastAsia="zh-CN"/>
        </w:rPr>
        <w:t>Operating System</w:t>
      </w:r>
    </w:p>
    <w:p w14:paraId="417CD137" w14:textId="77777777" w:rsidR="006F2AF9" w:rsidRPr="006A73D4" w:rsidRDefault="006F2AF9" w:rsidP="006F2AF9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6C72F54F" w14:textId="77777777" w:rsidR="006F2AF9" w:rsidRDefault="006F2AF9" w:rsidP="006F2AF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139B8BC" w14:textId="77777777" w:rsidR="006F2AF9" w:rsidRDefault="006F2AF9" w:rsidP="006F2AF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E70C076" w14:textId="77777777" w:rsidR="006F2AF9" w:rsidRDefault="006F2AF9" w:rsidP="006F2AF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Built the itinerary generating logic and implementation of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76946999" w14:textId="77777777" w:rsidR="006F2AF9" w:rsidRDefault="006F2AF9" w:rsidP="006F2AF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data</w:t>
      </w:r>
    </w:p>
    <w:p w14:paraId="36A400CD" w14:textId="77777777" w:rsidR="006F2AF9" w:rsidRPr="00AD2103" w:rsidRDefault="006F2AF9" w:rsidP="006F2AF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Designed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tested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unit testing, and debugging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4CBF99CE" w14:textId="77777777" w:rsidR="006F2AF9" w:rsidRPr="00092EAC" w:rsidRDefault="006F2AF9" w:rsidP="006F2AF9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D7C4BCD" w14:textId="77777777" w:rsidR="006F2AF9" w:rsidRPr="003676D6" w:rsidRDefault="006F2AF9" w:rsidP="006F2AF9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5474DAC0" w14:textId="77777777" w:rsidR="006F2AF9" w:rsidRDefault="006F2AF9" w:rsidP="006F2AF9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Retrieved data from a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>CIA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to answer the queries from user side</w:t>
      </w:r>
    </w:p>
    <w:p w14:paraId="21F8EB84" w14:textId="77777777" w:rsidR="006F2AF9" w:rsidRDefault="006F2AF9" w:rsidP="006F2AF9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>the query runs 60% faster than using C#</w:t>
      </w:r>
    </w:p>
    <w:p w14:paraId="656FF2C7" w14:textId="77777777" w:rsidR="006F2AF9" w:rsidRPr="003676D6" w:rsidRDefault="006F2AF9" w:rsidP="006F2AF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2C1B59B" w14:textId="77777777" w:rsidR="006F2AF9" w:rsidRPr="00F3227C" w:rsidRDefault="006F2AF9" w:rsidP="006F2AF9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2C60B1B5" w14:textId="77777777" w:rsidR="006F2AF9" w:rsidRPr="0019530D" w:rsidRDefault="006F2AF9" w:rsidP="006F2AF9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148E41A7" w14:textId="77777777" w:rsidR="006F2AF9" w:rsidRPr="0019530D" w:rsidRDefault="006F2AF9" w:rsidP="006F2AF9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 queries</w:t>
      </w:r>
    </w:p>
    <w:p w14:paraId="30794F6D" w14:textId="77777777" w:rsidR="006F2AF9" w:rsidRDefault="006F2AF9" w:rsidP="006F2AF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8E8E56F" w14:textId="77777777" w:rsidR="006F2AF9" w:rsidRPr="0019530D" w:rsidRDefault="006F2AF9" w:rsidP="006F2AF9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>
        <w:rPr>
          <w:rFonts w:ascii="Times New Roman" w:hAnsi="Times New Roman" w:cs="Times New Roman"/>
          <w:kern w:val="2"/>
          <w:sz w:val="22"/>
          <w:lang w:eastAsia="zh-CN"/>
        </w:rPr>
        <w:t>, Beijing University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9B6AF2F" w14:textId="77777777" w:rsidR="006F2AF9" w:rsidRPr="00CC3E54" w:rsidRDefault="006F2AF9" w:rsidP="006F2AF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g through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506B9270" w14:textId="77777777" w:rsidR="006F2AF9" w:rsidRDefault="006F2AF9" w:rsidP="006F2AF9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49DDAFE6" w14:textId="77777777" w:rsidR="006F2AF9" w:rsidRDefault="006F2AF9" w:rsidP="006F2AF9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8B1E2E5" w14:textId="77777777" w:rsidR="006F2AF9" w:rsidRPr="0019530D" w:rsidRDefault="006F2AF9" w:rsidP="006F2AF9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3B5A4AF3" w14:textId="77777777" w:rsidR="006F2AF9" w:rsidRPr="0019530D" w:rsidRDefault="006F2AF9" w:rsidP="006F2AF9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11FA2B5D" w14:textId="77777777" w:rsidR="006F2AF9" w:rsidRPr="00024CA4" w:rsidRDefault="006F2AF9" w:rsidP="006F2AF9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455E5584" w14:textId="77777777" w:rsidR="006F2AF9" w:rsidRDefault="006F2AF9" w:rsidP="006F2AF9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F0394C6" w14:textId="77777777" w:rsidR="006F2AF9" w:rsidRPr="00092EAC" w:rsidRDefault="006F2AF9" w:rsidP="006F2AF9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76F5861" w14:textId="77777777" w:rsidR="006F2AF9" w:rsidRPr="00625DD9" w:rsidRDefault="006F2AF9" w:rsidP="006F2AF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“Best Business Model Winner” Team-winner in 30+ teams on 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Columbia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659E6305" w14:textId="77777777" w:rsidR="006F2AF9" w:rsidRDefault="006F2AF9" w:rsidP="006F2AF9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49923C" w14:textId="77777777" w:rsidR="006F2AF9" w:rsidRPr="0019530D" w:rsidRDefault="006F2AF9" w:rsidP="006F2AF9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6F2AF9" w:rsidRPr="0019530D" w14:paraId="585AE323" w14:textId="77777777" w:rsidTr="00ED44DE">
        <w:trPr>
          <w:trHeight w:val="74"/>
        </w:trPr>
        <w:tc>
          <w:tcPr>
            <w:tcW w:w="2905" w:type="dxa"/>
            <w:shd w:val="clear" w:color="auto" w:fill="auto"/>
          </w:tcPr>
          <w:p w14:paraId="097BABFE" w14:textId="77777777" w:rsidR="006F2AF9" w:rsidRPr="00AF513D" w:rsidRDefault="006F2AF9" w:rsidP="00ED44DE">
            <w:pPr>
              <w:tabs>
                <w:tab w:val="center" w:pos="1337"/>
              </w:tabs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Lauguages</w:t>
            </w:r>
            <w:proofErr w:type="spellEnd"/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6881D87B" w14:textId="77777777" w:rsidR="006F2AF9" w:rsidRPr="0019530D" w:rsidRDefault="006F2AF9" w:rsidP="00ED44DE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</w:t>
            </w:r>
          </w:p>
        </w:tc>
      </w:tr>
      <w:tr w:rsidR="006F2AF9" w:rsidRPr="0019530D" w14:paraId="60866BE5" w14:textId="77777777" w:rsidTr="00ED44DE">
        <w:tc>
          <w:tcPr>
            <w:tcW w:w="2905" w:type="dxa"/>
            <w:shd w:val="clear" w:color="auto" w:fill="auto"/>
          </w:tcPr>
          <w:p w14:paraId="31C8AA9B" w14:textId="77777777" w:rsidR="006F2AF9" w:rsidRDefault="006F2AF9" w:rsidP="00ED44DE">
            <w:pPr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Tools</w:t>
            </w: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7A45BD91" w14:textId="77777777" w:rsidR="006F2AF9" w:rsidRPr="0019530D" w:rsidRDefault="006F2AF9" w:rsidP="00ED44DE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XAMPP,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Cakephp</w:t>
            </w:r>
            <w:proofErr w:type="spellEnd"/>
          </w:p>
        </w:tc>
      </w:tr>
    </w:tbl>
    <w:p w14:paraId="1FE612B9" w14:textId="77777777" w:rsidR="006F2AF9" w:rsidRDefault="006F2AF9" w:rsidP="006F2AF9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FF22A8" w14:textId="77777777" w:rsidR="006F2AF9" w:rsidRPr="0019530D" w:rsidRDefault="006F2AF9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F2AF9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AF9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0AE6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E4ED9"/>
    <w:rsid w:val="00DF0AAC"/>
    <w:rsid w:val="00DF2E73"/>
    <w:rsid w:val="00E01B54"/>
    <w:rsid w:val="00E02600"/>
    <w:rsid w:val="00E0772A"/>
    <w:rsid w:val="00E1324A"/>
    <w:rsid w:val="00E1519E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5DFE6-8945-0E4D-9C52-92A0D41C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5</cp:revision>
  <cp:lastPrinted>2012-11-02T14:53:00Z</cp:lastPrinted>
  <dcterms:created xsi:type="dcterms:W3CDTF">2012-12-18T19:17:00Z</dcterms:created>
  <dcterms:modified xsi:type="dcterms:W3CDTF">2013-01-15T20:17:00Z</dcterms:modified>
</cp:coreProperties>
</file>