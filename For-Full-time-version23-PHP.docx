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r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Y</w:t>
      </w:r>
      <w:r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IFAN</w:t>
      </w:r>
      <w:r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 </w:t>
      </w:r>
      <w:r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L</w:t>
      </w:r>
      <w:r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</w:t>
      </w:r>
    </w:p>
    <w:p>
      <w:pPr>
        <w:widowControl/>
        <w:jc w:val="center"/>
        <w:rPr>
          <w:rFonts w:hint="eastAsia" w:ascii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val="en-US" w:eastAsia="zh-CN"/>
        </w:rPr>
      </w:pPr>
      <w:bookmarkStart w:id="0" w:name="_GoBack"/>
      <w:r>
        <w:rPr>
          <w:rFonts w:hint="eastAsia" w:ascii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val="en-US" w:eastAsia="zh-CN"/>
        </w:rPr>
        <w:t>1207 Ballard St, Silver Spring, MD, 20910</w:t>
      </w:r>
    </w:p>
    <w:bookmarkEnd w:id="0"/>
    <w:p>
      <w:pPr>
        <w:widowControl/>
        <w:jc w:val="center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CN"/>
        </w:rPr>
        <w:t>301</w:t>
      </w: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-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CN"/>
        </w:rPr>
        <w:t>318</w:t>
      </w: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-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CN"/>
        </w:rPr>
        <w:t>0363</w:t>
      </w:r>
    </w:p>
    <w:p>
      <w:pPr>
        <w:widowControl/>
        <w:jc w:val="center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>
        <w:fldChar w:fldCharType="begin"/>
      </w:r>
      <w:r>
        <w:instrText xml:space="preserve">HYPERLINK "mailto:yl2774@columbia.edu" </w:instrText>
      </w:r>
      <w:r>
        <w:fldChar w:fldCharType="separate"/>
      </w:r>
      <w:r>
        <w:rPr>
          <w:rStyle w:val="19"/>
          <w:rFonts w:ascii="Times New Roman" w:hAnsi="Times New Roman" w:cs="Times New Roman"/>
          <w:color w:val="auto"/>
          <w:kern w:val="2"/>
          <w:sz w:val="20"/>
          <w:szCs w:val="20"/>
          <w:u w:val="none"/>
          <w:lang w:eastAsia="zh-CN"/>
        </w:rPr>
        <w:t>yl2774@columbia.edu</w:t>
      </w:r>
      <w:r>
        <w:fldChar w:fldCharType="end"/>
      </w:r>
    </w:p>
    <w:p>
      <w:pPr>
        <w:pBdr>
          <w:bottom w:val="single" w:color="auto" w:sz="6" w:space="1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EDUCATION</w:t>
      </w:r>
    </w:p>
    <w:p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Columbia University, Fu Foundation School of Engineering and Applied Science, New York, NY</w:t>
      </w:r>
    </w:p>
    <w:p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M</w:t>
      </w:r>
      <w:r>
        <w:rPr>
          <w:rFonts w:hint="eastAsia" w:ascii="Times New Roman" w:hAnsi="Times New Roman" w:cs="Times New Roman"/>
          <w:kern w:val="2"/>
          <w:sz w:val="22"/>
          <w:lang w:eastAsia="zh-CN"/>
        </w:rPr>
        <w:t xml:space="preserve">aster </w:t>
      </w:r>
      <w:r>
        <w:rPr>
          <w:rFonts w:ascii="Times New Roman" w:hAnsi="Times New Roman" w:cs="Times New Roman"/>
          <w:kern w:val="2"/>
          <w:sz w:val="22"/>
          <w:lang w:eastAsia="zh-CN"/>
        </w:rPr>
        <w:t>of Science, Computer Science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>December 2012</w:t>
      </w:r>
    </w:p>
    <w:p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Relevant Coursework:</w:t>
      </w:r>
    </w:p>
    <w:tbl>
      <w:tblPr>
        <w:tblW w:w="102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3544"/>
        <w:gridCol w:w="29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</w:t>
            </w:r>
          </w:p>
        </w:tc>
        <w:tc>
          <w:tcPr>
            <w:tcW w:w="3544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Analysis of Algorithms in Java</w:t>
            </w:r>
          </w:p>
        </w:tc>
        <w:tc>
          <w:tcPr>
            <w:tcW w:w="2924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Introduction to Database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Programming Language and Translator</w:t>
            </w:r>
          </w:p>
        </w:tc>
        <w:tc>
          <w:tcPr>
            <w:tcW w:w="3544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Advanced Software Engineering</w:t>
            </w:r>
          </w:p>
        </w:tc>
        <w:tc>
          <w:tcPr>
            <w:tcW w:w="2924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Advanced Programming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Introduction to Unix Command</w:t>
            </w:r>
          </w:p>
        </w:tc>
        <w:tc>
          <w:tcPr>
            <w:tcW w:w="3544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Mobile Human-Computer Interaction</w:t>
            </w:r>
          </w:p>
        </w:tc>
        <w:tc>
          <w:tcPr>
            <w:tcW w:w="2924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Database Implementation</w:t>
            </w:r>
          </w:p>
        </w:tc>
      </w:tr>
    </w:tbl>
    <w:p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Beijing University of Posts and Telecommunications(BUPT), International School, China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</w:p>
    <w:p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Bachelor of Engineering in Telecommunication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>June 2011</w:t>
      </w:r>
    </w:p>
    <w:p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with 1st class Honor degree(top 25%)</w:t>
      </w:r>
    </w:p>
    <w:p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Relevant Coursework:</w:t>
      </w:r>
    </w:p>
    <w:tbl>
      <w:tblPr>
        <w:tblW w:w="102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3544"/>
        <w:gridCol w:w="29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Programming Fundamentals in C</w:t>
            </w:r>
          </w:p>
        </w:tc>
        <w:tc>
          <w:tcPr>
            <w:tcW w:w="3544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Object Oriented Design in Java</w:t>
            </w:r>
          </w:p>
        </w:tc>
        <w:tc>
          <w:tcPr>
            <w:tcW w:w="2924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Internet Protocol</w:t>
            </w:r>
          </w:p>
        </w:tc>
      </w:tr>
    </w:tbl>
    <w:p>
      <w:pPr>
        <w:pBdr>
          <w:bottom w:val="single" w:color="auto" w:sz="6" w:space="1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>
      <w:pPr>
        <w:pBdr>
          <w:bottom w:val="single" w:color="auto" w:sz="6" w:space="1"/>
        </w:pBd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PROJECT EXPERIENCE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</w:p>
    <w:p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“Let Me See NYC website”,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Fall 2012</w:t>
      </w:r>
    </w:p>
    <w:p>
      <w:pPr>
        <w:pStyle w:val="25"/>
        <w:numPr>
          <w:ilvl w:val="0"/>
          <w:numId w:val="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Built the itinerary generating logic in </w:t>
      </w:r>
      <w:r>
        <w:rPr>
          <w:rFonts w:ascii="Times New Roman" w:hAnsi="Times New Roman" w:cs="Times New Roman"/>
          <w:b/>
          <w:kern w:val="2"/>
          <w:sz w:val="22"/>
          <w:lang w:eastAsia="zh-CN"/>
        </w:rPr>
        <w:t>PHP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and implementated a website on </w:t>
      </w:r>
      <w:r>
        <w:rPr>
          <w:rFonts w:ascii="Times New Roman" w:hAnsi="Times New Roman" w:cs="Times New Roman"/>
          <w:b/>
          <w:kern w:val="2"/>
          <w:sz w:val="22"/>
          <w:lang w:eastAsia="zh-CN"/>
        </w:rPr>
        <w:t>XAMPP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</w:p>
    <w:p>
      <w:pPr>
        <w:pStyle w:val="25"/>
        <w:numPr>
          <w:ilvl w:val="0"/>
          <w:numId w:val="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Implement the Yelp </w:t>
      </w:r>
      <w:r>
        <w:rPr>
          <w:rFonts w:ascii="Times New Roman" w:hAnsi="Times New Roman" w:cs="Times New Roman"/>
          <w:b/>
          <w:kern w:val="2"/>
          <w:sz w:val="22"/>
          <w:lang w:eastAsia="zh-CN"/>
        </w:rPr>
        <w:t>API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and SeetGeek </w:t>
      </w:r>
      <w:r>
        <w:rPr>
          <w:rFonts w:ascii="Times New Roman" w:hAnsi="Times New Roman" w:cs="Times New Roman"/>
          <w:b/>
          <w:kern w:val="2"/>
          <w:sz w:val="22"/>
          <w:lang w:eastAsia="zh-CN"/>
        </w:rPr>
        <w:t>API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to download and calculate event and restaurant data</w:t>
      </w:r>
    </w:p>
    <w:p>
      <w:pPr>
        <w:pStyle w:val="25"/>
        <w:numPr>
          <w:ilvl w:val="0"/>
          <w:numId w:val="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Using </w:t>
      </w:r>
      <w:r>
        <w:rPr>
          <w:rFonts w:ascii="Times New Roman" w:hAnsi="Times New Roman" w:cs="Times New Roman"/>
          <w:b/>
          <w:kern w:val="2"/>
          <w:sz w:val="22"/>
          <w:lang w:eastAsia="zh-CN"/>
        </w:rPr>
        <w:t>UML Modeling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and </w:t>
      </w:r>
      <w:r>
        <w:rPr>
          <w:rFonts w:ascii="Times New Roman" w:hAnsi="Times New Roman" w:cs="Times New Roman"/>
          <w:b/>
          <w:kern w:val="2"/>
          <w:sz w:val="22"/>
          <w:lang w:eastAsia="zh-CN"/>
        </w:rPr>
        <w:t>Agile development</w:t>
      </w:r>
      <w:r>
        <w:rPr>
          <w:rFonts w:ascii="Times New Roman" w:hAnsi="Times New Roman" w:cs="Times New Roman"/>
          <w:kern w:val="2"/>
          <w:sz w:val="22"/>
          <w:lang w:eastAsia="zh-CN"/>
        </w:rPr>
        <w:t>(pair-programming)</w:t>
      </w:r>
    </w:p>
    <w:p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“Linux Kernel development”,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Fall 2012</w:t>
      </w:r>
    </w:p>
    <w:p>
      <w:pPr>
        <w:pStyle w:val="25"/>
        <w:numPr>
          <w:ilvl w:val="0"/>
          <w:numId w:val="2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Added Linux Kernel System Calls and implemented read-write lock logic by spin lock and semaphore</w:t>
      </w:r>
    </w:p>
    <w:p>
      <w:pPr>
        <w:pStyle w:val="25"/>
        <w:numPr>
          <w:ilvl w:val="0"/>
          <w:numId w:val="2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Injected a Symmetric Multiprocessor Weighted Round-Robin Scheduler to original scheduler framework</w:t>
      </w:r>
    </w:p>
    <w:p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“Database of Soccer Team”,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               Fall 2011</w:t>
      </w:r>
    </w:p>
    <w:p>
      <w:pPr>
        <w:pStyle w:val="25"/>
        <w:numPr>
          <w:ilvl w:val="0"/>
          <w:numId w:val="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Worked on Relation/Entity Diagrams, SQL Schema to manage information about the soccer team</w:t>
      </w:r>
    </w:p>
    <w:p>
      <w:pPr>
        <w:pStyle w:val="25"/>
        <w:numPr>
          <w:ilvl w:val="0"/>
          <w:numId w:val="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Implemented the schema in </w:t>
      </w:r>
      <w:r>
        <w:rPr>
          <w:rFonts w:ascii="Times New Roman" w:hAnsi="Times New Roman" w:cs="Times New Roman"/>
          <w:b/>
          <w:kern w:val="2"/>
          <w:sz w:val="22"/>
          <w:lang w:eastAsia="zh-CN"/>
        </w:rPr>
        <w:t>Oracle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, using </w:t>
      </w:r>
      <w:r>
        <w:rPr>
          <w:rFonts w:ascii="Times New Roman" w:hAnsi="Times New Roman" w:cs="Times New Roman"/>
          <w:b/>
          <w:kern w:val="2"/>
          <w:sz w:val="22"/>
          <w:lang w:eastAsia="zh-CN"/>
        </w:rPr>
        <w:t>SQL PLUS</w:t>
      </w:r>
      <w:r>
        <w:rPr>
          <w:rFonts w:ascii="Times New Roman" w:hAnsi="Times New Roman" w:cs="Times New Roman"/>
          <w:kern w:val="2"/>
          <w:sz w:val="22"/>
          <w:lang w:eastAsia="zh-CN"/>
        </w:rPr>
        <w:t>: Create Tables, insert tuples, write desired queries</w:t>
      </w:r>
    </w:p>
    <w:p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“Lattakia”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Fall 2011</w:t>
      </w:r>
    </w:p>
    <w:p>
      <w:pPr>
        <w:pStyle w:val="25"/>
        <w:numPr>
          <w:ilvl w:val="0"/>
          <w:numId w:val="4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Built a compact functional language “Lattakia” in a team of four</w:t>
      </w:r>
    </w:p>
    <w:p>
      <w:pPr>
        <w:pStyle w:val="25"/>
        <w:numPr>
          <w:ilvl w:val="0"/>
          <w:numId w:val="4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Wrote the annotated grammar in the format similar to the C-language-manual</w:t>
      </w:r>
    </w:p>
    <w:p>
      <w:pPr>
        <w:pStyle w:val="25"/>
        <w:numPr>
          <w:ilvl w:val="0"/>
          <w:numId w:val="4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Tested the Java implementation of the lattice library and decreased running time of the code by 32% </w:t>
      </w:r>
    </w:p>
    <w:p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“Automatic Vending Machine”, Beijing University of Posts and Telecommunications  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Fall 2010</w:t>
      </w:r>
    </w:p>
    <w:p>
      <w:pPr>
        <w:pStyle w:val="25"/>
        <w:numPr>
          <w:ilvl w:val="0"/>
          <w:numId w:val="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Designed and implemented the vending machine system in </w:t>
      </w:r>
      <w:r>
        <w:rPr>
          <w:rFonts w:ascii="Times New Roman" w:hAnsi="Times New Roman" w:cs="Times New Roman"/>
          <w:b/>
          <w:kern w:val="2"/>
          <w:sz w:val="22"/>
          <w:lang w:eastAsia="zh-CN"/>
        </w:rPr>
        <w:t>Java</w:t>
      </w:r>
    </w:p>
    <w:tbl>
      <w:tblPr>
        <w:tblpPr w:leftFromText="180" w:rightFromText="180" w:vertAnchor="text" w:horzAnchor="page" w:tblpX="1084" w:tblpY="780"/>
        <w:tblW w:w="946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66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802" w:type="dxa"/>
            <w:vAlign w:val="top"/>
          </w:tcPr>
          <w:p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Languages:</w:t>
            </w:r>
          </w:p>
        </w:tc>
        <w:tc>
          <w:tcPr>
            <w:tcW w:w="6662" w:type="dxa"/>
            <w:vAlign w:val="top"/>
          </w:tcPr>
          <w:p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C; Java</w:t>
            </w:r>
            <w:r>
              <w:rPr>
                <w:rFonts w:hint="eastAsia" w:ascii="Times New Roman" w:hAnsi="Times New Roman" w:cs="Times New Roman"/>
                <w:kern w:val="2"/>
                <w:sz w:val="22"/>
                <w:lang w:eastAsia="zh-CN"/>
              </w:rPr>
              <w:t xml:space="preserve">; 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SQL; JavaScript; </w:t>
            </w:r>
            <w:r>
              <w:rPr>
                <w:rFonts w:hint="eastAsia" w:ascii="Times New Roman" w:hAnsi="Times New Roman" w:cs="Times New Roman"/>
                <w:kern w:val="2"/>
                <w:sz w:val="22"/>
                <w:lang w:eastAsia="zh-CN"/>
              </w:rPr>
              <w:t>PHP;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Python; HTML; JSON; VHDL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2802" w:type="dxa"/>
            <w:vAlign w:val="top"/>
          </w:tcPr>
          <w:p>
            <w:pPr>
              <w:tabs>
                <w:tab w:val="left" w:pos="1036"/>
              </w:tabs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Tools:</w:t>
            </w:r>
          </w:p>
        </w:tc>
        <w:tc>
          <w:tcPr>
            <w:tcW w:w="6662" w:type="dxa"/>
            <w:vAlign w:val="top"/>
          </w:tcPr>
          <w:p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XAMPP, Cakephp, Git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802" w:type="dxa"/>
            <w:vAlign w:val="top"/>
          </w:tcPr>
          <w:p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Systems:</w:t>
            </w:r>
          </w:p>
        </w:tc>
        <w:tc>
          <w:tcPr>
            <w:tcW w:w="6662" w:type="dxa"/>
            <w:vAlign w:val="top"/>
          </w:tcPr>
          <w:p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UNIX, Windows and Mac OS X</w:t>
            </w:r>
          </w:p>
        </w:tc>
      </w:tr>
    </w:tbl>
    <w:p>
      <w:pPr>
        <w:pStyle w:val="25"/>
        <w:numPr>
          <w:ilvl w:val="0"/>
          <w:numId w:val="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Served as a team leader for three and designed</w:t>
      </w:r>
      <w:r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UML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use cases </w:t>
      </w:r>
      <w:r>
        <w:rPr>
          <w:rFonts w:ascii="Times New Roman" w:hAnsi="Times New Roman" w:cs="Times New Roman"/>
          <w:kern w:val="2"/>
          <w:sz w:val="22"/>
          <w:lang w:eastAsia="zh-CN"/>
        </w:rPr>
        <w:t>of Specification and their relations</w:t>
      </w:r>
    </w:p>
    <w:p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>
      <w:pPr>
        <w:pBdr>
          <w:bottom w:val="single" w:color="auto" w:sz="6" w:space="1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SKILLS</w:t>
      </w:r>
    </w:p>
    <w:p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>
      <w:pPr>
        <w:pBdr>
          <w:bottom w:val="single" w:color="auto" w:sz="6" w:space="1"/>
        </w:pBd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AWARDS</w:t>
      </w:r>
    </w:p>
    <w:p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 “Best Business Model Winner” Team-winner in 30+ teams on “Devfest” hackathon, Columbia  Spring 2012</w:t>
      </w:r>
    </w:p>
    <w:p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sectPr>
      <w:footerReference r:id="rId4" w:type="default"/>
      <w:footerReference r:id="rId5" w:type="even"/>
      <w:footnotePr>
        <w:pos w:val="beneathText"/>
      </w:footnotePr>
      <w:pgSz w:w="11905" w:h="16837"/>
      <w:pgMar w:top="1440" w:right="1015" w:bottom="1440" w:left="108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Liberation Sans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ejaVu Sans">
    <w:altName w:val="Courier New"/>
    <w:panose1 w:val="00000000000000000000"/>
    <w:charset w:val="00"/>
    <w:family w:val="auto"/>
    <w:pitch w:val="default"/>
    <w:sig w:usb0="E7000EFF" w:usb1="5200FDFF" w:usb2="0A042021" w:usb3="00000000" w:csb0="000001B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right="36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framePr w:wrap="around" w:hAnchor="margin" w:vAnchor="text" w:xAlign="right" w:y="1"/>
      <w:rPr>
        <w:rStyle w:val="16"/>
      </w:rPr>
    </w:pPr>
    <w:r>
      <w:fldChar w:fldCharType="begin"/>
    </w:r>
    <w:r>
      <w:rPr>
        <w:rStyle w:val="16"/>
      </w:rPr>
      <w:instrText xml:space="preserve">PAGE  </w:instrText>
    </w:r>
    <w:r>
      <w:fldChar w:fldCharType="separate"/>
    </w:r>
    <w:r>
      <w:fldChar w:fldCharType="end"/>
    </w:r>
  </w:p>
  <w:p>
    <w:pPr>
      <w:pStyle w:val="9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24149370">
    <w:nsid w:val="0D5C3F7A"/>
    <w:multiLevelType w:val="multilevel"/>
    <w:tmpl w:val="0D5C3F7A"/>
    <w:lvl w:ilvl="0" w:tentative="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59337597">
    <w:nsid w:val="0F752D7D"/>
    <w:multiLevelType w:val="multilevel"/>
    <w:tmpl w:val="0F752D7D"/>
    <w:lvl w:ilvl="0" w:tentative="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74355380">
    <w:nsid w:val="40095CB4"/>
    <w:multiLevelType w:val="multilevel"/>
    <w:tmpl w:val="40095CB4"/>
    <w:lvl w:ilvl="0" w:tentative="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27697209">
    <w:nsid w:val="6CF07239"/>
    <w:multiLevelType w:val="multilevel"/>
    <w:tmpl w:val="6CF07239"/>
    <w:lvl w:ilvl="0" w:tentative="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99587762">
    <w:nsid w:val="713968B2"/>
    <w:multiLevelType w:val="multilevel"/>
    <w:tmpl w:val="713968B2"/>
    <w:lvl w:ilvl="0" w:tentative="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899587762"/>
  </w:num>
  <w:num w:numId="2">
    <w:abstractNumId w:val="1074355380"/>
  </w:num>
  <w:num w:numId="3">
    <w:abstractNumId w:val="1827697209"/>
  </w:num>
  <w:num w:numId="4">
    <w:abstractNumId w:val="224149370"/>
  </w:num>
  <w:num w:numId="5">
    <w:abstractNumId w:val="2593375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Calibri" w:hAnsi="Calibri" w:eastAsia="宋体" w:cs="Calibri"/>
      <w:kern w:val="1"/>
      <w:sz w:val="21"/>
      <w:szCs w:val="22"/>
      <w:lang w:val="en-US" w:eastAsia="ar-SA" w:bidi="ar-SA"/>
    </w:rPr>
  </w:style>
  <w:style w:type="paragraph" w:styleId="2">
    <w:name w:val="heading 3"/>
    <w:basedOn w:val="1"/>
    <w:next w:val="1"/>
    <w:link w:val="4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5"/>
    <w:basedOn w:val="1"/>
    <w:qFormat/>
    <w:uiPriority w:val="0"/>
    <w:pPr>
      <w:widowControl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14">
    <w:name w:val="Default Paragraph Font"/>
    <w:semiHidden/>
    <w:unhideWhenUsed/>
    <w:uiPriority w:val="1"/>
  </w:style>
  <w:style w:type="paragraph" w:styleId="4">
    <w:name w:val="annotation subject"/>
    <w:basedOn w:val="5"/>
    <w:next w:val="5"/>
    <w:uiPriority w:val="0"/>
    <w:rPr>
      <w:b/>
      <w:bCs/>
    </w:rPr>
  </w:style>
  <w:style w:type="paragraph" w:customStyle="1" w:styleId="5">
    <w:name w:val="批注文字1"/>
    <w:basedOn w:val="1"/>
    <w:uiPriority w:val="0"/>
    <w:pPr>
      <w:jc w:val="left"/>
    </w:pPr>
  </w:style>
  <w:style w:type="paragraph" w:styleId="6">
    <w:name w:val="annotation text"/>
    <w:basedOn w:val="1"/>
    <w:semiHidden/>
    <w:uiPriority w:val="0"/>
    <w:pPr>
      <w:jc w:val="left"/>
    </w:pPr>
  </w:style>
  <w:style w:type="paragraph" w:styleId="7">
    <w:name w:val="Body Text"/>
    <w:basedOn w:val="1"/>
    <w:uiPriority w:val="0"/>
    <w:pPr>
      <w:spacing w:after="120"/>
    </w:pPr>
  </w:style>
  <w:style w:type="paragraph" w:styleId="8">
    <w:name w:val="Balloon Text"/>
    <w:basedOn w:val="1"/>
    <w:uiPriority w:val="0"/>
    <w:rPr>
      <w:sz w:val="18"/>
      <w:szCs w:val="18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45"/>
    <w:uiPriority w:val="99"/>
    <w:pPr>
      <w:pBdr>
        <w:bottom w:val="single" w:color="000000" w:sz="4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List"/>
    <w:basedOn w:val="7"/>
    <w:uiPriority w:val="0"/>
  </w:style>
  <w:style w:type="paragraph" w:styleId="12">
    <w:name w:val="footnote text"/>
    <w:basedOn w:val="1"/>
    <w:link w:val="44"/>
    <w:uiPriority w:val="0"/>
    <w:rPr>
      <w:sz w:val="20"/>
      <w:szCs w:val="20"/>
    </w:rPr>
  </w:style>
  <w:style w:type="paragraph" w:styleId="13">
    <w:name w:val="Title"/>
    <w:basedOn w:val="1"/>
    <w:next w:val="1"/>
    <w:link w:val="37"/>
    <w:qFormat/>
    <w:uiPriority w:val="0"/>
    <w:pPr>
      <w:spacing w:before="240" w:after="60" w:line="360" w:lineRule="auto"/>
      <w:jc w:val="center"/>
      <w:outlineLvl w:val="0"/>
    </w:pPr>
    <w:rPr>
      <w:rFonts w:ascii="Times New Roman" w:hAnsi="Times New Roman" w:eastAsia="Times New Roman" w:cs="Times New Roman"/>
      <w:b/>
      <w:bCs/>
      <w:lang w:eastAsia="zh-CN"/>
    </w:rPr>
  </w:style>
  <w:style w:type="character" w:styleId="15">
    <w:name w:val="Strong"/>
    <w:qFormat/>
    <w:uiPriority w:val="0"/>
    <w:rPr>
      <w:b/>
      <w:bCs/>
    </w:rPr>
  </w:style>
  <w:style w:type="character" w:styleId="16">
    <w:name w:val="page number"/>
    <w:basedOn w:val="14"/>
    <w:uiPriority w:val="0"/>
    <w:rPr/>
  </w:style>
  <w:style w:type="character" w:styleId="17">
    <w:name w:val="FollowedHyperlink"/>
    <w:uiPriority w:val="0"/>
    <w:rPr>
      <w:color w:val="800080"/>
      <w:u w:val="single"/>
    </w:rPr>
  </w:style>
  <w:style w:type="character" w:styleId="18">
    <w:name w:val="Emphasis"/>
    <w:qFormat/>
    <w:uiPriority w:val="0"/>
    <w:rPr>
      <w:color w:val="CC0033"/>
    </w:rPr>
  </w:style>
  <w:style w:type="character" w:styleId="19">
    <w:name w:val="Hyperlink"/>
    <w:uiPriority w:val="0"/>
    <w:rPr>
      <w:color w:val="0000FF"/>
      <w:u w:val="single"/>
    </w:rPr>
  </w:style>
  <w:style w:type="character" w:styleId="20">
    <w:name w:val="annotation reference"/>
    <w:semiHidden/>
    <w:uiPriority w:val="0"/>
    <w:rPr>
      <w:sz w:val="21"/>
      <w:szCs w:val="21"/>
    </w:rPr>
  </w:style>
  <w:style w:type="character" w:styleId="21">
    <w:name w:val="footnote reference"/>
    <w:basedOn w:val="14"/>
    <w:uiPriority w:val="0"/>
    <w:rPr>
      <w:vertAlign w:val="superscript"/>
    </w:rPr>
  </w:style>
  <w:style w:type="paragraph" w:customStyle="1" w:styleId="22">
    <w:name w:val="Heading"/>
    <w:basedOn w:val="1"/>
    <w:next w:val="7"/>
    <w:uiPriority w:val="0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customStyle="1" w:styleId="23">
    <w:name w:val="Caption1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24">
    <w:name w:val="Index"/>
    <w:basedOn w:val="1"/>
    <w:uiPriority w:val="0"/>
    <w:pPr>
      <w:suppressLineNumbers/>
    </w:pPr>
  </w:style>
  <w:style w:type="paragraph" w:customStyle="1" w:styleId="25">
    <w:name w:val="List Paragraph"/>
    <w:basedOn w:val="1"/>
    <w:qFormat/>
    <w:uiPriority w:val="34"/>
    <w:pPr>
      <w:ind w:left="720"/>
      <w:contextualSpacing/>
    </w:pPr>
  </w:style>
  <w:style w:type="paragraph" w:customStyle="1" w:styleId="26">
    <w:name w:val="Default"/>
    <w:uiPriority w:val="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7">
    <w:name w:val="WW8Num1z0"/>
    <w:uiPriority w:val="0"/>
    <w:rPr>
      <w:rFonts w:ascii="Wingdings" w:hAnsi="Wingdings"/>
    </w:rPr>
  </w:style>
  <w:style w:type="character" w:customStyle="1" w:styleId="28">
    <w:name w:val="WW8Num2z0"/>
    <w:uiPriority w:val="0"/>
    <w:rPr>
      <w:rFonts w:ascii="Wingdings" w:hAnsi="Wingdings"/>
    </w:rPr>
  </w:style>
  <w:style w:type="character" w:customStyle="1" w:styleId="29">
    <w:name w:val="WW8Num3z0"/>
    <w:uiPriority w:val="0"/>
    <w:rPr>
      <w:rFonts w:ascii="Wingdings" w:hAnsi="Wingdings"/>
    </w:rPr>
  </w:style>
  <w:style w:type="character" w:customStyle="1" w:styleId="30">
    <w:name w:val="WW8Num4z0"/>
    <w:uiPriority w:val="0"/>
    <w:rPr>
      <w:rFonts w:ascii="Wingdings" w:hAnsi="Wingdings"/>
    </w:rPr>
  </w:style>
  <w:style w:type="character" w:customStyle="1" w:styleId="31">
    <w:name w:val="WW8Num5z0"/>
    <w:uiPriority w:val="0"/>
    <w:rPr>
      <w:rFonts w:ascii="Wingdings" w:hAnsi="Wingdings"/>
    </w:rPr>
  </w:style>
  <w:style w:type="character" w:customStyle="1" w:styleId="32">
    <w:name w:val="默认段落字体1"/>
    <w:uiPriority w:val="0"/>
  </w:style>
  <w:style w:type="character" w:customStyle="1" w:styleId="33">
    <w:name w:val="Char Char4"/>
    <w:uiPriority w:val="0"/>
    <w:rPr>
      <w:kern w:val="1"/>
      <w:sz w:val="18"/>
      <w:szCs w:val="18"/>
    </w:rPr>
  </w:style>
  <w:style w:type="character" w:customStyle="1" w:styleId="34">
    <w:name w:val="Char Char3"/>
    <w:uiPriority w:val="0"/>
    <w:rPr>
      <w:kern w:val="1"/>
      <w:sz w:val="18"/>
      <w:szCs w:val="18"/>
    </w:rPr>
  </w:style>
  <w:style w:type="character" w:customStyle="1" w:styleId="35">
    <w:name w:val="批注引用1"/>
    <w:uiPriority w:val="0"/>
    <w:rPr>
      <w:sz w:val="21"/>
      <w:szCs w:val="21"/>
    </w:rPr>
  </w:style>
  <w:style w:type="character" w:customStyle="1" w:styleId="36">
    <w:name w:val="Char Char2"/>
    <w:uiPriority w:val="0"/>
    <w:rPr>
      <w:kern w:val="1"/>
      <w:sz w:val="21"/>
      <w:szCs w:val="22"/>
    </w:rPr>
  </w:style>
  <w:style w:type="character" w:customStyle="1" w:styleId="37">
    <w:name w:val="Title Char Char"/>
    <w:link w:val="13"/>
    <w:uiPriority w:val="0"/>
    <w:rPr>
      <w:b/>
      <w:bCs/>
      <w:kern w:val="1"/>
      <w:sz w:val="21"/>
      <w:szCs w:val="22"/>
    </w:rPr>
  </w:style>
  <w:style w:type="character" w:customStyle="1" w:styleId="38">
    <w:name w:val="Char Char"/>
    <w:uiPriority w:val="0"/>
    <w:rPr>
      <w:kern w:val="1"/>
      <w:sz w:val="18"/>
      <w:szCs w:val="18"/>
    </w:rPr>
  </w:style>
  <w:style w:type="character" w:customStyle="1" w:styleId="39">
    <w:name w:val="long_text1"/>
    <w:uiPriority w:val="0"/>
    <w:rPr>
      <w:sz w:val="20"/>
      <w:szCs w:val="20"/>
    </w:rPr>
  </w:style>
  <w:style w:type="character" w:customStyle="1" w:styleId="40">
    <w:name w:val="apple-style-span"/>
    <w:basedOn w:val="14"/>
    <w:uiPriority w:val="0"/>
    <w:rPr/>
  </w:style>
  <w:style w:type="character" w:customStyle="1" w:styleId="41">
    <w:name w:val="Heading 3 Char"/>
    <w:link w:val="2"/>
    <w:uiPriority w:val="0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42">
    <w:name w:val="def3"/>
    <w:uiPriority w:val="0"/>
  </w:style>
  <w:style w:type="character" w:customStyle="1" w:styleId="43">
    <w:name w:val="apple-converted-space"/>
    <w:uiPriority w:val="0"/>
  </w:style>
  <w:style w:type="character" w:customStyle="1" w:styleId="44">
    <w:name w:val="Footnote Text Char"/>
    <w:basedOn w:val="14"/>
    <w:link w:val="12"/>
    <w:uiPriority w:val="0"/>
    <w:rPr>
      <w:rFonts w:ascii="Calibri" w:hAnsi="Calibri" w:cs="Calibri"/>
      <w:kern w:val="1"/>
      <w:lang w:eastAsia="ar-SA"/>
    </w:rPr>
  </w:style>
  <w:style w:type="character" w:customStyle="1" w:styleId="45">
    <w:name w:val="Header Char"/>
    <w:basedOn w:val="14"/>
    <w:link w:val="10"/>
    <w:uiPriority w:val="99"/>
    <w:rPr>
      <w:rFonts w:ascii="Calibri" w:hAnsi="Calibri" w:cs="Calibri"/>
      <w:kern w:val="1"/>
      <w:sz w:val="18"/>
      <w:szCs w:val="18"/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378</Words>
  <Characters>2155</Characters>
  <Lines>17</Lines>
  <Paragraphs>5</Paragraphs>
  <ScaleCrop>false</ScaleCrop>
  <LinksUpToDate>false</LinksUpToDate>
  <CharactersWithSpaces>0</CharactersWithSpaces>
  <Application>WPS Office 个人版_9.1.0.4405_{F1E327BC-269C-435d-A152-05C5408002CA}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2013-01-26T08:23:00Z</dcterms:created>
  <dc:creator>Windows User</dc:creator>
  <cp:lastModifiedBy>lenovo</cp:lastModifiedBy>
  <cp:lastPrinted>2013-01-26T07:37:00Z</cp:lastPrinted>
  <dcterms:modified xsi:type="dcterms:W3CDTF">2014-01-08T01:08:35Z</dcterms:modified>
  <dc:title>YIFAN  LI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2052-9.1.0.4405</vt:lpwstr>
  </property>
</Properties>
</file>