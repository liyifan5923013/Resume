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526" w:rsidRPr="008747B5" w:rsidRDefault="00C55526" w:rsidP="008747B5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30"/>
          <w:szCs w:val="30"/>
          <w:lang w:eastAsia="zh-CN"/>
        </w:rPr>
      </w:pPr>
      <w:r>
        <w:rPr>
          <w:rFonts w:ascii="Times New Roman" w:hAnsi="Times New Roman" w:cs="Times New Roman"/>
          <w:b/>
          <w:kern w:val="2"/>
          <w:sz w:val="30"/>
          <w:szCs w:val="30"/>
          <w:lang w:eastAsia="zh-CN"/>
        </w:rPr>
        <w:t>Yifan Li</w:t>
      </w:r>
    </w:p>
    <w:p w:rsidR="00C55526" w:rsidRPr="00C27726" w:rsidRDefault="00C55526" w:rsidP="00C27726">
      <w:pPr>
        <w:spacing w:line="360" w:lineRule="exact"/>
        <w:jc w:val="center"/>
        <w:rPr>
          <w:rFonts w:ascii="Times New Roman" w:hAnsi="Times New Roman" w:cs="Times New Roman"/>
          <w:sz w:val="18"/>
          <w:szCs w:val="18"/>
          <w:lang w:eastAsia="zh-CN"/>
        </w:rPr>
      </w:pPr>
      <w:smartTag w:uri="urn:schemas-microsoft-com:office:smarttags" w:element="address">
        <w:smartTag w:uri="urn:schemas-microsoft-com:office:smarttags" w:element="Street">
          <w:r w:rsidRPr="00C27726">
            <w:rPr>
              <w:rFonts w:ascii="Times New Roman" w:hAnsi="Times New Roman" w:cs="Times New Roman"/>
              <w:kern w:val="2"/>
              <w:sz w:val="18"/>
              <w:szCs w:val="18"/>
              <w:lang w:eastAsia="zh-CN"/>
            </w:rPr>
            <w:t>1207 Ballard St</w:t>
          </w:r>
        </w:smartTag>
        <w:r w:rsidRPr="00C27726">
          <w:rPr>
            <w:rFonts w:ascii="Times New Roman" w:hAnsi="Times New Roman" w:cs="Times New Roman"/>
            <w:kern w:val="2"/>
            <w:sz w:val="18"/>
            <w:szCs w:val="18"/>
            <w:lang w:eastAsia="zh-CN"/>
          </w:rPr>
          <w:t xml:space="preserve">, </w:t>
        </w:r>
        <w:smartTag w:uri="urn:schemas-microsoft-com:office:smarttags" w:element="City">
          <w:r w:rsidRPr="00C27726">
            <w:rPr>
              <w:rFonts w:ascii="Times New Roman" w:hAnsi="Times New Roman" w:cs="Times New Roman"/>
              <w:kern w:val="2"/>
              <w:sz w:val="18"/>
              <w:szCs w:val="18"/>
              <w:lang w:eastAsia="zh-CN"/>
            </w:rPr>
            <w:t>Silver Spring</w:t>
          </w:r>
        </w:smartTag>
        <w:r w:rsidRPr="00C27726">
          <w:rPr>
            <w:rFonts w:ascii="Times New Roman" w:hAnsi="Times New Roman" w:cs="Times New Roman"/>
            <w:kern w:val="2"/>
            <w:sz w:val="18"/>
            <w:szCs w:val="18"/>
            <w:lang w:eastAsia="zh-CN"/>
          </w:rPr>
          <w:t xml:space="preserve">, </w:t>
        </w:r>
        <w:smartTag w:uri="urn:schemas-microsoft-com:office:smarttags" w:element="State">
          <w:r w:rsidRPr="00C27726">
            <w:rPr>
              <w:rFonts w:ascii="Times New Roman" w:hAnsi="Times New Roman" w:cs="Times New Roman"/>
              <w:kern w:val="2"/>
              <w:sz w:val="18"/>
              <w:szCs w:val="18"/>
              <w:lang w:eastAsia="zh-CN"/>
            </w:rPr>
            <w:t>MD</w:t>
          </w:r>
        </w:smartTag>
        <w:r w:rsidRPr="00C27726">
          <w:rPr>
            <w:rFonts w:ascii="Times New Roman" w:hAnsi="Times New Roman" w:cs="Times New Roman"/>
            <w:kern w:val="2"/>
            <w:sz w:val="18"/>
            <w:szCs w:val="18"/>
            <w:lang w:eastAsia="zh-CN"/>
          </w:rPr>
          <w:t xml:space="preserve">, </w:t>
        </w:r>
        <w:smartTag w:uri="urn:schemas-microsoft-com:office:smarttags" w:element="PostalCode">
          <w:r w:rsidRPr="00C27726">
            <w:rPr>
              <w:rFonts w:ascii="Times New Roman" w:hAnsi="Times New Roman" w:cs="Times New Roman"/>
              <w:kern w:val="2"/>
              <w:sz w:val="18"/>
              <w:szCs w:val="18"/>
              <w:lang w:eastAsia="zh-CN"/>
            </w:rPr>
            <w:t>20910</w:t>
          </w:r>
        </w:smartTag>
      </w:smartTag>
      <w:r w:rsidRPr="00C27726">
        <w:rPr>
          <w:rFonts w:ascii="Times New Roman" w:hAnsi="Times New Roman" w:cs="Times New Roman"/>
          <w:kern w:val="2"/>
          <w:sz w:val="18"/>
          <w:szCs w:val="18"/>
          <w:lang w:eastAsia="zh-CN"/>
        </w:rPr>
        <w:t xml:space="preserve"> • 301-318-0363 • yl2774@columbia.edu • </w:t>
      </w:r>
      <w:hyperlink r:id="rId7" w:history="1">
        <w:r w:rsidRPr="00C27726">
          <w:rPr>
            <w:rStyle w:val="Hyperlink"/>
            <w:rFonts w:ascii="Times New Roman" w:hAnsi="Times New Roman"/>
            <w:kern w:val="2"/>
            <w:sz w:val="18"/>
            <w:szCs w:val="18"/>
            <w:lang w:eastAsia="zh-CN"/>
          </w:rPr>
          <w:t>www.columbia.edu/~yl2774</w:t>
        </w:r>
      </w:hyperlink>
    </w:p>
    <w:p w:rsidR="00C55526" w:rsidRPr="00F75F2C" w:rsidRDefault="00C55526" w:rsidP="00EB2EFF">
      <w:pPr>
        <w:spacing w:line="360" w:lineRule="exact"/>
        <w:jc w:val="left"/>
        <w:rPr>
          <w:rFonts w:ascii="Times New Roman" w:hAnsi="Times New Roman" w:cs="Times New Roman"/>
          <w:kern w:val="2"/>
          <w:sz w:val="20"/>
          <w:szCs w:val="20"/>
          <w:u w:val="single"/>
          <w:lang w:eastAsia="zh-CN"/>
        </w:rPr>
      </w:pPr>
    </w:p>
    <w:p w:rsidR="00C55526" w:rsidRDefault="00C55526" w:rsidP="00446E66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PROFESSIONAL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EXPERIENCE</w:t>
      </w:r>
    </w:p>
    <w:p w:rsidR="00C55526" w:rsidRDefault="00C55526" w:rsidP="00446E66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Chugach Alaska Corp.,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 w:cs="Times New Roman"/>
              <w:kern w:val="2"/>
              <w:sz w:val="22"/>
              <w:lang w:eastAsia="zh-CN"/>
            </w:rPr>
            <w:t>Silver Spring</w:t>
          </w:r>
        </w:smartTag>
        <w:r>
          <w:rPr>
            <w:rFonts w:ascii="Times New Roman" w:hAnsi="Times New Roman" w:cs="Times New Roman"/>
            <w:kern w:val="2"/>
            <w:sz w:val="22"/>
            <w:lang w:eastAsia="zh-CN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 w:cs="Times New Roman"/>
              <w:kern w:val="2"/>
              <w:sz w:val="22"/>
              <w:lang w:eastAsia="zh-CN"/>
            </w:rPr>
            <w:t>Maryland</w:t>
          </w:r>
        </w:smartTag>
      </w:smartTag>
    </w:p>
    <w:p w:rsidR="00C55526" w:rsidRDefault="00C55526" w:rsidP="00C536AF">
      <w:pPr>
        <w:spacing w:line="240" w:lineRule="exact"/>
        <w:jc w:val="distribute"/>
        <w:rPr>
          <w:rFonts w:ascii="Times New Roman" w:hAnsi="Times New Roman" w:cs="Times New Roman"/>
          <w:i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Java Developer</w:t>
      </w:r>
      <w:r w:rsidRPr="00A94C9B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                                                      </w:t>
      </w:r>
      <w:r w:rsidRPr="00A94C9B">
        <w:rPr>
          <w:rFonts w:ascii="Times New Roman" w:hAnsi="Times New Roman" w:cs="Times New Roman"/>
          <w:kern w:val="2"/>
          <w:sz w:val="22"/>
          <w:lang w:eastAsia="zh-CN"/>
        </w:rPr>
        <w:t>Sep. 2013-Apr. 2014</w:t>
      </w:r>
    </w:p>
    <w:p w:rsidR="00C55526" w:rsidRPr="00A94C9B" w:rsidRDefault="00C55526" w:rsidP="000125C1">
      <w:pPr>
        <w:numPr>
          <w:ilvl w:val="0"/>
          <w:numId w:val="13"/>
        </w:num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A94C9B">
        <w:rPr>
          <w:rFonts w:ascii="Times New Roman" w:hAnsi="Times New Roman" w:cs="Times New Roman"/>
          <w:kern w:val="2"/>
          <w:sz w:val="22"/>
          <w:lang w:eastAsia="zh-CN"/>
        </w:rPr>
        <w:t>Participated in the redesign of the database schemas for NWS-BMH project(38 tables)</w:t>
      </w:r>
    </w:p>
    <w:p w:rsidR="00C55526" w:rsidRPr="00A94C9B" w:rsidRDefault="00C55526" w:rsidP="000125C1">
      <w:pPr>
        <w:numPr>
          <w:ilvl w:val="0"/>
          <w:numId w:val="14"/>
        </w:num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A94C9B">
        <w:rPr>
          <w:rFonts w:ascii="Times New Roman" w:hAnsi="Times New Roman" w:cs="Times New Roman"/>
          <w:kern w:val="2"/>
          <w:sz w:val="22"/>
          <w:lang w:eastAsia="zh-CN"/>
        </w:rPr>
        <w:t>Improved core Java classes to make the server logic more efficient(one instance from O(N2) to O(N))</w:t>
      </w:r>
    </w:p>
    <w:p w:rsidR="00C55526" w:rsidRDefault="00C55526" w:rsidP="000125C1">
      <w:pPr>
        <w:numPr>
          <w:ilvl w:val="0"/>
          <w:numId w:val="15"/>
        </w:num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A94C9B">
        <w:rPr>
          <w:rFonts w:ascii="Times New Roman" w:hAnsi="Times New Roman" w:cs="Times New Roman"/>
          <w:kern w:val="2"/>
          <w:sz w:val="22"/>
          <w:lang w:eastAsia="zh-CN"/>
        </w:rPr>
        <w:t xml:space="preserve">Injected </w:t>
      </w:r>
      <w:r>
        <w:rPr>
          <w:rFonts w:ascii="Times New Roman" w:hAnsi="Times New Roman" w:cs="Times New Roman"/>
          <w:kern w:val="2"/>
          <w:sz w:val="22"/>
          <w:lang w:eastAsia="zh-CN"/>
        </w:rPr>
        <w:t>weather</w:t>
      </w:r>
      <w:r w:rsidRPr="00A94C9B">
        <w:rPr>
          <w:rFonts w:ascii="Times New Roman" w:hAnsi="Times New Roman" w:cs="Times New Roman"/>
          <w:kern w:val="2"/>
          <w:sz w:val="22"/>
          <w:lang w:eastAsia="zh-CN"/>
        </w:rPr>
        <w:t xml:space="preserve"> station data to database utilizing Hibernate and Spring</w:t>
      </w:r>
    </w:p>
    <w:p w:rsidR="00C55526" w:rsidRDefault="00C55526" w:rsidP="000125C1">
      <w:pPr>
        <w:numPr>
          <w:ilvl w:val="0"/>
          <w:numId w:val="16"/>
        </w:num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A94C9B">
        <w:rPr>
          <w:rFonts w:ascii="Times New Roman" w:hAnsi="Times New Roman" w:cs="Times New Roman"/>
          <w:kern w:val="2"/>
          <w:sz w:val="22"/>
          <w:lang w:eastAsia="zh-CN"/>
        </w:rPr>
        <w:t>Wrapped the placeholder BMH code as a Eclipse plugin, to fit into existing plugin system(AWIPSII)</w:t>
      </w:r>
      <w:r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,  </w:t>
      </w:r>
    </w:p>
    <w:p w:rsidR="00C55526" w:rsidRDefault="00C55526" w:rsidP="00446E66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A94C9B">
        <w:rPr>
          <w:rFonts w:ascii="Times New Roman" w:hAnsi="Times New Roman" w:cs="Times New Roman"/>
          <w:kern w:val="2"/>
          <w:sz w:val="22"/>
          <w:lang w:eastAsia="zh-CN"/>
        </w:rPr>
        <w:t xml:space="preserve">Cerner Corp., </w:t>
      </w:r>
      <w:smartTag w:uri="urn:schemas-microsoft-com:office:smarttags" w:element="City">
        <w:smartTag w:uri="urn:schemas-microsoft-com:office:smarttags" w:element="place">
          <w:r w:rsidRPr="00A94C9B">
            <w:rPr>
              <w:rFonts w:ascii="Times New Roman" w:hAnsi="Times New Roman" w:cs="Times New Roman"/>
              <w:kern w:val="2"/>
              <w:sz w:val="22"/>
              <w:lang w:eastAsia="zh-CN"/>
            </w:rPr>
            <w:t>Kansas City</w:t>
          </w:r>
        </w:smartTag>
        <w:r w:rsidRPr="00A94C9B">
          <w:rPr>
            <w:rFonts w:ascii="Times New Roman" w:hAnsi="Times New Roman" w:cs="Times New Roman"/>
            <w:kern w:val="2"/>
            <w:sz w:val="22"/>
            <w:lang w:eastAsia="zh-CN"/>
          </w:rPr>
          <w:t xml:space="preserve">, </w:t>
        </w:r>
        <w:smartTag w:uri="urn:schemas-microsoft-com:office:smarttags" w:element="State">
          <w:r w:rsidRPr="00A94C9B">
            <w:rPr>
              <w:rFonts w:ascii="Times New Roman" w:hAnsi="Times New Roman" w:cs="Times New Roman"/>
              <w:kern w:val="2"/>
              <w:sz w:val="22"/>
              <w:lang w:eastAsia="zh-CN"/>
            </w:rPr>
            <w:t>Kansas</w:t>
          </w:r>
        </w:smartTag>
      </w:smartTag>
      <w:r w:rsidRPr="00A94C9B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</w:t>
      </w:r>
    </w:p>
    <w:p w:rsidR="00C55526" w:rsidRPr="00446E66" w:rsidRDefault="00C55526" w:rsidP="00C536AF">
      <w:pPr>
        <w:spacing w:line="240" w:lineRule="exact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 w:rsidRPr="00446E66">
        <w:rPr>
          <w:rFonts w:ascii="Times New Roman" w:hAnsi="Times New Roman" w:cs="Times New Roman"/>
          <w:kern w:val="2"/>
          <w:sz w:val="22"/>
          <w:lang w:eastAsia="zh-CN"/>
        </w:rPr>
        <w:t>Velocity Software Engineer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446E66">
        <w:rPr>
          <w:rFonts w:ascii="Times New Roman" w:hAnsi="Times New Roman" w:cs="Times New Roman"/>
          <w:kern w:val="2"/>
          <w:sz w:val="22"/>
          <w:lang w:eastAsia="zh-CN"/>
        </w:rPr>
        <w:t>Apr.-Jun. 2013</w:t>
      </w:r>
    </w:p>
    <w:p w:rsidR="00C55526" w:rsidRPr="00446E66" w:rsidRDefault="00C55526" w:rsidP="000125C1">
      <w:pPr>
        <w:numPr>
          <w:ilvl w:val="0"/>
          <w:numId w:val="17"/>
        </w:num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446E66">
        <w:rPr>
          <w:rFonts w:ascii="Times New Roman" w:hAnsi="Times New Roman" w:cs="Times New Roman"/>
          <w:kern w:val="2"/>
          <w:sz w:val="22"/>
          <w:lang w:eastAsia="zh-CN"/>
        </w:rPr>
        <w:t xml:space="preserve">Implemented the Patience log-in program in Java utilizing Maven for Eclipse </w:t>
      </w:r>
    </w:p>
    <w:p w:rsidR="00C55526" w:rsidRDefault="00C55526" w:rsidP="000125C1">
      <w:pPr>
        <w:numPr>
          <w:ilvl w:val="0"/>
          <w:numId w:val="18"/>
        </w:num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446E66">
        <w:rPr>
          <w:rFonts w:ascii="Times New Roman" w:hAnsi="Times New Roman" w:cs="Times New Roman"/>
          <w:kern w:val="2"/>
          <w:sz w:val="22"/>
          <w:lang w:eastAsia="zh-CN"/>
        </w:rPr>
        <w:t>Unit tested the final Java Program using JUnit, with Mockito and PowerMock for mocking</w:t>
      </w:r>
    </w:p>
    <w:p w:rsidR="00C55526" w:rsidRPr="0019530D" w:rsidRDefault="00C55526" w:rsidP="00472E79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 w:rsidR="00C55526" w:rsidRDefault="00C55526" w:rsidP="00B465CC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smartTag w:uri="urn:schemas-microsoft-com:office:smarttags" w:element="place">
        <w:smartTag w:uri="urn:schemas-microsoft-com:office:smarttags" w:element="City">
          <w:r w:rsidRPr="0019530D">
            <w:rPr>
              <w:rFonts w:ascii="Times New Roman" w:hAnsi="Times New Roman" w:cs="Times New Roman"/>
              <w:b/>
              <w:kern w:val="2"/>
              <w:sz w:val="22"/>
              <w:lang w:eastAsia="zh-CN"/>
            </w:rPr>
            <w:t>Columbia University</w:t>
          </w:r>
        </w:smartTag>
        <w:r w:rsidRPr="0019530D">
          <w:rPr>
            <w:rFonts w:ascii="Times New Roman" w:hAnsi="Times New Roman" w:cs="Times New Roman"/>
            <w:b/>
            <w:kern w:val="2"/>
            <w:sz w:val="22"/>
            <w:lang w:eastAsia="zh-CN"/>
          </w:rPr>
          <w:t xml:space="preserve">, </w:t>
        </w:r>
        <w:smartTag w:uri="urn:schemas-microsoft-com:office:smarttags" w:element="State">
          <w:r w:rsidRPr="0019530D">
            <w:rPr>
              <w:rFonts w:ascii="Times New Roman" w:hAnsi="Times New Roman" w:cs="Times New Roman"/>
              <w:kern w:val="2"/>
              <w:sz w:val="22"/>
              <w:lang w:eastAsia="zh-CN"/>
            </w:rPr>
            <w:t>New York</w:t>
          </w:r>
        </w:smartTag>
      </w:smartTag>
      <w:r w:rsidRPr="0019530D">
        <w:rPr>
          <w:rFonts w:ascii="Times New Roman" w:hAnsi="Times New Roman" w:cs="Times New Roman"/>
          <w:kern w:val="2"/>
          <w:sz w:val="22"/>
          <w:lang w:eastAsia="zh-CN"/>
        </w:rPr>
        <w:t>, NY</w:t>
      </w:r>
    </w:p>
    <w:p w:rsidR="00C55526" w:rsidRDefault="00C55526" w:rsidP="00C536AF">
      <w:pPr>
        <w:spacing w:line="240" w:lineRule="exact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M.S. in Computer Science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Feb. 2013</w:t>
      </w:r>
    </w:p>
    <w:p w:rsidR="00C55526" w:rsidRPr="00446E66" w:rsidRDefault="00C55526" w:rsidP="000125C1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446E66">
        <w:rPr>
          <w:rFonts w:ascii="Times New Roman" w:hAnsi="Times New Roman" w:cs="Times New Roman"/>
          <w:i/>
          <w:kern w:val="2"/>
          <w:sz w:val="22"/>
          <w:lang w:eastAsia="zh-CN"/>
        </w:rPr>
        <w:t>Relevant Coursework</w:t>
      </w:r>
      <w:r w:rsidRPr="00446E66">
        <w:rPr>
          <w:rFonts w:ascii="Times New Roman" w:hAnsi="Times New Roman" w:cs="Times New Roman"/>
          <w:b/>
          <w:kern w:val="2"/>
          <w:sz w:val="22"/>
          <w:lang w:eastAsia="zh-CN"/>
        </w:rPr>
        <w:t>:</w:t>
      </w:r>
      <w:r w:rsidRPr="00446E66">
        <w:rPr>
          <w:rFonts w:ascii="Times New Roman" w:hAnsi="Times New Roman" w:cs="Times New Roman"/>
          <w:kern w:val="2"/>
          <w:sz w:val="22"/>
          <w:lang w:eastAsia="zh-CN"/>
        </w:rPr>
        <w:t xml:space="preserve"> Analysis of Algorithms in Java, Operating System, Datab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ase System 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Pr="00446E66">
        <w:rPr>
          <w:rFonts w:ascii="Times New Roman" w:hAnsi="Times New Roman" w:cs="Times New Roman"/>
          <w:kern w:val="2"/>
          <w:sz w:val="22"/>
          <w:lang w:eastAsia="zh-CN"/>
        </w:rPr>
        <w:t>Unix Command, Programming Language and Translator</w:t>
      </w:r>
    </w:p>
    <w:p w:rsidR="00C55526" w:rsidRPr="0019530D" w:rsidRDefault="00C55526" w:rsidP="00446E6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Pr="00446E66">
        <w:rPr>
          <w:rFonts w:ascii="Times New Roman" w:hAnsi="Times New Roman" w:cs="Times New Roman"/>
          <w:kern w:val="2"/>
          <w:sz w:val="22"/>
          <w:lang w:eastAsia="zh-CN"/>
        </w:rPr>
        <w:t>Advanced Software Engineering, Database implementation, Mobile HCI</w:t>
      </w:r>
    </w:p>
    <w:p w:rsidR="00C55526" w:rsidRPr="0019530D" w:rsidRDefault="00C55526" w:rsidP="009B464F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smartTag w:uri="urn:schemas-microsoft-com:office:smarttags" w:element="PlaceName">
        <w:r w:rsidRPr="0019530D">
          <w:rPr>
            <w:rFonts w:ascii="Times New Roman" w:hAnsi="Times New Roman" w:cs="Times New Roman"/>
            <w:b/>
            <w:kern w:val="2"/>
            <w:sz w:val="22"/>
            <w:lang w:eastAsia="zh-CN"/>
          </w:rPr>
          <w:t>Beijing</w:t>
        </w:r>
      </w:smartTag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smartTag w:uri="urn:schemas-microsoft-com:office:smarttags" w:element="PlaceType">
        <w:r w:rsidRPr="0019530D">
          <w:rPr>
            <w:rFonts w:ascii="Times New Roman" w:hAnsi="Times New Roman" w:cs="Times New Roman"/>
            <w:b/>
            <w:kern w:val="2"/>
            <w:sz w:val="22"/>
            <w:lang w:eastAsia="zh-CN"/>
          </w:rPr>
          <w:t>University</w:t>
        </w:r>
      </w:smartTag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of Posts and Telecommunications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>(BUPT)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19530D">
            <w:rPr>
              <w:rFonts w:ascii="Times New Roman" w:hAnsi="Times New Roman" w:cs="Times New Roman"/>
              <w:kern w:val="2"/>
              <w:sz w:val="22"/>
              <w:lang w:eastAsia="zh-CN"/>
            </w:rPr>
            <w:t>Beijing</w:t>
          </w:r>
        </w:smartTag>
        <w:r w:rsidRPr="0019530D">
          <w:rPr>
            <w:rFonts w:ascii="Times New Roman" w:hAnsi="Times New Roman" w:cs="Times New Roman"/>
            <w:kern w:val="2"/>
            <w:sz w:val="22"/>
            <w:lang w:eastAsia="zh-CN"/>
          </w:rPr>
          <w:t xml:space="preserve">, </w:t>
        </w:r>
        <w:smartTag w:uri="urn:schemas-microsoft-com:office:smarttags" w:element="country-region">
          <w:r w:rsidRPr="0019530D">
            <w:rPr>
              <w:rFonts w:ascii="Times New Roman" w:hAnsi="Times New Roman" w:cs="Times New Roman"/>
              <w:kern w:val="2"/>
              <w:sz w:val="22"/>
              <w:lang w:eastAsia="zh-CN"/>
            </w:rPr>
            <w:t>China</w:t>
          </w:r>
        </w:smartTag>
      </w:smartTag>
    </w:p>
    <w:p w:rsidR="00C55526" w:rsidRPr="0019530D" w:rsidRDefault="00C55526" w:rsidP="00C536AF">
      <w:pPr>
        <w:spacing w:line="240" w:lineRule="exact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B</w:t>
      </w:r>
      <w:r>
        <w:rPr>
          <w:rFonts w:ascii="Times New Roman" w:hAnsi="Times New Roman" w:cs="Times New Roman"/>
          <w:kern w:val="2"/>
          <w:sz w:val="22"/>
          <w:lang w:eastAsia="zh-CN"/>
        </w:rPr>
        <w:t>.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</w:t>
      </w:r>
      <w:r>
        <w:rPr>
          <w:rFonts w:ascii="Times New Roman" w:hAnsi="Times New Roman" w:cs="Times New Roman"/>
          <w:kern w:val="2"/>
          <w:sz w:val="22"/>
          <w:lang w:eastAsia="zh-CN"/>
        </w:rPr>
        <w:t>.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i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n Telecommunication Engineering and Management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with 1st class Honor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Jun.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2011</w:t>
      </w:r>
    </w:p>
    <w:p w:rsidR="00C55526" w:rsidRDefault="00C55526" w:rsidP="00B231E7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446E66">
        <w:rPr>
          <w:rFonts w:ascii="Times New Roman" w:hAnsi="Times New Roman" w:cs="Times New Roman"/>
          <w:i/>
          <w:kern w:val="2"/>
          <w:sz w:val="22"/>
          <w:lang w:eastAsia="zh-CN"/>
        </w:rPr>
        <w:t>Relevant Coursework</w:t>
      </w:r>
      <w:r w:rsidRPr="00446E66">
        <w:rPr>
          <w:rFonts w:ascii="Times New Roman" w:hAnsi="Times New Roman" w:cs="Times New Roman"/>
          <w:b/>
          <w:kern w:val="2"/>
          <w:sz w:val="22"/>
          <w:lang w:eastAsia="zh-CN"/>
        </w:rPr>
        <w:t>:</w:t>
      </w:r>
      <w:r w:rsidRPr="00446E66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B231E7">
        <w:rPr>
          <w:rFonts w:ascii="Times New Roman" w:hAnsi="Times New Roman" w:cs="Times New Roman"/>
          <w:kern w:val="2"/>
          <w:sz w:val="22"/>
          <w:lang w:eastAsia="zh-CN"/>
        </w:rPr>
        <w:t>Programming Fundamentals in C, Object Oriented Design in Java, Internet Protocol</w:t>
      </w:r>
    </w:p>
    <w:p w:rsidR="00C55526" w:rsidRPr="00B231E7" w:rsidRDefault="00C55526" w:rsidP="00B231E7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:rsidR="00C55526" w:rsidRDefault="00C55526" w:rsidP="006B3CF6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:rsidR="00C55526" w:rsidRPr="00DE5D46" w:rsidRDefault="00C55526" w:rsidP="00C536AF">
      <w:pPr>
        <w:pStyle w:val="ListParagraph"/>
        <w:spacing w:line="240" w:lineRule="exact"/>
        <w:ind w:left="0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 w:rsidRPr="00DE5D46">
        <w:rPr>
          <w:rFonts w:ascii="Times New Roman" w:hAnsi="Times New Roman" w:cs="Times New Roman"/>
          <w:kern w:val="2"/>
          <w:sz w:val="22"/>
          <w:lang w:eastAsia="zh-CN"/>
        </w:rPr>
        <w:t>“Data science projects” using Python and R, General Assembly in D.C.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Mar. </w:t>
      </w:r>
      <w:r w:rsidRPr="00DE5D46">
        <w:rPr>
          <w:rFonts w:ascii="Times New Roman" w:hAnsi="Times New Roman" w:cs="Times New Roman"/>
          <w:kern w:val="2"/>
          <w:sz w:val="22"/>
          <w:lang w:eastAsia="zh-CN"/>
        </w:rPr>
        <w:t>2014-</w:t>
      </w:r>
      <w:r>
        <w:rPr>
          <w:rFonts w:ascii="Times New Roman" w:hAnsi="Times New Roman" w:cs="Times New Roman"/>
          <w:kern w:val="2"/>
          <w:sz w:val="22"/>
          <w:lang w:eastAsia="zh-CN"/>
        </w:rPr>
        <w:t>present</w:t>
      </w:r>
    </w:p>
    <w:p w:rsidR="00C55526" w:rsidRPr="00DE5D46" w:rsidRDefault="00C55526" w:rsidP="000125C1">
      <w:pPr>
        <w:pStyle w:val="ListParagraph"/>
        <w:numPr>
          <w:ilvl w:val="0"/>
          <w:numId w:val="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DE5D46">
        <w:rPr>
          <w:rFonts w:ascii="Times New Roman" w:hAnsi="Times New Roman" w:cs="Times New Roman"/>
          <w:kern w:val="2"/>
          <w:sz w:val="22"/>
          <w:lang w:eastAsia="zh-CN"/>
        </w:rPr>
        <w:t xml:space="preserve">Forecast sales using linear regression, regularization on Walmart store </w:t>
      </w:r>
      <w:hyperlink r:id="rId8" w:history="1">
        <w:r w:rsidRPr="00DE5D46">
          <w:rPr>
            <w:rStyle w:val="Hyperlink"/>
            <w:rFonts w:ascii="Times New Roman" w:hAnsi="Times New Roman"/>
            <w:kern w:val="2"/>
            <w:sz w:val="22"/>
            <w:lang w:eastAsia="zh-CN"/>
          </w:rPr>
          <w:t>http://bit.ly/1nc2MQ7</w:t>
        </w:r>
      </w:hyperlink>
    </w:p>
    <w:p w:rsidR="00C55526" w:rsidRPr="00DE5D46" w:rsidRDefault="00C55526" w:rsidP="000125C1">
      <w:pPr>
        <w:pStyle w:val="ListParagraph"/>
        <w:numPr>
          <w:ilvl w:val="0"/>
          <w:numId w:val="8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DE5D46">
        <w:rPr>
          <w:rFonts w:ascii="Times New Roman" w:hAnsi="Times New Roman" w:cs="Times New Roman"/>
          <w:kern w:val="2"/>
          <w:sz w:val="22"/>
          <w:lang w:eastAsia="zh-CN"/>
        </w:rPr>
        <w:t xml:space="preserve">Performed data prediction and visualization using sklearn, numpy and pandas in Python and ggplot in R             </w:t>
      </w:r>
    </w:p>
    <w:p w:rsidR="00C55526" w:rsidRPr="00DE5D46" w:rsidRDefault="00C55526" w:rsidP="00C536AF">
      <w:pPr>
        <w:pStyle w:val="ListParagraph"/>
        <w:spacing w:line="240" w:lineRule="exact"/>
        <w:ind w:left="0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 w:rsidRPr="00DE5D46">
        <w:rPr>
          <w:rFonts w:ascii="Times New Roman" w:hAnsi="Times New Roman" w:cs="Times New Roman"/>
          <w:kern w:val="2"/>
          <w:sz w:val="22"/>
          <w:lang w:eastAsia="zh-CN"/>
        </w:rPr>
        <w:t xml:space="preserve">“Let Me See NYC” website using PHP on XAMPP, </w:t>
      </w:r>
      <w:smartTag w:uri="urn:schemas-microsoft-com:office:smarttags" w:element="place">
        <w:smartTag w:uri="urn:schemas-microsoft-com:office:smarttags" w:element="PlaceName">
          <w:r w:rsidRPr="00DE5D46">
            <w:rPr>
              <w:rFonts w:ascii="Times New Roman" w:hAnsi="Times New Roman" w:cs="Times New Roman"/>
              <w:kern w:val="2"/>
              <w:sz w:val="22"/>
              <w:lang w:eastAsia="zh-CN"/>
            </w:rPr>
            <w:t>Columbia</w:t>
          </w:r>
        </w:smartTag>
        <w:r w:rsidRPr="00DE5D46">
          <w:rPr>
            <w:rFonts w:ascii="Times New Roman" w:hAnsi="Times New Roman" w:cs="Times New Roman"/>
            <w:kern w:val="2"/>
            <w:sz w:val="22"/>
            <w:lang w:eastAsia="zh-CN"/>
          </w:rPr>
          <w:t xml:space="preserve"> </w:t>
        </w:r>
        <w:smartTag w:uri="urn:schemas-microsoft-com:office:smarttags" w:element="PlaceType">
          <w:r w:rsidRPr="00DE5D46">
            <w:rPr>
              <w:rFonts w:ascii="Times New Roman" w:hAnsi="Times New Roman" w:cs="Times New Roman"/>
              <w:kern w:val="2"/>
              <w:sz w:val="22"/>
              <w:lang w:eastAsia="zh-CN"/>
            </w:rPr>
            <w:t>University</w:t>
          </w:r>
        </w:smartTag>
      </w:smartTag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Fall 2012         </w:t>
      </w:r>
    </w:p>
    <w:p w:rsidR="00C55526" w:rsidRPr="00DE5D46" w:rsidRDefault="00C55526" w:rsidP="000125C1">
      <w:pPr>
        <w:pStyle w:val="ListParagraph"/>
        <w:numPr>
          <w:ilvl w:val="0"/>
          <w:numId w:val="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DE5D46">
        <w:rPr>
          <w:rFonts w:ascii="Times New Roman" w:hAnsi="Times New Roman" w:cs="Times New Roman"/>
          <w:kern w:val="2"/>
          <w:sz w:val="22"/>
          <w:lang w:eastAsia="zh-CN"/>
        </w:rPr>
        <w:t xml:space="preserve">Wrote server-side logic code to retrieve the itinerary information from Yelp and SeetGeek API </w:t>
      </w:r>
    </w:p>
    <w:p w:rsidR="00C55526" w:rsidRPr="00DE5D46" w:rsidRDefault="00C55526" w:rsidP="000125C1">
      <w:pPr>
        <w:pStyle w:val="ListParagraph"/>
        <w:numPr>
          <w:ilvl w:val="0"/>
          <w:numId w:val="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DE5D46">
        <w:rPr>
          <w:rFonts w:ascii="Times New Roman" w:hAnsi="Times New Roman" w:cs="Times New Roman"/>
          <w:kern w:val="2"/>
          <w:sz w:val="22"/>
          <w:lang w:eastAsia="zh-CN"/>
        </w:rPr>
        <w:t xml:space="preserve">Performed black-box testing and white-box testing before locating and removing the server-side bug </w:t>
      </w:r>
    </w:p>
    <w:p w:rsidR="00C55526" w:rsidRPr="00DE5D46" w:rsidRDefault="00C55526" w:rsidP="00C536AF">
      <w:pPr>
        <w:pStyle w:val="ListParagraph"/>
        <w:spacing w:line="240" w:lineRule="exact"/>
        <w:ind w:left="0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 w:rsidRPr="00DE5D46">
        <w:rPr>
          <w:rFonts w:ascii="Times New Roman" w:hAnsi="Times New Roman" w:cs="Times New Roman"/>
          <w:kern w:val="2"/>
          <w:sz w:val="22"/>
          <w:lang w:eastAsia="zh-CN"/>
        </w:rPr>
        <w:t xml:space="preserve">“Data wrangling” using Python, </w:t>
      </w:r>
      <w:smartTag w:uri="urn:schemas-microsoft-com:office:smarttags" w:element="PlaceName">
        <w:smartTag w:uri="urn:schemas-microsoft-com:office:smarttags" w:element="place">
          <w:r w:rsidRPr="00DE5D46">
            <w:rPr>
              <w:rFonts w:ascii="Times New Roman" w:hAnsi="Times New Roman" w:cs="Times New Roman"/>
              <w:kern w:val="2"/>
              <w:sz w:val="22"/>
              <w:lang w:eastAsia="zh-CN"/>
            </w:rPr>
            <w:t>Columbia</w:t>
          </w:r>
        </w:smartTag>
        <w:r w:rsidRPr="00DE5D46">
          <w:rPr>
            <w:rFonts w:ascii="Times New Roman" w:hAnsi="Times New Roman" w:cs="Times New Roman"/>
            <w:kern w:val="2"/>
            <w:sz w:val="22"/>
            <w:lang w:eastAsia="zh-CN"/>
          </w:rPr>
          <w:t xml:space="preserve"> </w:t>
        </w:r>
        <w:smartTag w:uri="urn:schemas-microsoft-com:office:smarttags" w:element="PlaceType">
          <w:r w:rsidRPr="00DE5D46">
            <w:rPr>
              <w:rFonts w:ascii="Times New Roman" w:hAnsi="Times New Roman" w:cs="Times New Roman"/>
              <w:kern w:val="2"/>
              <w:sz w:val="22"/>
              <w:lang w:eastAsia="zh-CN"/>
            </w:rPr>
            <w:t>University</w:t>
          </w:r>
        </w:smartTag>
      </w:smartTag>
      <w:r w:rsidRPr="00DE5D46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DE5D46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DE5D46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DE5D46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</w:t>
      </w:r>
      <w:r w:rsidRPr="00DE5D46">
        <w:rPr>
          <w:rFonts w:ascii="Times New Roman" w:hAnsi="Times New Roman" w:cs="Times New Roman"/>
          <w:kern w:val="2"/>
          <w:sz w:val="22"/>
          <w:lang w:eastAsia="zh-CN"/>
        </w:rPr>
        <w:t>Fall 2012</w:t>
      </w:r>
    </w:p>
    <w:p w:rsidR="00C55526" w:rsidRPr="00DE5D46" w:rsidRDefault="00C55526" w:rsidP="000125C1">
      <w:pPr>
        <w:pStyle w:val="ListParagraph"/>
        <w:numPr>
          <w:ilvl w:val="0"/>
          <w:numId w:val="4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DE5D46">
        <w:rPr>
          <w:rFonts w:ascii="Times New Roman" w:hAnsi="Times New Roman" w:cs="Times New Roman"/>
          <w:kern w:val="2"/>
          <w:sz w:val="22"/>
          <w:lang w:eastAsia="zh-CN"/>
        </w:rPr>
        <w:t>Retrieved data of 180 countries from FBI static HTML websites and output result based on queries</w:t>
      </w:r>
    </w:p>
    <w:p w:rsidR="00C55526" w:rsidRPr="00DE5D46" w:rsidRDefault="00C55526" w:rsidP="00C536AF">
      <w:pPr>
        <w:pStyle w:val="ListParagraph"/>
        <w:spacing w:line="240" w:lineRule="exact"/>
        <w:ind w:left="0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 w:rsidRPr="00DE5D46">
        <w:rPr>
          <w:rFonts w:ascii="Times New Roman" w:hAnsi="Times New Roman" w:cs="Times New Roman"/>
          <w:kern w:val="2"/>
          <w:sz w:val="22"/>
          <w:lang w:eastAsia="zh-CN"/>
        </w:rPr>
        <w:t xml:space="preserve">“Linux kernel development” using C, </w:t>
      </w:r>
      <w:smartTag w:uri="urn:schemas-microsoft-com:office:smarttags" w:element="PlaceName">
        <w:smartTag w:uri="urn:schemas-microsoft-com:office:smarttags" w:element="place">
          <w:r w:rsidRPr="00DE5D46">
            <w:rPr>
              <w:rFonts w:ascii="Times New Roman" w:hAnsi="Times New Roman" w:cs="Times New Roman"/>
              <w:kern w:val="2"/>
              <w:sz w:val="22"/>
              <w:lang w:eastAsia="zh-CN"/>
            </w:rPr>
            <w:t>Columbia</w:t>
          </w:r>
        </w:smartTag>
        <w:r w:rsidRPr="00DE5D46">
          <w:rPr>
            <w:rFonts w:ascii="Times New Roman" w:hAnsi="Times New Roman" w:cs="Times New Roman"/>
            <w:kern w:val="2"/>
            <w:sz w:val="22"/>
            <w:lang w:eastAsia="zh-CN"/>
          </w:rPr>
          <w:t xml:space="preserve"> </w:t>
        </w:r>
        <w:smartTag w:uri="urn:schemas-microsoft-com:office:smarttags" w:element="PlaceType">
          <w:r w:rsidRPr="00DE5D46">
            <w:rPr>
              <w:rFonts w:ascii="Times New Roman" w:hAnsi="Times New Roman" w:cs="Times New Roman"/>
              <w:kern w:val="2"/>
              <w:sz w:val="22"/>
              <w:lang w:eastAsia="zh-CN"/>
            </w:rPr>
            <w:t>University</w:t>
          </w:r>
        </w:smartTag>
      </w:smartTag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</w:t>
      </w:r>
      <w:r w:rsidRPr="00DE5D46">
        <w:rPr>
          <w:rFonts w:ascii="Times New Roman" w:hAnsi="Times New Roman" w:cs="Times New Roman"/>
          <w:kern w:val="2"/>
          <w:sz w:val="22"/>
          <w:lang w:eastAsia="zh-CN"/>
        </w:rPr>
        <w:t>Fall 2012</w:t>
      </w:r>
    </w:p>
    <w:p w:rsidR="00C55526" w:rsidRPr="00DE5D46" w:rsidRDefault="00C55526" w:rsidP="000125C1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DE5D46">
        <w:rPr>
          <w:rFonts w:ascii="Times New Roman" w:hAnsi="Times New Roman" w:cs="Times New Roman"/>
          <w:kern w:val="2"/>
          <w:sz w:val="22"/>
          <w:lang w:eastAsia="zh-CN"/>
        </w:rPr>
        <w:t>Added Linux kernel system calls and implemented read-write lock logic by spin lock and semaphore</w:t>
      </w:r>
    </w:p>
    <w:p w:rsidR="00C55526" w:rsidRPr="00DE5D46" w:rsidRDefault="00C55526" w:rsidP="000125C1">
      <w:pPr>
        <w:pStyle w:val="ListParagraph"/>
        <w:numPr>
          <w:ilvl w:val="0"/>
          <w:numId w:val="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DE5D46">
        <w:rPr>
          <w:rFonts w:ascii="Times New Roman" w:hAnsi="Times New Roman" w:cs="Times New Roman"/>
          <w:kern w:val="2"/>
          <w:sz w:val="22"/>
          <w:lang w:eastAsia="zh-CN"/>
        </w:rPr>
        <w:t>Injected a “Symmetric Multiprocessor Weighted Round-Robin” scheduler to original scheduler framework</w:t>
      </w:r>
    </w:p>
    <w:p w:rsidR="00C55526" w:rsidRPr="00DE5D46" w:rsidRDefault="00C55526" w:rsidP="00C536AF">
      <w:pPr>
        <w:pStyle w:val="ListParagraph"/>
        <w:spacing w:line="240" w:lineRule="exact"/>
        <w:ind w:left="0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 w:rsidRPr="00DE5D46">
        <w:rPr>
          <w:rFonts w:ascii="Times New Roman" w:hAnsi="Times New Roman" w:cs="Times New Roman"/>
          <w:kern w:val="2"/>
          <w:sz w:val="22"/>
          <w:lang w:eastAsia="zh-CN"/>
        </w:rPr>
        <w:t xml:space="preserve">“Football team DBMS” on Oracle 10g, </w:t>
      </w:r>
      <w:smartTag w:uri="urn:schemas-microsoft-com:office:smarttags" w:element="PlaceName">
        <w:smartTag w:uri="urn:schemas-microsoft-com:office:smarttags" w:element="place">
          <w:r w:rsidRPr="00DE5D46">
            <w:rPr>
              <w:rFonts w:ascii="Times New Roman" w:hAnsi="Times New Roman" w:cs="Times New Roman"/>
              <w:kern w:val="2"/>
              <w:sz w:val="22"/>
              <w:lang w:eastAsia="zh-CN"/>
            </w:rPr>
            <w:t>Columbia</w:t>
          </w:r>
        </w:smartTag>
        <w:r w:rsidRPr="00DE5D46">
          <w:rPr>
            <w:rFonts w:ascii="Times New Roman" w:hAnsi="Times New Roman" w:cs="Times New Roman"/>
            <w:kern w:val="2"/>
            <w:sz w:val="22"/>
            <w:lang w:eastAsia="zh-CN"/>
          </w:rPr>
          <w:t xml:space="preserve"> </w:t>
        </w:r>
        <w:smartTag w:uri="urn:schemas-microsoft-com:office:smarttags" w:element="PlaceType">
          <w:r w:rsidRPr="00DE5D46">
            <w:rPr>
              <w:rFonts w:ascii="Times New Roman" w:hAnsi="Times New Roman" w:cs="Times New Roman"/>
              <w:kern w:val="2"/>
              <w:sz w:val="22"/>
              <w:lang w:eastAsia="zh-CN"/>
            </w:rPr>
            <w:t>University</w:t>
          </w:r>
        </w:smartTag>
      </w:smartTag>
      <w:r w:rsidRPr="00DE5D46">
        <w:rPr>
          <w:rFonts w:ascii="Times New Roman" w:hAnsi="Times New Roman" w:cs="Times New Roman"/>
          <w:kern w:val="2"/>
          <w:sz w:val="22"/>
          <w:lang w:eastAsia="zh-CN"/>
        </w:rPr>
        <w:t xml:space="preserve"> 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</w:t>
      </w:r>
      <w:r w:rsidRPr="00DE5D46">
        <w:rPr>
          <w:rFonts w:ascii="Times New Roman" w:hAnsi="Times New Roman" w:cs="Times New Roman"/>
          <w:kern w:val="2"/>
          <w:sz w:val="22"/>
          <w:lang w:eastAsia="zh-CN"/>
        </w:rPr>
        <w:t>Fall 2011</w:t>
      </w:r>
    </w:p>
    <w:p w:rsidR="00C55526" w:rsidRPr="00DE5D46" w:rsidRDefault="00C55526" w:rsidP="000125C1">
      <w:pPr>
        <w:pStyle w:val="ListParagraph"/>
        <w:numPr>
          <w:ilvl w:val="0"/>
          <w:numId w:val="9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DE5D46">
        <w:rPr>
          <w:rFonts w:ascii="Times New Roman" w:hAnsi="Times New Roman" w:cs="Times New Roman"/>
          <w:kern w:val="2"/>
          <w:sz w:val="22"/>
          <w:lang w:eastAsia="zh-CN"/>
        </w:rPr>
        <w:t>Simulated the operation of football teams and designed the database management system by using       entity–relationship model diagrams and SQL schema</w:t>
      </w:r>
    </w:p>
    <w:p w:rsidR="00C55526" w:rsidRPr="00DE5D46" w:rsidRDefault="00C55526" w:rsidP="000125C1">
      <w:pPr>
        <w:pStyle w:val="ListParagraph"/>
        <w:numPr>
          <w:ilvl w:val="0"/>
          <w:numId w:val="1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DE5D46">
        <w:rPr>
          <w:rFonts w:ascii="Times New Roman" w:hAnsi="Times New Roman" w:cs="Times New Roman"/>
          <w:kern w:val="2"/>
          <w:sz w:val="22"/>
          <w:lang w:eastAsia="zh-CN"/>
        </w:rPr>
        <w:t>Performed Update and Retrieval jobs on database system using SQL*Plus</w:t>
      </w:r>
    </w:p>
    <w:p w:rsidR="00C55526" w:rsidRPr="00DE5D46" w:rsidRDefault="00C55526" w:rsidP="00C536AF">
      <w:pPr>
        <w:pStyle w:val="ListParagraph"/>
        <w:spacing w:line="240" w:lineRule="exact"/>
        <w:ind w:left="0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 w:rsidRPr="00DE5D46">
        <w:rPr>
          <w:rFonts w:ascii="Times New Roman" w:hAnsi="Times New Roman" w:cs="Times New Roman"/>
          <w:kern w:val="2"/>
          <w:sz w:val="22"/>
          <w:lang w:eastAsia="zh-CN"/>
        </w:rPr>
        <w:t>“Vending machine system” using Java, BUPT</w:t>
      </w:r>
      <w:r w:rsidRPr="00DE5D46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DE5D46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DE5D46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DE5D46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DE5D46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DE5D46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   </w:t>
      </w:r>
      <w:r w:rsidRPr="00DE5D46">
        <w:rPr>
          <w:rFonts w:ascii="Times New Roman" w:hAnsi="Times New Roman" w:cs="Times New Roman"/>
          <w:kern w:val="2"/>
          <w:sz w:val="22"/>
          <w:lang w:eastAsia="zh-CN"/>
        </w:rPr>
        <w:t>Spring 2010</w:t>
      </w:r>
    </w:p>
    <w:p w:rsidR="00C55526" w:rsidRPr="00DE5D46" w:rsidRDefault="00C55526" w:rsidP="000125C1">
      <w:pPr>
        <w:pStyle w:val="ListParagraph"/>
        <w:numPr>
          <w:ilvl w:val="0"/>
          <w:numId w:val="12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DE5D46">
        <w:rPr>
          <w:rFonts w:ascii="Times New Roman" w:hAnsi="Times New Roman" w:cs="Times New Roman"/>
          <w:kern w:val="2"/>
          <w:sz w:val="22"/>
          <w:lang w:eastAsia="zh-CN"/>
        </w:rPr>
        <w:t>De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signed vending machine model </w:t>
      </w:r>
      <w:r w:rsidRPr="00DE5D46">
        <w:rPr>
          <w:rFonts w:ascii="Times New Roman" w:hAnsi="Times New Roman" w:cs="Times New Roman"/>
          <w:kern w:val="2"/>
          <w:sz w:val="22"/>
          <w:lang w:eastAsia="zh-CN"/>
        </w:rPr>
        <w:t>using UML, which required conceptual diagrams, sequence diagrams</w:t>
      </w:r>
    </w:p>
    <w:p w:rsidR="00C55526" w:rsidRPr="00DE5D46" w:rsidRDefault="00C55526" w:rsidP="000125C1">
      <w:pPr>
        <w:pStyle w:val="ListParagraph"/>
        <w:numPr>
          <w:ilvl w:val="0"/>
          <w:numId w:val="1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DE5D46">
        <w:rPr>
          <w:rFonts w:ascii="Times New Roman" w:hAnsi="Times New Roman" w:cs="Times New Roman"/>
          <w:kern w:val="2"/>
          <w:sz w:val="22"/>
          <w:lang w:eastAsia="zh-CN"/>
        </w:rPr>
        <w:t>Implemented functions including transaction, stock and security management</w:t>
      </w:r>
    </w:p>
    <w:p w:rsidR="00C55526" w:rsidRDefault="00C55526" w:rsidP="00AB5880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:rsidR="00C55526" w:rsidRPr="0019530D" w:rsidRDefault="00C55526" w:rsidP="00AB5880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ACTIVITIES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</w:p>
    <w:p w:rsidR="00C55526" w:rsidRDefault="00C55526" w:rsidP="00C536AF">
      <w:pPr>
        <w:spacing w:line="240" w:lineRule="exact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 w:rsidRPr="00DE5D46">
        <w:rPr>
          <w:rFonts w:ascii="Times New Roman" w:hAnsi="Times New Roman" w:cs="Times New Roman"/>
          <w:kern w:val="2"/>
          <w:sz w:val="22"/>
          <w:lang w:eastAsia="zh-CN"/>
        </w:rPr>
        <w:t>“Devfest 20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12” hackathon, named winner of </w:t>
      </w:r>
      <w:r w:rsidRPr="00DE5D46">
        <w:rPr>
          <w:rFonts w:ascii="Times New Roman" w:hAnsi="Times New Roman" w:cs="Times New Roman"/>
          <w:kern w:val="2"/>
          <w:sz w:val="22"/>
          <w:lang w:eastAsia="zh-CN"/>
        </w:rPr>
        <w:t>“Best Business Model”,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smartTag w:uri="urn:schemas-microsoft-com:office:smarttags" w:element="PlaceName">
        <w:smartTag w:uri="urn:schemas-microsoft-com:office:smarttags" w:element="place">
          <w:r>
            <w:rPr>
              <w:rFonts w:ascii="Times New Roman" w:hAnsi="Times New Roman" w:cs="Times New Roman"/>
              <w:kern w:val="2"/>
              <w:sz w:val="22"/>
              <w:lang w:eastAsia="zh-CN"/>
            </w:rPr>
            <w:t>Columbia</w:t>
          </w:r>
        </w:smartTag>
        <w:r>
          <w:rPr>
            <w:rFonts w:ascii="Times New Roman" w:hAnsi="Times New Roman" w:cs="Times New Roman"/>
            <w:kern w:val="2"/>
            <w:sz w:val="22"/>
            <w:lang w:eastAsia="zh-CN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 w:cs="Times New Roman"/>
              <w:kern w:val="2"/>
              <w:sz w:val="22"/>
              <w:lang w:eastAsia="zh-CN"/>
            </w:rPr>
            <w:t>University</w:t>
          </w:r>
        </w:smartTag>
      </w:smartTag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 </w:t>
      </w:r>
      <w:r w:rsidRPr="00DE5D46">
        <w:rPr>
          <w:rFonts w:ascii="Times New Roman" w:hAnsi="Times New Roman" w:cs="Times New Roman"/>
          <w:kern w:val="2"/>
          <w:sz w:val="22"/>
          <w:lang w:eastAsia="zh-CN"/>
        </w:rPr>
        <w:t>Spring 2012</w:t>
      </w:r>
    </w:p>
    <w:p w:rsidR="00C55526" w:rsidRDefault="00C55526" w:rsidP="003A69EE">
      <w:pPr>
        <w:pStyle w:val="p17"/>
        <w:jc w:val="distribute"/>
        <w:rPr>
          <w:sz w:val="22"/>
          <w:szCs w:val="22"/>
        </w:rPr>
      </w:pPr>
      <w:r>
        <w:rPr>
          <w:sz w:val="22"/>
          <w:szCs w:val="22"/>
        </w:rPr>
        <w:t>Member of IET(The Institution of Engineering and Technology)                       Fall 2007-present</w:t>
      </w:r>
    </w:p>
    <w:p w:rsidR="00C55526" w:rsidRPr="00DE5D46" w:rsidRDefault="00C55526" w:rsidP="00B161A2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:rsidR="00C55526" w:rsidRPr="0019530D" w:rsidRDefault="00C55526" w:rsidP="00E02600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TECHNICAL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SKILLS</w:t>
      </w:r>
    </w:p>
    <w:p w:rsidR="00C55526" w:rsidRPr="00DE5D46" w:rsidRDefault="00C55526" w:rsidP="00DE5D46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Programming:          </w:t>
      </w:r>
      <w:r w:rsidRPr="00DE5D46">
        <w:rPr>
          <w:rFonts w:ascii="Times New Roman" w:hAnsi="Times New Roman" w:cs="Times New Roman"/>
          <w:kern w:val="2"/>
          <w:sz w:val="22"/>
          <w:lang w:eastAsia="zh-CN"/>
        </w:rPr>
        <w:t>Java, Python, C, R, PHP, HTML/CSS, SQL</w:t>
      </w:r>
    </w:p>
    <w:p w:rsidR="00C55526" w:rsidRPr="00DE5D46" w:rsidRDefault="00C55526" w:rsidP="00DE5D46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Tools:                 </w:t>
      </w:r>
      <w:r w:rsidRPr="00DE5D46">
        <w:rPr>
          <w:rFonts w:ascii="Times New Roman" w:hAnsi="Times New Roman" w:cs="Times New Roman"/>
          <w:kern w:val="2"/>
          <w:sz w:val="22"/>
          <w:lang w:eastAsia="zh-CN"/>
        </w:rPr>
        <w:t>Eclipse, Git, Maven, PostgreSQL</w:t>
      </w:r>
    </w:p>
    <w:p w:rsidR="00C55526" w:rsidRPr="00DE5D46" w:rsidRDefault="00C55526" w:rsidP="00DE5D46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DE5D46">
        <w:rPr>
          <w:rFonts w:ascii="Times New Roman" w:hAnsi="Times New Roman" w:cs="Times New Roman"/>
          <w:kern w:val="2"/>
          <w:sz w:val="22"/>
          <w:lang w:eastAsia="zh-CN"/>
        </w:rPr>
        <w:t xml:space="preserve">Operating Systems: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DE5D46">
        <w:rPr>
          <w:rFonts w:ascii="Times New Roman" w:hAnsi="Times New Roman" w:cs="Times New Roman"/>
          <w:kern w:val="2"/>
          <w:sz w:val="22"/>
          <w:lang w:eastAsia="zh-CN"/>
        </w:rPr>
        <w:t>Linux(RedHat), Windows, Mac OS X</w:t>
      </w:r>
    </w:p>
    <w:sectPr w:rsidR="00C55526" w:rsidRPr="00DE5D46" w:rsidSect="00D84F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5526" w:rsidRDefault="00C55526">
      <w:r>
        <w:separator/>
      </w:r>
    </w:p>
  </w:endnote>
  <w:endnote w:type="continuationSeparator" w:id="0">
    <w:p w:rsidR="00C55526" w:rsidRDefault="00C555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526" w:rsidRDefault="00C55526" w:rsidP="00481CCE">
    <w:pPr>
      <w:pStyle w:val="Footer"/>
      <w:framePr w:wrap="around" w:vAnchor="text" w:hAnchor="margin" w:xAlign="right" w:y="1"/>
      <w:rPr>
        <w:rStyle w:val="PageNumber"/>
        <w:rFonts w:cs="Calibri"/>
      </w:rPr>
    </w:pPr>
    <w:r>
      <w:rPr>
        <w:rStyle w:val="PageNumber"/>
        <w:rFonts w:cs="Calibri"/>
      </w:rPr>
      <w:fldChar w:fldCharType="begin"/>
    </w:r>
    <w:r>
      <w:rPr>
        <w:rStyle w:val="PageNumber"/>
        <w:rFonts w:cs="Calibri"/>
      </w:rPr>
      <w:instrText xml:space="preserve">PAGE  </w:instrText>
    </w:r>
    <w:r>
      <w:rPr>
        <w:rStyle w:val="PageNumber"/>
        <w:rFonts w:cs="Calibri"/>
      </w:rPr>
      <w:fldChar w:fldCharType="end"/>
    </w:r>
  </w:p>
  <w:p w:rsidR="00C55526" w:rsidRDefault="00C55526" w:rsidP="00853A1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526" w:rsidRDefault="00C55526" w:rsidP="00C10957">
    <w:pPr>
      <w:pStyle w:val="Footer"/>
      <w:ind w:right="360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526" w:rsidRDefault="00C555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5526" w:rsidRDefault="00C55526">
      <w:r>
        <w:separator/>
      </w:r>
    </w:p>
  </w:footnote>
  <w:footnote w:type="continuationSeparator" w:id="0">
    <w:p w:rsidR="00C55526" w:rsidRDefault="00C555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526" w:rsidRDefault="00C5552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526" w:rsidRDefault="00C5552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526" w:rsidRDefault="00C5552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23B358E"/>
    <w:multiLevelType w:val="hybridMultilevel"/>
    <w:tmpl w:val="9D343D4A"/>
    <w:lvl w:ilvl="0" w:tplc="CAC8DAB2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0C392A73"/>
    <w:multiLevelType w:val="hybridMultilevel"/>
    <w:tmpl w:val="5BAAF672"/>
    <w:lvl w:ilvl="0" w:tplc="CAC8DAB2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09D0590"/>
    <w:multiLevelType w:val="hybridMultilevel"/>
    <w:tmpl w:val="2A3498B0"/>
    <w:lvl w:ilvl="0" w:tplc="CAC8DAB2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1940057"/>
    <w:multiLevelType w:val="hybridMultilevel"/>
    <w:tmpl w:val="77708F9E"/>
    <w:lvl w:ilvl="0" w:tplc="CAC8DAB2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1A2E14EC"/>
    <w:multiLevelType w:val="hybridMultilevel"/>
    <w:tmpl w:val="ABC65B24"/>
    <w:lvl w:ilvl="0" w:tplc="CAC8DAB2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2E077E69"/>
    <w:multiLevelType w:val="hybridMultilevel"/>
    <w:tmpl w:val="9BF6B56A"/>
    <w:lvl w:ilvl="0" w:tplc="CAC8DAB2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307E0066"/>
    <w:multiLevelType w:val="hybridMultilevel"/>
    <w:tmpl w:val="05640546"/>
    <w:lvl w:ilvl="0" w:tplc="CAC8DAB2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3F5C6A1B"/>
    <w:multiLevelType w:val="hybridMultilevel"/>
    <w:tmpl w:val="CA362116"/>
    <w:lvl w:ilvl="0" w:tplc="CAC8DAB2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417143DC"/>
    <w:multiLevelType w:val="hybridMultilevel"/>
    <w:tmpl w:val="33A6DB58"/>
    <w:lvl w:ilvl="0" w:tplc="CAC8DAB2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465A2BCF"/>
    <w:multiLevelType w:val="hybridMultilevel"/>
    <w:tmpl w:val="D990F7E2"/>
    <w:lvl w:ilvl="0" w:tplc="CAC8DAB2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4D894A64"/>
    <w:multiLevelType w:val="multilevel"/>
    <w:tmpl w:val="04090023"/>
    <w:lvl w:ilvl="0">
      <w:start w:val="1"/>
      <w:numFmt w:val="upperRoman"/>
      <w:lvlText w:val="第 %1 条"/>
      <w:lvlJc w:val="left"/>
      <w:pPr>
        <w:tabs>
          <w:tab w:val="num" w:pos="1080"/>
        </w:tabs>
      </w:pPr>
      <w:rPr>
        <w:rFonts w:cs="Times New Roman"/>
      </w:r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</w:pPr>
      <w:rPr>
        <w:rFonts w:cs="Times New Roman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7">
    <w:nsid w:val="4D9F1909"/>
    <w:multiLevelType w:val="hybridMultilevel"/>
    <w:tmpl w:val="2B4A0256"/>
    <w:lvl w:ilvl="0" w:tplc="CAC8DAB2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4F79125E"/>
    <w:multiLevelType w:val="hybridMultilevel"/>
    <w:tmpl w:val="C3260E0A"/>
    <w:lvl w:ilvl="0" w:tplc="CAC8DAB2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5FDD79C7"/>
    <w:multiLevelType w:val="hybridMultilevel"/>
    <w:tmpl w:val="4156F024"/>
    <w:lvl w:ilvl="0" w:tplc="CAC8DAB2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64D33796"/>
    <w:multiLevelType w:val="hybridMultilevel"/>
    <w:tmpl w:val="4D72A3E2"/>
    <w:lvl w:ilvl="0" w:tplc="CAC8DAB2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775D0320"/>
    <w:multiLevelType w:val="hybridMultilevel"/>
    <w:tmpl w:val="1B1666C8"/>
    <w:lvl w:ilvl="0" w:tplc="CAC8DAB2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7D130DBE"/>
    <w:multiLevelType w:val="hybridMultilevel"/>
    <w:tmpl w:val="BD4A6A44"/>
    <w:lvl w:ilvl="0" w:tplc="CAC8DAB2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7E9024D0"/>
    <w:multiLevelType w:val="hybridMultilevel"/>
    <w:tmpl w:val="E348D9F6"/>
    <w:lvl w:ilvl="0" w:tplc="CAC8DAB2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17"/>
  </w:num>
  <w:num w:numId="5">
    <w:abstractNumId w:val="11"/>
  </w:num>
  <w:num w:numId="6">
    <w:abstractNumId w:val="25"/>
  </w:num>
  <w:num w:numId="7">
    <w:abstractNumId w:val="5"/>
  </w:num>
  <w:num w:numId="8">
    <w:abstractNumId w:val="15"/>
  </w:num>
  <w:num w:numId="9">
    <w:abstractNumId w:val="14"/>
  </w:num>
  <w:num w:numId="10">
    <w:abstractNumId w:val="9"/>
  </w:num>
  <w:num w:numId="11">
    <w:abstractNumId w:val="27"/>
  </w:num>
  <w:num w:numId="12">
    <w:abstractNumId w:val="26"/>
  </w:num>
  <w:num w:numId="13">
    <w:abstractNumId w:val="6"/>
  </w:num>
  <w:num w:numId="14">
    <w:abstractNumId w:val="24"/>
  </w:num>
  <w:num w:numId="15">
    <w:abstractNumId w:val="28"/>
  </w:num>
  <w:num w:numId="16">
    <w:abstractNumId w:val="19"/>
  </w:num>
  <w:num w:numId="17">
    <w:abstractNumId w:val="8"/>
  </w:num>
  <w:num w:numId="18">
    <w:abstractNumId w:val="7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58A4"/>
    <w:rsid w:val="00001CD9"/>
    <w:rsid w:val="00007B7F"/>
    <w:rsid w:val="00007BD1"/>
    <w:rsid w:val="000125C1"/>
    <w:rsid w:val="000152B4"/>
    <w:rsid w:val="00016359"/>
    <w:rsid w:val="00016993"/>
    <w:rsid w:val="00027060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7679C"/>
    <w:rsid w:val="0007679F"/>
    <w:rsid w:val="00076819"/>
    <w:rsid w:val="00077A17"/>
    <w:rsid w:val="00081184"/>
    <w:rsid w:val="00083378"/>
    <w:rsid w:val="00083DD8"/>
    <w:rsid w:val="00090EED"/>
    <w:rsid w:val="0009164E"/>
    <w:rsid w:val="000940F3"/>
    <w:rsid w:val="000A373B"/>
    <w:rsid w:val="000A45EE"/>
    <w:rsid w:val="000C016F"/>
    <w:rsid w:val="000C0F82"/>
    <w:rsid w:val="000C2A11"/>
    <w:rsid w:val="000C40FE"/>
    <w:rsid w:val="000D621E"/>
    <w:rsid w:val="000E0FFA"/>
    <w:rsid w:val="000E7DE0"/>
    <w:rsid w:val="000F1B2B"/>
    <w:rsid w:val="00100E9D"/>
    <w:rsid w:val="001039F3"/>
    <w:rsid w:val="00104EB3"/>
    <w:rsid w:val="001064A7"/>
    <w:rsid w:val="0011737F"/>
    <w:rsid w:val="0012050B"/>
    <w:rsid w:val="00124652"/>
    <w:rsid w:val="00130A6D"/>
    <w:rsid w:val="00130B76"/>
    <w:rsid w:val="00130F4A"/>
    <w:rsid w:val="0013253D"/>
    <w:rsid w:val="0013374C"/>
    <w:rsid w:val="00135BE2"/>
    <w:rsid w:val="0013743E"/>
    <w:rsid w:val="0014159B"/>
    <w:rsid w:val="00144A50"/>
    <w:rsid w:val="0014567B"/>
    <w:rsid w:val="00157BCC"/>
    <w:rsid w:val="001610F1"/>
    <w:rsid w:val="00167A34"/>
    <w:rsid w:val="00171548"/>
    <w:rsid w:val="0017523C"/>
    <w:rsid w:val="00182DB5"/>
    <w:rsid w:val="00184686"/>
    <w:rsid w:val="0019122C"/>
    <w:rsid w:val="001912CF"/>
    <w:rsid w:val="001950AE"/>
    <w:rsid w:val="0019530D"/>
    <w:rsid w:val="001A0C8A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C40"/>
    <w:rsid w:val="00283DDE"/>
    <w:rsid w:val="002844FE"/>
    <w:rsid w:val="00293237"/>
    <w:rsid w:val="0029616D"/>
    <w:rsid w:val="002A573B"/>
    <w:rsid w:val="002A6ADA"/>
    <w:rsid w:val="002B4036"/>
    <w:rsid w:val="002C2076"/>
    <w:rsid w:val="002C541A"/>
    <w:rsid w:val="002C5F11"/>
    <w:rsid w:val="002C6DEB"/>
    <w:rsid w:val="002C7C7E"/>
    <w:rsid w:val="002D13B1"/>
    <w:rsid w:val="002D5D8B"/>
    <w:rsid w:val="002D636A"/>
    <w:rsid w:val="002D7099"/>
    <w:rsid w:val="002D7AAC"/>
    <w:rsid w:val="002E4799"/>
    <w:rsid w:val="002F3523"/>
    <w:rsid w:val="002F76B2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726E7"/>
    <w:rsid w:val="00375CB2"/>
    <w:rsid w:val="003766F8"/>
    <w:rsid w:val="00381A58"/>
    <w:rsid w:val="00391633"/>
    <w:rsid w:val="00395A6F"/>
    <w:rsid w:val="00396394"/>
    <w:rsid w:val="003A387B"/>
    <w:rsid w:val="003A67DE"/>
    <w:rsid w:val="003A69EE"/>
    <w:rsid w:val="003A7235"/>
    <w:rsid w:val="003A789A"/>
    <w:rsid w:val="003B4717"/>
    <w:rsid w:val="003B59F3"/>
    <w:rsid w:val="003B7AE8"/>
    <w:rsid w:val="003B7D98"/>
    <w:rsid w:val="003C392B"/>
    <w:rsid w:val="003C6369"/>
    <w:rsid w:val="003C6A6F"/>
    <w:rsid w:val="003D2A78"/>
    <w:rsid w:val="003D3DF3"/>
    <w:rsid w:val="003D5BC8"/>
    <w:rsid w:val="003E2D2D"/>
    <w:rsid w:val="003E593E"/>
    <w:rsid w:val="003F1BDC"/>
    <w:rsid w:val="003F2185"/>
    <w:rsid w:val="003F2236"/>
    <w:rsid w:val="004033A6"/>
    <w:rsid w:val="00412E85"/>
    <w:rsid w:val="00413AF5"/>
    <w:rsid w:val="00415E17"/>
    <w:rsid w:val="0041792E"/>
    <w:rsid w:val="00422547"/>
    <w:rsid w:val="00422698"/>
    <w:rsid w:val="004248D3"/>
    <w:rsid w:val="00444B67"/>
    <w:rsid w:val="00444BCC"/>
    <w:rsid w:val="00446E66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3E13"/>
    <w:rsid w:val="00494394"/>
    <w:rsid w:val="004A63E3"/>
    <w:rsid w:val="004B2876"/>
    <w:rsid w:val="004B2B8A"/>
    <w:rsid w:val="004B3DC1"/>
    <w:rsid w:val="004C3CCA"/>
    <w:rsid w:val="004C3FE2"/>
    <w:rsid w:val="004D28C3"/>
    <w:rsid w:val="004D30AA"/>
    <w:rsid w:val="004D4987"/>
    <w:rsid w:val="004D76A8"/>
    <w:rsid w:val="004D77BB"/>
    <w:rsid w:val="004E18A6"/>
    <w:rsid w:val="004E2581"/>
    <w:rsid w:val="004F004D"/>
    <w:rsid w:val="004F480D"/>
    <w:rsid w:val="004F5F8F"/>
    <w:rsid w:val="00502A06"/>
    <w:rsid w:val="00505988"/>
    <w:rsid w:val="00505B20"/>
    <w:rsid w:val="005136C3"/>
    <w:rsid w:val="00513C47"/>
    <w:rsid w:val="0052100D"/>
    <w:rsid w:val="00521D01"/>
    <w:rsid w:val="00525A43"/>
    <w:rsid w:val="00527141"/>
    <w:rsid w:val="00530A6E"/>
    <w:rsid w:val="00531313"/>
    <w:rsid w:val="00534A34"/>
    <w:rsid w:val="00541F2E"/>
    <w:rsid w:val="0054485C"/>
    <w:rsid w:val="00545637"/>
    <w:rsid w:val="00547218"/>
    <w:rsid w:val="005508BD"/>
    <w:rsid w:val="00550AB2"/>
    <w:rsid w:val="00551E62"/>
    <w:rsid w:val="0055538E"/>
    <w:rsid w:val="005553E7"/>
    <w:rsid w:val="00557071"/>
    <w:rsid w:val="00567648"/>
    <w:rsid w:val="00571744"/>
    <w:rsid w:val="00585133"/>
    <w:rsid w:val="00591173"/>
    <w:rsid w:val="00592620"/>
    <w:rsid w:val="00594227"/>
    <w:rsid w:val="00597768"/>
    <w:rsid w:val="005A1D1A"/>
    <w:rsid w:val="005A2389"/>
    <w:rsid w:val="005A6436"/>
    <w:rsid w:val="005B20B2"/>
    <w:rsid w:val="005B30A5"/>
    <w:rsid w:val="005B43A3"/>
    <w:rsid w:val="005B7CB4"/>
    <w:rsid w:val="005C1B96"/>
    <w:rsid w:val="005C5851"/>
    <w:rsid w:val="005C5884"/>
    <w:rsid w:val="005D10FF"/>
    <w:rsid w:val="005D453B"/>
    <w:rsid w:val="005E094A"/>
    <w:rsid w:val="005F0BE1"/>
    <w:rsid w:val="005F1E80"/>
    <w:rsid w:val="005F2F24"/>
    <w:rsid w:val="005F623D"/>
    <w:rsid w:val="0060029D"/>
    <w:rsid w:val="0060142F"/>
    <w:rsid w:val="006015E1"/>
    <w:rsid w:val="006129EA"/>
    <w:rsid w:val="006225FE"/>
    <w:rsid w:val="00625DD9"/>
    <w:rsid w:val="00625EFD"/>
    <w:rsid w:val="00625F2E"/>
    <w:rsid w:val="0063097C"/>
    <w:rsid w:val="006318D7"/>
    <w:rsid w:val="00645D7B"/>
    <w:rsid w:val="00652134"/>
    <w:rsid w:val="006571F2"/>
    <w:rsid w:val="00664D14"/>
    <w:rsid w:val="00674B8E"/>
    <w:rsid w:val="006778A2"/>
    <w:rsid w:val="00681D53"/>
    <w:rsid w:val="00682560"/>
    <w:rsid w:val="006913AD"/>
    <w:rsid w:val="00692E30"/>
    <w:rsid w:val="006954AF"/>
    <w:rsid w:val="006965D0"/>
    <w:rsid w:val="006A0C50"/>
    <w:rsid w:val="006A3D6C"/>
    <w:rsid w:val="006A6EC8"/>
    <w:rsid w:val="006B3CF6"/>
    <w:rsid w:val="006B51EC"/>
    <w:rsid w:val="006B5666"/>
    <w:rsid w:val="006C2492"/>
    <w:rsid w:val="006C3601"/>
    <w:rsid w:val="006C5B4E"/>
    <w:rsid w:val="006C63BE"/>
    <w:rsid w:val="006D3401"/>
    <w:rsid w:val="006D40DB"/>
    <w:rsid w:val="006D6CA8"/>
    <w:rsid w:val="006F1F96"/>
    <w:rsid w:val="006F2C40"/>
    <w:rsid w:val="00700BE4"/>
    <w:rsid w:val="00705A00"/>
    <w:rsid w:val="00717CAB"/>
    <w:rsid w:val="00720AAB"/>
    <w:rsid w:val="00721261"/>
    <w:rsid w:val="007221DF"/>
    <w:rsid w:val="00723CA6"/>
    <w:rsid w:val="0072639F"/>
    <w:rsid w:val="0072778B"/>
    <w:rsid w:val="0072784A"/>
    <w:rsid w:val="007406AE"/>
    <w:rsid w:val="00747591"/>
    <w:rsid w:val="007520CC"/>
    <w:rsid w:val="00753162"/>
    <w:rsid w:val="0076409B"/>
    <w:rsid w:val="00765211"/>
    <w:rsid w:val="0076583F"/>
    <w:rsid w:val="00766FD1"/>
    <w:rsid w:val="007703DB"/>
    <w:rsid w:val="007774E3"/>
    <w:rsid w:val="00782577"/>
    <w:rsid w:val="007852AF"/>
    <w:rsid w:val="00790DBC"/>
    <w:rsid w:val="00791700"/>
    <w:rsid w:val="00792978"/>
    <w:rsid w:val="007A6735"/>
    <w:rsid w:val="007B16D9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3CA0"/>
    <w:rsid w:val="00825CA6"/>
    <w:rsid w:val="0083763D"/>
    <w:rsid w:val="00837FE7"/>
    <w:rsid w:val="008422E1"/>
    <w:rsid w:val="008455DF"/>
    <w:rsid w:val="00845D6C"/>
    <w:rsid w:val="008463CB"/>
    <w:rsid w:val="00847276"/>
    <w:rsid w:val="00853A1F"/>
    <w:rsid w:val="00854EE4"/>
    <w:rsid w:val="00855BC0"/>
    <w:rsid w:val="008636EC"/>
    <w:rsid w:val="00872A49"/>
    <w:rsid w:val="008747B5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C0584"/>
    <w:rsid w:val="008D218D"/>
    <w:rsid w:val="008F12E2"/>
    <w:rsid w:val="008F32E6"/>
    <w:rsid w:val="008F62C8"/>
    <w:rsid w:val="00900152"/>
    <w:rsid w:val="0090661D"/>
    <w:rsid w:val="00910738"/>
    <w:rsid w:val="00911B21"/>
    <w:rsid w:val="00912239"/>
    <w:rsid w:val="00917C4E"/>
    <w:rsid w:val="00921716"/>
    <w:rsid w:val="0092511C"/>
    <w:rsid w:val="009256DF"/>
    <w:rsid w:val="00926BF8"/>
    <w:rsid w:val="00930C75"/>
    <w:rsid w:val="00932CB6"/>
    <w:rsid w:val="00936B66"/>
    <w:rsid w:val="00943C0A"/>
    <w:rsid w:val="009527B0"/>
    <w:rsid w:val="00955D03"/>
    <w:rsid w:val="0096170B"/>
    <w:rsid w:val="00964DA5"/>
    <w:rsid w:val="00967D0E"/>
    <w:rsid w:val="00972D42"/>
    <w:rsid w:val="00973FAF"/>
    <w:rsid w:val="00976576"/>
    <w:rsid w:val="00976D0F"/>
    <w:rsid w:val="009827B1"/>
    <w:rsid w:val="00983241"/>
    <w:rsid w:val="00990CA9"/>
    <w:rsid w:val="0099232B"/>
    <w:rsid w:val="0099360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644F"/>
    <w:rsid w:val="009D4DFE"/>
    <w:rsid w:val="009E2F82"/>
    <w:rsid w:val="009F0D83"/>
    <w:rsid w:val="009F3397"/>
    <w:rsid w:val="009F4155"/>
    <w:rsid w:val="009F58F0"/>
    <w:rsid w:val="009F7340"/>
    <w:rsid w:val="009F757F"/>
    <w:rsid w:val="00A0076D"/>
    <w:rsid w:val="00A00F6B"/>
    <w:rsid w:val="00A012EB"/>
    <w:rsid w:val="00A052D9"/>
    <w:rsid w:val="00A058A4"/>
    <w:rsid w:val="00A058B6"/>
    <w:rsid w:val="00A066CB"/>
    <w:rsid w:val="00A06761"/>
    <w:rsid w:val="00A12FFD"/>
    <w:rsid w:val="00A13701"/>
    <w:rsid w:val="00A16221"/>
    <w:rsid w:val="00A27053"/>
    <w:rsid w:val="00A3292A"/>
    <w:rsid w:val="00A37472"/>
    <w:rsid w:val="00A4736F"/>
    <w:rsid w:val="00A47899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94C9B"/>
    <w:rsid w:val="00AA0BE3"/>
    <w:rsid w:val="00AA1981"/>
    <w:rsid w:val="00AA22C1"/>
    <w:rsid w:val="00AA6404"/>
    <w:rsid w:val="00AB4E74"/>
    <w:rsid w:val="00AB5880"/>
    <w:rsid w:val="00AB601B"/>
    <w:rsid w:val="00AB7F92"/>
    <w:rsid w:val="00AC05D1"/>
    <w:rsid w:val="00AC132B"/>
    <w:rsid w:val="00AC69F0"/>
    <w:rsid w:val="00AD526F"/>
    <w:rsid w:val="00AE02FF"/>
    <w:rsid w:val="00AE11B9"/>
    <w:rsid w:val="00AE25A8"/>
    <w:rsid w:val="00AF011D"/>
    <w:rsid w:val="00AF0C11"/>
    <w:rsid w:val="00AF2B86"/>
    <w:rsid w:val="00AF3D1A"/>
    <w:rsid w:val="00B00F83"/>
    <w:rsid w:val="00B0654C"/>
    <w:rsid w:val="00B11F1E"/>
    <w:rsid w:val="00B14EE3"/>
    <w:rsid w:val="00B161A2"/>
    <w:rsid w:val="00B16C8E"/>
    <w:rsid w:val="00B224A3"/>
    <w:rsid w:val="00B231E7"/>
    <w:rsid w:val="00B24FDE"/>
    <w:rsid w:val="00B27138"/>
    <w:rsid w:val="00B40A72"/>
    <w:rsid w:val="00B42CFD"/>
    <w:rsid w:val="00B465CC"/>
    <w:rsid w:val="00B54877"/>
    <w:rsid w:val="00B61505"/>
    <w:rsid w:val="00B75DA0"/>
    <w:rsid w:val="00B8145C"/>
    <w:rsid w:val="00B814AA"/>
    <w:rsid w:val="00B83D24"/>
    <w:rsid w:val="00B84B4B"/>
    <w:rsid w:val="00B91E80"/>
    <w:rsid w:val="00B9275C"/>
    <w:rsid w:val="00B9510A"/>
    <w:rsid w:val="00B95495"/>
    <w:rsid w:val="00B96950"/>
    <w:rsid w:val="00B97002"/>
    <w:rsid w:val="00BB1A96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BF535E"/>
    <w:rsid w:val="00C0652D"/>
    <w:rsid w:val="00C10957"/>
    <w:rsid w:val="00C117D1"/>
    <w:rsid w:val="00C203E8"/>
    <w:rsid w:val="00C203EB"/>
    <w:rsid w:val="00C214A1"/>
    <w:rsid w:val="00C229EC"/>
    <w:rsid w:val="00C27726"/>
    <w:rsid w:val="00C3202C"/>
    <w:rsid w:val="00C33487"/>
    <w:rsid w:val="00C415AB"/>
    <w:rsid w:val="00C46070"/>
    <w:rsid w:val="00C46531"/>
    <w:rsid w:val="00C477E7"/>
    <w:rsid w:val="00C504E7"/>
    <w:rsid w:val="00C52B7D"/>
    <w:rsid w:val="00C536AF"/>
    <w:rsid w:val="00C55526"/>
    <w:rsid w:val="00C64D64"/>
    <w:rsid w:val="00C8077B"/>
    <w:rsid w:val="00C81354"/>
    <w:rsid w:val="00C81804"/>
    <w:rsid w:val="00C836A7"/>
    <w:rsid w:val="00C8724B"/>
    <w:rsid w:val="00C91537"/>
    <w:rsid w:val="00C93E49"/>
    <w:rsid w:val="00C976A0"/>
    <w:rsid w:val="00CA0501"/>
    <w:rsid w:val="00CA56E9"/>
    <w:rsid w:val="00CA7D8F"/>
    <w:rsid w:val="00CB7260"/>
    <w:rsid w:val="00CC1437"/>
    <w:rsid w:val="00CC49CF"/>
    <w:rsid w:val="00CC7D71"/>
    <w:rsid w:val="00CD2538"/>
    <w:rsid w:val="00CE3A39"/>
    <w:rsid w:val="00CE4768"/>
    <w:rsid w:val="00CE683F"/>
    <w:rsid w:val="00CF798E"/>
    <w:rsid w:val="00CF7DC3"/>
    <w:rsid w:val="00D01026"/>
    <w:rsid w:val="00D0120E"/>
    <w:rsid w:val="00D229AE"/>
    <w:rsid w:val="00D3213F"/>
    <w:rsid w:val="00D353B5"/>
    <w:rsid w:val="00D41D05"/>
    <w:rsid w:val="00D4206D"/>
    <w:rsid w:val="00D52208"/>
    <w:rsid w:val="00D5526C"/>
    <w:rsid w:val="00D55F00"/>
    <w:rsid w:val="00D60FC0"/>
    <w:rsid w:val="00D61CFA"/>
    <w:rsid w:val="00D757BD"/>
    <w:rsid w:val="00D8160B"/>
    <w:rsid w:val="00D8236B"/>
    <w:rsid w:val="00D84669"/>
    <w:rsid w:val="00D84F9D"/>
    <w:rsid w:val="00D87195"/>
    <w:rsid w:val="00DA1B49"/>
    <w:rsid w:val="00DA34AE"/>
    <w:rsid w:val="00DA70F2"/>
    <w:rsid w:val="00DA717D"/>
    <w:rsid w:val="00DA7D1A"/>
    <w:rsid w:val="00DB54DC"/>
    <w:rsid w:val="00DB6F57"/>
    <w:rsid w:val="00DD2734"/>
    <w:rsid w:val="00DD46BA"/>
    <w:rsid w:val="00DD5389"/>
    <w:rsid w:val="00DE192A"/>
    <w:rsid w:val="00DE3D52"/>
    <w:rsid w:val="00DE5D46"/>
    <w:rsid w:val="00DF0AAC"/>
    <w:rsid w:val="00DF2E73"/>
    <w:rsid w:val="00E01B54"/>
    <w:rsid w:val="00E02600"/>
    <w:rsid w:val="00E0772A"/>
    <w:rsid w:val="00E1324A"/>
    <w:rsid w:val="00E200CB"/>
    <w:rsid w:val="00E2417C"/>
    <w:rsid w:val="00E30667"/>
    <w:rsid w:val="00E355F0"/>
    <w:rsid w:val="00E37EC2"/>
    <w:rsid w:val="00E420F2"/>
    <w:rsid w:val="00E475BC"/>
    <w:rsid w:val="00E558E6"/>
    <w:rsid w:val="00E56DEC"/>
    <w:rsid w:val="00E576D5"/>
    <w:rsid w:val="00E615D7"/>
    <w:rsid w:val="00E6397D"/>
    <w:rsid w:val="00E63A6F"/>
    <w:rsid w:val="00E71E91"/>
    <w:rsid w:val="00E8001C"/>
    <w:rsid w:val="00E90CEE"/>
    <w:rsid w:val="00E945C2"/>
    <w:rsid w:val="00E9628A"/>
    <w:rsid w:val="00EA1FB6"/>
    <w:rsid w:val="00EB2A26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F10"/>
    <w:rsid w:val="00F133BE"/>
    <w:rsid w:val="00F253D5"/>
    <w:rsid w:val="00F26CDD"/>
    <w:rsid w:val="00F3146A"/>
    <w:rsid w:val="00F3227C"/>
    <w:rsid w:val="00F32583"/>
    <w:rsid w:val="00F34E21"/>
    <w:rsid w:val="00F3631A"/>
    <w:rsid w:val="00F44E37"/>
    <w:rsid w:val="00F47FD9"/>
    <w:rsid w:val="00F551A1"/>
    <w:rsid w:val="00F60A3C"/>
    <w:rsid w:val="00F64F07"/>
    <w:rsid w:val="00F73378"/>
    <w:rsid w:val="00F75F2C"/>
    <w:rsid w:val="00F86A7E"/>
    <w:rsid w:val="00F90675"/>
    <w:rsid w:val="00F9469C"/>
    <w:rsid w:val="00F9649D"/>
    <w:rsid w:val="00F9725D"/>
    <w:rsid w:val="00FA1EEF"/>
    <w:rsid w:val="00FA70A8"/>
    <w:rsid w:val="00FB1523"/>
    <w:rsid w:val="00FB3BD9"/>
    <w:rsid w:val="00FB4270"/>
    <w:rsid w:val="00FC17B1"/>
    <w:rsid w:val="00FC6C00"/>
    <w:rsid w:val="00FD588C"/>
    <w:rsid w:val="00FD5B43"/>
    <w:rsid w:val="00FE37B3"/>
    <w:rsid w:val="00FE47C2"/>
    <w:rsid w:val="00FE5BB1"/>
    <w:rsid w:val="00FF3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6E7"/>
    <w:pPr>
      <w:widowControl w:val="0"/>
      <w:suppressAutoHyphens/>
      <w:jc w:val="both"/>
    </w:pPr>
    <w:rPr>
      <w:rFonts w:ascii="Calibri" w:hAnsi="Calibri" w:cs="Calibri"/>
      <w:kern w:val="1"/>
      <w:lang w:eastAsia="ar-S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8001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99"/>
    <w:qFormat/>
    <w:rsid w:val="009256DF"/>
    <w:pPr>
      <w:widowControl/>
      <w:numPr>
        <w:ilvl w:val="4"/>
        <w:numId w:val="1"/>
      </w:numPr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8001C"/>
    <w:rPr>
      <w:rFonts w:ascii="Calibri" w:eastAsia="宋体" w:hAnsi="Calibri"/>
      <w:b/>
      <w:kern w:val="1"/>
      <w:sz w:val="32"/>
      <w:lang w:val="en-US" w:eastAsia="ar-SA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CF6"/>
    <w:rPr>
      <w:rFonts w:ascii="Calibri" w:hAnsi="Calibri" w:cs="Calibri"/>
      <w:b/>
      <w:bCs/>
      <w:kern w:val="1"/>
      <w:sz w:val="28"/>
      <w:szCs w:val="28"/>
      <w:lang w:eastAsia="ar-SA"/>
    </w:rPr>
  </w:style>
  <w:style w:type="character" w:customStyle="1" w:styleId="WW8Num1z0">
    <w:name w:val="WW8Num1z0"/>
    <w:uiPriority w:val="99"/>
    <w:rsid w:val="003726E7"/>
    <w:rPr>
      <w:rFonts w:ascii="Wingdings" w:hAnsi="Wingdings"/>
    </w:rPr>
  </w:style>
  <w:style w:type="character" w:customStyle="1" w:styleId="WW8Num2z0">
    <w:name w:val="WW8Num2z0"/>
    <w:uiPriority w:val="99"/>
    <w:rsid w:val="003726E7"/>
    <w:rPr>
      <w:rFonts w:ascii="Wingdings" w:hAnsi="Wingdings"/>
    </w:rPr>
  </w:style>
  <w:style w:type="character" w:customStyle="1" w:styleId="WW8Num3z0">
    <w:name w:val="WW8Num3z0"/>
    <w:uiPriority w:val="99"/>
    <w:rsid w:val="003726E7"/>
    <w:rPr>
      <w:rFonts w:ascii="Wingdings" w:hAnsi="Wingdings"/>
    </w:rPr>
  </w:style>
  <w:style w:type="character" w:customStyle="1" w:styleId="WW8Num4z0">
    <w:name w:val="WW8Num4z0"/>
    <w:uiPriority w:val="99"/>
    <w:rsid w:val="003726E7"/>
    <w:rPr>
      <w:rFonts w:ascii="Wingdings" w:hAnsi="Wingdings"/>
    </w:rPr>
  </w:style>
  <w:style w:type="character" w:customStyle="1" w:styleId="WW8Num5z0">
    <w:name w:val="WW8Num5z0"/>
    <w:uiPriority w:val="99"/>
    <w:rsid w:val="003726E7"/>
    <w:rPr>
      <w:rFonts w:ascii="Wingdings" w:hAnsi="Wingdings"/>
    </w:rPr>
  </w:style>
  <w:style w:type="character" w:customStyle="1" w:styleId="1">
    <w:name w:val="默认段落字体1"/>
    <w:uiPriority w:val="99"/>
    <w:rsid w:val="003726E7"/>
  </w:style>
  <w:style w:type="character" w:customStyle="1" w:styleId="CharChar4">
    <w:name w:val="Char Char4"/>
    <w:uiPriority w:val="99"/>
    <w:rsid w:val="003726E7"/>
    <w:rPr>
      <w:kern w:val="1"/>
      <w:sz w:val="18"/>
    </w:rPr>
  </w:style>
  <w:style w:type="character" w:customStyle="1" w:styleId="CharChar3">
    <w:name w:val="Char Char3"/>
    <w:uiPriority w:val="99"/>
    <w:rsid w:val="003726E7"/>
    <w:rPr>
      <w:kern w:val="1"/>
      <w:sz w:val="18"/>
    </w:rPr>
  </w:style>
  <w:style w:type="character" w:customStyle="1" w:styleId="10">
    <w:name w:val="批注引用1"/>
    <w:uiPriority w:val="99"/>
    <w:rsid w:val="003726E7"/>
    <w:rPr>
      <w:sz w:val="21"/>
    </w:rPr>
  </w:style>
  <w:style w:type="character" w:customStyle="1" w:styleId="CharChar2">
    <w:name w:val="Char Char2"/>
    <w:uiPriority w:val="99"/>
    <w:rsid w:val="003726E7"/>
    <w:rPr>
      <w:kern w:val="1"/>
      <w:sz w:val="22"/>
    </w:rPr>
  </w:style>
  <w:style w:type="character" w:customStyle="1" w:styleId="TitleChar">
    <w:name w:val="Title Char"/>
    <w:link w:val="Title"/>
    <w:uiPriority w:val="99"/>
    <w:locked/>
    <w:rsid w:val="003726E7"/>
    <w:rPr>
      <w:b/>
      <w:kern w:val="1"/>
      <w:sz w:val="22"/>
    </w:rPr>
  </w:style>
  <w:style w:type="character" w:customStyle="1" w:styleId="CharChar">
    <w:name w:val="Char Char"/>
    <w:uiPriority w:val="99"/>
    <w:rsid w:val="003726E7"/>
    <w:rPr>
      <w:kern w:val="1"/>
      <w:sz w:val="18"/>
    </w:rPr>
  </w:style>
  <w:style w:type="character" w:styleId="Hyperlink">
    <w:name w:val="Hyperlink"/>
    <w:basedOn w:val="DefaultParagraphFont"/>
    <w:uiPriority w:val="99"/>
    <w:rsid w:val="003726E7"/>
    <w:rPr>
      <w:rFonts w:cs="Times New Roman"/>
      <w:color w:val="0000FF"/>
      <w:u w:val="single"/>
    </w:rPr>
  </w:style>
  <w:style w:type="character" w:customStyle="1" w:styleId="longtext1">
    <w:name w:val="long_text1"/>
    <w:uiPriority w:val="99"/>
    <w:rsid w:val="003726E7"/>
    <w:rPr>
      <w:sz w:val="20"/>
    </w:rPr>
  </w:style>
  <w:style w:type="character" w:styleId="Emphasis">
    <w:name w:val="Emphasis"/>
    <w:basedOn w:val="DefaultParagraphFont"/>
    <w:uiPriority w:val="99"/>
    <w:qFormat/>
    <w:rsid w:val="003726E7"/>
    <w:rPr>
      <w:rFonts w:cs="Times New Roman"/>
      <w:color w:val="CC0033"/>
    </w:rPr>
  </w:style>
  <w:style w:type="paragraph" w:customStyle="1" w:styleId="Heading">
    <w:name w:val="Heading"/>
    <w:basedOn w:val="Normal"/>
    <w:next w:val="BodyText"/>
    <w:uiPriority w:val="99"/>
    <w:rsid w:val="003726E7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3726E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E4CF6"/>
    <w:rPr>
      <w:rFonts w:ascii="Calibri" w:hAnsi="Calibri" w:cs="Calibri"/>
      <w:kern w:val="1"/>
      <w:lang w:eastAsia="ar-SA"/>
    </w:rPr>
  </w:style>
  <w:style w:type="paragraph" w:styleId="List">
    <w:name w:val="List"/>
    <w:basedOn w:val="BodyText"/>
    <w:uiPriority w:val="99"/>
    <w:rsid w:val="003726E7"/>
  </w:style>
  <w:style w:type="paragraph" w:customStyle="1" w:styleId="Caption1">
    <w:name w:val="Caption1"/>
    <w:basedOn w:val="Normal"/>
    <w:uiPriority w:val="99"/>
    <w:rsid w:val="003726E7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uiPriority w:val="99"/>
    <w:rsid w:val="003726E7"/>
    <w:pPr>
      <w:suppressLineNumbers/>
    </w:pPr>
  </w:style>
  <w:style w:type="paragraph" w:styleId="Header">
    <w:name w:val="header"/>
    <w:basedOn w:val="Normal"/>
    <w:link w:val="HeaderChar"/>
    <w:uiPriority w:val="99"/>
    <w:rsid w:val="003726E7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015E1"/>
    <w:rPr>
      <w:rFonts w:ascii="Calibri" w:hAnsi="Calibri" w:cs="Calibri"/>
      <w:kern w:val="1"/>
      <w:sz w:val="18"/>
      <w:szCs w:val="18"/>
      <w:lang w:eastAsia="ar-SA" w:bidi="ar-SA"/>
    </w:rPr>
  </w:style>
  <w:style w:type="paragraph" w:styleId="Footer">
    <w:name w:val="footer"/>
    <w:basedOn w:val="Normal"/>
    <w:link w:val="FooterChar"/>
    <w:uiPriority w:val="99"/>
    <w:rsid w:val="00372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E4CF6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11">
    <w:name w:val="批注文字1"/>
    <w:basedOn w:val="Normal"/>
    <w:uiPriority w:val="99"/>
    <w:rsid w:val="003726E7"/>
    <w:pPr>
      <w:jc w:val="left"/>
    </w:pPr>
  </w:style>
  <w:style w:type="paragraph" w:styleId="CommentText">
    <w:name w:val="annotation text"/>
    <w:basedOn w:val="Normal"/>
    <w:link w:val="CommentTextChar"/>
    <w:uiPriority w:val="99"/>
    <w:semiHidden/>
    <w:rsid w:val="00700BE4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CF6"/>
    <w:rPr>
      <w:rFonts w:ascii="Calibri" w:hAnsi="Calibri" w:cs="Calibri"/>
      <w:kern w:val="1"/>
      <w:lang w:eastAsia="ar-SA"/>
    </w:rPr>
  </w:style>
  <w:style w:type="paragraph" w:styleId="CommentSubject">
    <w:name w:val="annotation subject"/>
    <w:basedOn w:val="11"/>
    <w:next w:val="11"/>
    <w:link w:val="CommentSubjectChar"/>
    <w:uiPriority w:val="99"/>
    <w:rsid w:val="003726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4CF6"/>
    <w:rPr>
      <w:b/>
      <w:bCs/>
    </w:rPr>
  </w:style>
  <w:style w:type="paragraph" w:styleId="BalloonText">
    <w:name w:val="Balloon Text"/>
    <w:basedOn w:val="Normal"/>
    <w:link w:val="BalloonTextChar"/>
    <w:uiPriority w:val="99"/>
    <w:rsid w:val="003726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CF6"/>
    <w:rPr>
      <w:rFonts w:ascii="Calibri" w:hAnsi="Calibri" w:cs="Calibri"/>
      <w:kern w:val="1"/>
      <w:sz w:val="0"/>
      <w:szCs w:val="0"/>
      <w:lang w:eastAsia="ar-SA"/>
    </w:rPr>
  </w:style>
  <w:style w:type="paragraph" w:styleId="Title">
    <w:name w:val="Title"/>
    <w:basedOn w:val="Normal"/>
    <w:next w:val="Normal"/>
    <w:link w:val="TitleChar"/>
    <w:uiPriority w:val="99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hAnsi="Times New Roman" w:cs="Times New Roman"/>
      <w:b/>
      <w:bCs/>
      <w:lang w:eastAsia="zh-CN"/>
    </w:rPr>
  </w:style>
  <w:style w:type="character" w:customStyle="1" w:styleId="TitleChar1">
    <w:name w:val="Title Char1"/>
    <w:basedOn w:val="DefaultParagraphFont"/>
    <w:link w:val="Title"/>
    <w:uiPriority w:val="10"/>
    <w:rsid w:val="00FE4CF6"/>
    <w:rPr>
      <w:rFonts w:asciiTheme="majorHAnsi" w:hAnsiTheme="majorHAnsi" w:cstheme="majorBidi"/>
      <w:b/>
      <w:bCs/>
      <w:kern w:val="1"/>
      <w:sz w:val="32"/>
      <w:szCs w:val="32"/>
      <w:lang w:eastAsia="ar-SA"/>
    </w:rPr>
  </w:style>
  <w:style w:type="character" w:styleId="PageNumber">
    <w:name w:val="page number"/>
    <w:basedOn w:val="DefaultParagraphFont"/>
    <w:uiPriority w:val="99"/>
    <w:rsid w:val="00853A1F"/>
    <w:rPr>
      <w:rFonts w:cs="Times New Roman"/>
    </w:rPr>
  </w:style>
  <w:style w:type="character" w:customStyle="1" w:styleId="apple-style-span">
    <w:name w:val="apple-style-span"/>
    <w:basedOn w:val="DefaultParagraphFont"/>
    <w:uiPriority w:val="99"/>
    <w:rsid w:val="00365FAA"/>
    <w:rPr>
      <w:rFonts w:cs="Times New Roman"/>
    </w:rPr>
  </w:style>
  <w:style w:type="character" w:styleId="Strong">
    <w:name w:val="Strong"/>
    <w:basedOn w:val="DefaultParagraphFont"/>
    <w:uiPriority w:val="99"/>
    <w:qFormat/>
    <w:rsid w:val="00FB1523"/>
    <w:rPr>
      <w:rFonts w:cs="Times New Roman"/>
      <w:b/>
    </w:rPr>
  </w:style>
  <w:style w:type="character" w:styleId="CommentReference">
    <w:name w:val="annotation reference"/>
    <w:basedOn w:val="DefaultParagraphFont"/>
    <w:uiPriority w:val="99"/>
    <w:semiHidden/>
    <w:rsid w:val="00700BE4"/>
    <w:rPr>
      <w:rFonts w:cs="Times New Roman"/>
      <w:sz w:val="21"/>
    </w:rPr>
  </w:style>
  <w:style w:type="character" w:customStyle="1" w:styleId="def3">
    <w:name w:val="def3"/>
    <w:uiPriority w:val="99"/>
    <w:rsid w:val="00A12FFD"/>
  </w:style>
  <w:style w:type="table" w:styleId="TableGrid">
    <w:name w:val="Table Grid"/>
    <w:basedOn w:val="TableNormal"/>
    <w:uiPriority w:val="99"/>
    <w:rsid w:val="00054131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uiPriority w:val="99"/>
    <w:rsid w:val="00C64D64"/>
  </w:style>
  <w:style w:type="character" w:styleId="FollowedHyperlink">
    <w:name w:val="FollowedHyperlink"/>
    <w:basedOn w:val="DefaultParagraphFont"/>
    <w:uiPriority w:val="99"/>
    <w:rsid w:val="00364DC7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6015E1"/>
    <w:rPr>
      <w:rFonts w:ascii="Calibri" w:hAnsi="Calibri" w:cs="Calibri"/>
      <w:kern w:val="1"/>
      <w:lang w:eastAsia="ar-SA" w:bidi="ar-SA"/>
    </w:rPr>
  </w:style>
  <w:style w:type="character" w:styleId="FootnoteReference">
    <w:name w:val="footnote reference"/>
    <w:basedOn w:val="DefaultParagraphFont"/>
    <w:uiPriority w:val="99"/>
    <w:rsid w:val="006015E1"/>
    <w:rPr>
      <w:rFonts w:cs="Times New Roman"/>
      <w:vertAlign w:val="superscript"/>
    </w:rPr>
  </w:style>
  <w:style w:type="paragraph" w:customStyle="1" w:styleId="Default">
    <w:name w:val="Default"/>
    <w:uiPriority w:val="99"/>
    <w:rsid w:val="00AB5880"/>
    <w:pPr>
      <w:autoSpaceDE w:val="0"/>
      <w:autoSpaceDN w:val="0"/>
      <w:adjustRightInd w:val="0"/>
    </w:pPr>
    <w:rPr>
      <w:color w:val="000000"/>
      <w:kern w:val="0"/>
      <w:sz w:val="24"/>
      <w:szCs w:val="24"/>
    </w:rPr>
  </w:style>
  <w:style w:type="paragraph" w:customStyle="1" w:styleId="p17">
    <w:name w:val="p17"/>
    <w:basedOn w:val="Normal"/>
    <w:uiPriority w:val="99"/>
    <w:rsid w:val="003A69EE"/>
    <w:pPr>
      <w:widowControl/>
      <w:suppressAutoHyphens w:val="0"/>
      <w:snapToGrid w:val="0"/>
      <w:jc w:val="left"/>
    </w:pPr>
    <w:rPr>
      <w:rFonts w:ascii="Times New Roman" w:hAnsi="Times New Roman" w:cs="Times New Roman"/>
      <w:color w:val="000000"/>
      <w:kern w:val="0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658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5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65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658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58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1nc2MQ7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columbia.edu/~yl2774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543</Words>
  <Characters>3100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Yifan Li</dc:title>
  <dc:subject/>
  <dc:creator>Windows User</dc:creator>
  <cp:keywords/>
  <dc:description/>
  <cp:lastModifiedBy>lenovo</cp:lastModifiedBy>
  <cp:revision>2</cp:revision>
  <cp:lastPrinted>2012-11-02T14:53:00Z</cp:lastPrinted>
  <dcterms:created xsi:type="dcterms:W3CDTF">2014-05-30T02:46:00Z</dcterms:created>
  <dcterms:modified xsi:type="dcterms:W3CDTF">2014-05-30T02:46:00Z</dcterms:modified>
</cp:coreProperties>
</file>