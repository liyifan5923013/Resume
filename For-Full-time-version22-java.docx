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C6E47" w14:textId="2E02E8B3" w:rsidR="00C66EE4" w:rsidRDefault="00E420F2" w:rsidP="00C66EE4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proofErr w:type="gramStart"/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="0019438C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="00A93821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  <w:proofErr w:type="gramEnd"/>
    </w:p>
    <w:p w14:paraId="2C7DC02A" w14:textId="659BE1CC" w:rsidR="00C66EE4" w:rsidRPr="00C66EE4" w:rsidRDefault="00AF513D" w:rsidP="00C66EE4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  <w:r w:rsidRPr="00C66EE4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US"/>
        </w:rPr>
        <w:t>2708 Glen Ferguson Circle San Jose CA 95148</w:t>
      </w:r>
    </w:p>
    <w:p w14:paraId="2B90C761" w14:textId="77777777" w:rsidR="00C66EE4" w:rsidRDefault="00C66EE4" w:rsidP="00C66EE4">
      <w:pPr>
        <w:widowControl/>
        <w:suppressAutoHyphens w:val="0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917-514-3342</w:t>
      </w:r>
    </w:p>
    <w:p w14:paraId="2D5FC45F" w14:textId="6C3D902E" w:rsidR="00C66EE4" w:rsidRDefault="00971850" w:rsidP="00C66EE4">
      <w:pPr>
        <w:widowControl/>
        <w:suppressAutoHyphens w:val="0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hyperlink r:id="rId9" w:history="1">
        <w:r w:rsidR="00C66EE4" w:rsidRPr="00C66EE4">
          <w:rPr>
            <w:rStyle w:val="Hyperlink"/>
            <w:rFonts w:ascii="Times New Roman" w:hAnsi="Times New Roman" w:cs="Times New Roman"/>
            <w:color w:val="auto"/>
            <w:kern w:val="2"/>
            <w:sz w:val="20"/>
            <w:szCs w:val="20"/>
            <w:u w:val="none"/>
            <w:lang w:eastAsia="zh-CN"/>
          </w:rPr>
          <w:t>yl2774@columbia.edu</w:t>
        </w:r>
      </w:hyperlink>
    </w:p>
    <w:p w14:paraId="1A843830" w14:textId="7480D22F" w:rsidR="003F22A2" w:rsidRPr="0019530D" w:rsidRDefault="003F22A2" w:rsidP="003F22A2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511084E4" w14:textId="77777777" w:rsidR="004A25CA" w:rsidRDefault="003F22A2" w:rsidP="004A25CA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1F382C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Science, New York, NY</w:t>
      </w:r>
    </w:p>
    <w:p w14:paraId="20775FFF" w14:textId="5E85A667" w:rsidR="003F22A2" w:rsidRDefault="003F22A2" w:rsidP="009D53F0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aster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of Science,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Computer Science</w:t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  <w:t>December 2012</w:t>
      </w:r>
    </w:p>
    <w:p w14:paraId="7857BFA8" w14:textId="77777777" w:rsidR="00EA62F6" w:rsidRDefault="00EA62F6" w:rsidP="004A25CA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765EFD34" w14:textId="77777777" w:rsidR="00EA62F6" w:rsidRDefault="00EA62F6" w:rsidP="00EA62F6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Relevant Coursework:</w:t>
      </w:r>
    </w:p>
    <w:tbl>
      <w:tblPr>
        <w:tblStyle w:val="TableGrid"/>
        <w:tblW w:w="10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544"/>
        <w:gridCol w:w="2924"/>
      </w:tblGrid>
      <w:tr w:rsidR="00EA62F6" w14:paraId="33A554DF" w14:textId="77777777" w:rsidTr="00436844">
        <w:tc>
          <w:tcPr>
            <w:tcW w:w="3794" w:type="dxa"/>
          </w:tcPr>
          <w:p w14:paraId="3524AC4D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3544" w:type="dxa"/>
          </w:tcPr>
          <w:p w14:paraId="5AF2DBEA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Analysis of Algorithms in Java</w:t>
            </w:r>
          </w:p>
        </w:tc>
        <w:tc>
          <w:tcPr>
            <w:tcW w:w="2924" w:type="dxa"/>
          </w:tcPr>
          <w:p w14:paraId="31EB86F6" w14:textId="77777777" w:rsidR="00EA62F6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Introduction to Database</w:t>
            </w:r>
          </w:p>
        </w:tc>
      </w:tr>
      <w:tr w:rsidR="00EA62F6" w14:paraId="6A3CDB86" w14:textId="77777777" w:rsidTr="00436844">
        <w:tc>
          <w:tcPr>
            <w:tcW w:w="3794" w:type="dxa"/>
          </w:tcPr>
          <w:p w14:paraId="68B5D01E" w14:textId="77777777" w:rsidR="00EA62F6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Programming Language and Translator</w:t>
            </w:r>
          </w:p>
        </w:tc>
        <w:tc>
          <w:tcPr>
            <w:tcW w:w="3544" w:type="dxa"/>
          </w:tcPr>
          <w:p w14:paraId="21FDF853" w14:textId="77777777" w:rsidR="00EA62F6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Advanced Software Engineering</w:t>
            </w:r>
          </w:p>
        </w:tc>
        <w:tc>
          <w:tcPr>
            <w:tcW w:w="2924" w:type="dxa"/>
          </w:tcPr>
          <w:p w14:paraId="272C516F" w14:textId="77777777" w:rsidR="00EA62F6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Advanced Programming</w:t>
            </w:r>
          </w:p>
        </w:tc>
      </w:tr>
      <w:tr w:rsidR="00EA62F6" w14:paraId="51C572D4" w14:textId="77777777" w:rsidTr="00436844">
        <w:tc>
          <w:tcPr>
            <w:tcW w:w="3794" w:type="dxa"/>
          </w:tcPr>
          <w:p w14:paraId="3BBE9978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Introduction to Unix Command</w:t>
            </w:r>
          </w:p>
        </w:tc>
        <w:tc>
          <w:tcPr>
            <w:tcW w:w="3544" w:type="dxa"/>
          </w:tcPr>
          <w:p w14:paraId="1A1258C1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Mobile Human-Computer Interaction</w:t>
            </w:r>
          </w:p>
        </w:tc>
        <w:tc>
          <w:tcPr>
            <w:tcW w:w="2924" w:type="dxa"/>
          </w:tcPr>
          <w:p w14:paraId="4CE39484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Database Implementation</w:t>
            </w:r>
          </w:p>
        </w:tc>
      </w:tr>
    </w:tbl>
    <w:p w14:paraId="2B2F3552" w14:textId="77777777" w:rsidR="00EA62F6" w:rsidRPr="004A25CA" w:rsidRDefault="00EA62F6" w:rsidP="004A25CA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CC118CE" w14:textId="2B9CAFBE" w:rsidR="00451A5C" w:rsidRPr="0019530D" w:rsidRDefault="00451A5C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Beijing University of Posts and </w:t>
      </w:r>
      <w:proofErr w:type="gramStart"/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Telecommunications</w:t>
      </w:r>
      <w:r w:rsidR="005F10F3">
        <w:rPr>
          <w:rFonts w:ascii="Times New Roman" w:hAnsi="Times New Roman" w:cs="Times New Roman"/>
          <w:b/>
          <w:kern w:val="2"/>
          <w:sz w:val="22"/>
          <w:lang w:eastAsia="zh-CN"/>
        </w:rPr>
        <w:t>(</w:t>
      </w:r>
      <w:proofErr w:type="gramEnd"/>
      <w:r w:rsidR="005F10F3">
        <w:rPr>
          <w:rFonts w:ascii="Times New Roman" w:hAnsi="Times New Roman" w:cs="Times New Roman"/>
          <w:b/>
          <w:kern w:val="2"/>
          <w:sz w:val="22"/>
          <w:lang w:eastAsia="zh-CN"/>
        </w:rPr>
        <w:t>BUPT)</w:t>
      </w:r>
      <w:r w:rsidR="004A25CA">
        <w:rPr>
          <w:rFonts w:ascii="Times New Roman" w:hAnsi="Times New Roman" w:cs="Times New Roman"/>
          <w:b/>
          <w:kern w:val="2"/>
          <w:sz w:val="22"/>
          <w:lang w:eastAsia="zh-CN"/>
        </w:rPr>
        <w:t>, International School, China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434775FE" w14:textId="77777777" w:rsidR="0096517C" w:rsidRDefault="00451A5C" w:rsidP="009D53F0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Bachelor of</w:t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 xml:space="preserve"> Engineering in Telecommunication</w:t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  <w:t>June 2011</w:t>
      </w:r>
    </w:p>
    <w:p w14:paraId="596AF81B" w14:textId="2786663E" w:rsidR="004A25CA" w:rsidRPr="000C1734" w:rsidRDefault="0029115C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proofErr w:type="gramStart"/>
      <w:r w:rsidRPr="000C1734">
        <w:rPr>
          <w:rFonts w:ascii="Times New Roman" w:hAnsi="Times New Roman" w:cs="Times New Roman"/>
          <w:kern w:val="2"/>
          <w:sz w:val="22"/>
          <w:lang w:eastAsia="zh-CN"/>
        </w:rPr>
        <w:t>with</w:t>
      </w:r>
      <w:proofErr w:type="gramEnd"/>
      <w:r w:rsidR="0096517C" w:rsidRPr="000C1734">
        <w:rPr>
          <w:rFonts w:ascii="Times New Roman" w:hAnsi="Times New Roman" w:cs="Times New Roman"/>
          <w:kern w:val="2"/>
          <w:sz w:val="22"/>
          <w:lang w:eastAsia="zh-CN"/>
        </w:rPr>
        <w:t xml:space="preserve"> 1st class Honor degree(top 25%)</w:t>
      </w:r>
    </w:p>
    <w:p w14:paraId="33A48FDA" w14:textId="77777777" w:rsidR="000C1734" w:rsidRPr="0096517C" w:rsidRDefault="000C1734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724AB9A0" w14:textId="37C0213E" w:rsidR="00451A5C" w:rsidRDefault="00451A5C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Relevant Coursework:</w:t>
      </w:r>
    </w:p>
    <w:tbl>
      <w:tblPr>
        <w:tblStyle w:val="TableGrid"/>
        <w:tblW w:w="10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544"/>
        <w:gridCol w:w="2924"/>
      </w:tblGrid>
      <w:tr w:rsidR="0096517C" w14:paraId="14A1D275" w14:textId="77777777" w:rsidTr="0096517C">
        <w:tc>
          <w:tcPr>
            <w:tcW w:w="3794" w:type="dxa"/>
          </w:tcPr>
          <w:p w14:paraId="4A89587C" w14:textId="67FA9A63" w:rsid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A13701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Fundamentals in C</w:t>
            </w:r>
          </w:p>
        </w:tc>
        <w:tc>
          <w:tcPr>
            <w:tcW w:w="3544" w:type="dxa"/>
          </w:tcPr>
          <w:p w14:paraId="121475BA" w14:textId="4C5CE28D" w:rsidR="0096517C" w:rsidRDefault="0096517C" w:rsidP="004A25CA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Object Oriented Design in Java</w:t>
            </w:r>
          </w:p>
        </w:tc>
        <w:tc>
          <w:tcPr>
            <w:tcW w:w="2924" w:type="dxa"/>
          </w:tcPr>
          <w:p w14:paraId="35F50A88" w14:textId="307C7216" w:rsidR="0096517C" w:rsidRP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</w:tc>
      </w:tr>
    </w:tbl>
    <w:p w14:paraId="46F5A941" w14:textId="77777777" w:rsidR="004A25CA" w:rsidRDefault="004A25CA" w:rsidP="0096170B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0FA744C2" w14:textId="1401A7BA" w:rsidR="0096170B" w:rsidRDefault="006015E1" w:rsidP="0096170B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282AC32F" w14:textId="77777777" w:rsidR="00971850" w:rsidRPr="0019530D" w:rsidRDefault="00971850" w:rsidP="00971850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>
        <w:rPr>
          <w:rFonts w:ascii="Times New Roman" w:hAnsi="Times New Roman" w:cs="Times New Roman"/>
          <w:kern w:val="2"/>
          <w:sz w:val="22"/>
          <w:lang w:eastAsia="zh-CN"/>
        </w:rPr>
        <w:t>, Beijing University of Posts and Telecommunications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2010</w:t>
      </w:r>
    </w:p>
    <w:p w14:paraId="2A12A403" w14:textId="0B8EAF7B" w:rsidR="00971850" w:rsidRPr="00971850" w:rsidRDefault="00971850" w:rsidP="00971850">
      <w:pPr>
        <w:pStyle w:val="ListParagraph"/>
        <w:numPr>
          <w:ilvl w:val="0"/>
          <w:numId w:val="28"/>
        </w:num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971850">
        <w:rPr>
          <w:rFonts w:ascii="Times New Roman" w:hAnsi="Times New Roman" w:cs="Times New Roman"/>
          <w:kern w:val="2"/>
          <w:sz w:val="22"/>
          <w:lang w:eastAsia="zh-CN"/>
        </w:rPr>
        <w:t xml:space="preserve">Designed and implemented the vending machine system in </w:t>
      </w:r>
      <w:r w:rsidRPr="00971850">
        <w:rPr>
          <w:rFonts w:ascii="Times New Roman" w:hAnsi="Times New Roman" w:cs="Times New Roman"/>
          <w:b/>
          <w:kern w:val="2"/>
          <w:sz w:val="22"/>
          <w:lang w:eastAsia="zh-CN"/>
        </w:rPr>
        <w:t>Java</w:t>
      </w:r>
    </w:p>
    <w:p w14:paraId="7BEEA725" w14:textId="0182CC10" w:rsidR="00971850" w:rsidRPr="00971850" w:rsidRDefault="00971850" w:rsidP="00971850">
      <w:pPr>
        <w:pStyle w:val="ListParagraph"/>
        <w:numPr>
          <w:ilvl w:val="0"/>
          <w:numId w:val="28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971850"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</w:t>
      </w:r>
      <w:r w:rsidRPr="00971850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UML</w:t>
      </w:r>
      <w:r w:rsidRPr="00971850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971850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use cases </w:t>
      </w:r>
      <w:r w:rsidRPr="00971850">
        <w:rPr>
          <w:rFonts w:ascii="Times New Roman" w:hAnsi="Times New Roman" w:cs="Times New Roman"/>
          <w:kern w:val="2"/>
          <w:sz w:val="22"/>
          <w:lang w:eastAsia="zh-CN"/>
        </w:rPr>
        <w:t>of Specification and their relations</w:t>
      </w:r>
    </w:p>
    <w:p w14:paraId="555326F6" w14:textId="77777777" w:rsidR="00971850" w:rsidRDefault="00971850" w:rsidP="00EA62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7BF48B71" w14:textId="3C84478E" w:rsidR="00EA62F6" w:rsidRDefault="00EA62F6" w:rsidP="00EA62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bookmarkStart w:id="0" w:name="_GoBack"/>
      <w:bookmarkEnd w:id="0"/>
      <w:r>
        <w:rPr>
          <w:rFonts w:ascii="Times New Roman" w:hAnsi="Times New Roman" w:cs="Times New Roman"/>
          <w:kern w:val="2"/>
          <w:sz w:val="22"/>
          <w:lang w:eastAsia="zh-CN"/>
        </w:rPr>
        <w:t>“Linux Kernel development”,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6F966722" w14:textId="77777777" w:rsidR="00EA62F6" w:rsidRDefault="00EA62F6" w:rsidP="00EA62F6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Added Linux Kernel System Calls and implemented read-write lock logic by spin lock and semaphore</w:t>
      </w:r>
    </w:p>
    <w:p w14:paraId="77FF7191" w14:textId="77777777" w:rsidR="00EA62F6" w:rsidRDefault="00EA62F6" w:rsidP="00EA62F6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Injected a Symmetric Multiprocessor Weighted Round-Robin Scheduler to original scheduler framework</w:t>
      </w:r>
    </w:p>
    <w:p w14:paraId="0895F56A" w14:textId="77777777" w:rsidR="00EA62F6" w:rsidRDefault="00EA62F6" w:rsidP="00E33129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304A2C27" w14:textId="0722F6CC" w:rsidR="00E33129" w:rsidRDefault="00E33129" w:rsidP="00E33129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website”, Co</w:t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>lumbia University</w:t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>
        <w:rPr>
          <w:rFonts w:ascii="Times New Roman" w:hAnsi="Times New Roman" w:cs="Times New Roman"/>
          <w:kern w:val="2"/>
          <w:sz w:val="22"/>
          <w:lang w:eastAsia="zh-CN"/>
        </w:rPr>
        <w:t>Fall 2012</w:t>
      </w:r>
    </w:p>
    <w:p w14:paraId="288C99A1" w14:textId="0BA61225" w:rsidR="00E33129" w:rsidRDefault="00E33129" w:rsidP="00E33129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Built the itinerary genera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 xml:space="preserve">ting logic and </w:t>
      </w:r>
      <w:proofErr w:type="spellStart"/>
      <w:r w:rsidR="002B1636">
        <w:rPr>
          <w:rFonts w:ascii="Times New Roman" w:hAnsi="Times New Roman" w:cs="Times New Roman"/>
          <w:kern w:val="2"/>
          <w:sz w:val="22"/>
          <w:lang w:eastAsia="zh-CN"/>
        </w:rPr>
        <w:t>implementated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a website on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XAMPP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</w:p>
    <w:p w14:paraId="34EE7793" w14:textId="076DBD4C" w:rsidR="00E33129" w:rsidRDefault="00E33129" w:rsidP="00E33129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Implement the Yelp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API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SeetGeek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API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to download and calculate 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 xml:space="preserve">event and restaurant </w:t>
      </w:r>
      <w:r>
        <w:rPr>
          <w:rFonts w:ascii="Times New Roman" w:hAnsi="Times New Roman" w:cs="Times New Roman"/>
          <w:kern w:val="2"/>
          <w:sz w:val="22"/>
          <w:lang w:eastAsia="zh-CN"/>
        </w:rPr>
        <w:t>data</w:t>
      </w:r>
    </w:p>
    <w:p w14:paraId="3B6E242F" w14:textId="6425EAF0" w:rsidR="00E33129" w:rsidRDefault="002B1636" w:rsidP="00E33129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U</w:t>
      </w:r>
      <w:r w:rsidR="00E33129">
        <w:rPr>
          <w:rFonts w:ascii="Times New Roman" w:hAnsi="Times New Roman" w:cs="Times New Roman"/>
          <w:kern w:val="2"/>
          <w:sz w:val="22"/>
          <w:lang w:eastAsia="zh-CN"/>
        </w:rPr>
        <w:t xml:space="preserve">sing </w:t>
      </w:r>
      <w:r w:rsidR="00E33129" w:rsidRPr="00542B8A">
        <w:rPr>
          <w:rFonts w:ascii="Times New Roman" w:hAnsi="Times New Roman" w:cs="Times New Roman"/>
          <w:b/>
          <w:kern w:val="2"/>
          <w:sz w:val="22"/>
          <w:lang w:eastAsia="zh-CN"/>
        </w:rPr>
        <w:t>UML Modeling</w:t>
      </w:r>
      <w:r w:rsidR="00E33129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A96EF5">
        <w:rPr>
          <w:rFonts w:ascii="Times New Roman" w:hAnsi="Times New Roman" w:cs="Times New Roman"/>
          <w:kern w:val="2"/>
          <w:sz w:val="22"/>
          <w:lang w:eastAsia="zh-CN"/>
        </w:rPr>
        <w:t xml:space="preserve">and </w:t>
      </w:r>
      <w:r w:rsidR="00A96EF5" w:rsidRPr="00A96EF5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Agile </w:t>
      </w:r>
      <w:proofErr w:type="gramStart"/>
      <w:r w:rsidR="00A96EF5" w:rsidRPr="00A96EF5">
        <w:rPr>
          <w:rFonts w:ascii="Times New Roman" w:hAnsi="Times New Roman" w:cs="Times New Roman"/>
          <w:b/>
          <w:kern w:val="2"/>
          <w:sz w:val="22"/>
          <w:lang w:eastAsia="zh-CN"/>
        </w:rPr>
        <w:t>development</w:t>
      </w:r>
      <w:r w:rsidR="00A96EF5">
        <w:rPr>
          <w:rFonts w:ascii="Times New Roman" w:hAnsi="Times New Roman" w:cs="Times New Roman"/>
          <w:kern w:val="2"/>
          <w:sz w:val="22"/>
          <w:lang w:eastAsia="zh-CN"/>
        </w:rPr>
        <w:t>(</w:t>
      </w:r>
      <w:proofErr w:type="gramEnd"/>
      <w:r w:rsidR="00A96EF5">
        <w:rPr>
          <w:rFonts w:ascii="Times New Roman" w:hAnsi="Times New Roman" w:cs="Times New Roman"/>
          <w:kern w:val="2"/>
          <w:sz w:val="22"/>
          <w:lang w:eastAsia="zh-CN"/>
        </w:rPr>
        <w:t>pair-programming)</w:t>
      </w:r>
    </w:p>
    <w:p w14:paraId="634DE488" w14:textId="77777777" w:rsidR="008E02E2" w:rsidRPr="003676D6" w:rsidRDefault="008E02E2" w:rsidP="003676D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1FA6E2E" w14:textId="17EC93D3" w:rsidR="006B3CF6" w:rsidRPr="00F3227C" w:rsidRDefault="006B3CF6" w:rsidP="000C1734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651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651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651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1F61B095" w14:textId="39B9D679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on Relation/Entity Diagrams, SQL Schema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 xml:space="preserve"> to manage information about the soccer team</w:t>
      </w:r>
    </w:p>
    <w:p w14:paraId="01C00941" w14:textId="38464DE1" w:rsidR="006B3CF6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>schema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, using </w:t>
      </w:r>
      <w:r w:rsidRPr="00024CA4">
        <w:rPr>
          <w:rFonts w:ascii="Times New Roman" w:hAnsi="Times New Roman" w:cs="Times New Roman"/>
          <w:b/>
          <w:kern w:val="2"/>
          <w:sz w:val="22"/>
          <w:lang w:eastAsia="zh-CN"/>
        </w:rPr>
        <w:t>SQL PLUS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: Create Tables, insert tuples, write desire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>d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queries</w:t>
      </w:r>
    </w:p>
    <w:p w14:paraId="424F9C48" w14:textId="77777777" w:rsidR="006B3CF6" w:rsidRDefault="006B3C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BDB4585" w14:textId="2DF0E3B8" w:rsidR="00EA62F6" w:rsidRDefault="00EA62F6" w:rsidP="00EA62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</w:t>
      </w:r>
      <w:proofErr w:type="spellStart"/>
      <w:r>
        <w:rPr>
          <w:rFonts w:ascii="Times New Roman" w:hAnsi="Times New Roman" w:cs="Times New Roman"/>
          <w:kern w:val="2"/>
          <w:sz w:val="22"/>
          <w:lang w:eastAsia="zh-CN"/>
        </w:rPr>
        <w:t>Lattakia</w:t>
      </w:r>
      <w:proofErr w:type="spellEnd"/>
      <w:r>
        <w:rPr>
          <w:rFonts w:ascii="Times New Roman" w:hAnsi="Times New Roman" w:cs="Times New Roman"/>
          <w:kern w:val="2"/>
          <w:sz w:val="22"/>
          <w:lang w:eastAsia="zh-CN"/>
        </w:rPr>
        <w:t>”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proofErr w:type="gramStart"/>
      <w:r>
        <w:rPr>
          <w:rFonts w:ascii="Times New Roman" w:hAnsi="Times New Roman" w:cs="Times New Roman"/>
          <w:kern w:val="2"/>
          <w:sz w:val="22"/>
          <w:lang w:eastAsia="zh-CN"/>
        </w:rPr>
        <w:t>Fall</w:t>
      </w:r>
      <w:proofErr w:type="gramEnd"/>
      <w:r>
        <w:rPr>
          <w:rFonts w:ascii="Times New Roman" w:hAnsi="Times New Roman" w:cs="Times New Roman"/>
          <w:kern w:val="2"/>
          <w:sz w:val="22"/>
          <w:lang w:eastAsia="zh-CN"/>
        </w:rPr>
        <w:t xml:space="preserve"> 2011</w:t>
      </w:r>
    </w:p>
    <w:p w14:paraId="1606BD36" w14:textId="77777777" w:rsidR="00EA62F6" w:rsidRPr="00EA62F6" w:rsidRDefault="00EA62F6" w:rsidP="00EA62F6">
      <w:pPr>
        <w:pStyle w:val="ListParagraph"/>
        <w:numPr>
          <w:ilvl w:val="0"/>
          <w:numId w:val="2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EA62F6">
        <w:rPr>
          <w:rFonts w:ascii="Times New Roman" w:hAnsi="Times New Roman" w:cs="Times New Roman"/>
          <w:kern w:val="2"/>
          <w:sz w:val="22"/>
          <w:lang w:eastAsia="zh-CN"/>
        </w:rPr>
        <w:t>Built a compact functional language “</w:t>
      </w:r>
      <w:proofErr w:type="spellStart"/>
      <w:r w:rsidRPr="00EA62F6">
        <w:rPr>
          <w:rFonts w:ascii="Times New Roman" w:hAnsi="Times New Roman" w:cs="Times New Roman"/>
          <w:kern w:val="2"/>
          <w:sz w:val="22"/>
          <w:lang w:eastAsia="zh-CN"/>
        </w:rPr>
        <w:t>Lattakia</w:t>
      </w:r>
      <w:proofErr w:type="spellEnd"/>
      <w:r w:rsidRPr="00EA62F6">
        <w:rPr>
          <w:rFonts w:ascii="Times New Roman" w:hAnsi="Times New Roman" w:cs="Times New Roman"/>
          <w:kern w:val="2"/>
          <w:sz w:val="22"/>
          <w:lang w:eastAsia="zh-CN"/>
        </w:rPr>
        <w:t>” in a team of four</w:t>
      </w:r>
    </w:p>
    <w:p w14:paraId="1B957572" w14:textId="77777777" w:rsidR="00EA62F6" w:rsidRPr="00EA62F6" w:rsidRDefault="00EA62F6" w:rsidP="00EA62F6">
      <w:pPr>
        <w:pStyle w:val="ListParagraph"/>
        <w:numPr>
          <w:ilvl w:val="0"/>
          <w:numId w:val="2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EA62F6">
        <w:rPr>
          <w:rFonts w:ascii="Times New Roman" w:hAnsi="Times New Roman" w:cs="Times New Roman"/>
          <w:kern w:val="2"/>
          <w:sz w:val="22"/>
          <w:lang w:eastAsia="zh-CN"/>
        </w:rPr>
        <w:t>Wrote the annotated grammar in the format similar to the C-language-manual</w:t>
      </w:r>
    </w:p>
    <w:p w14:paraId="5C4D287A" w14:textId="4D675BC3" w:rsidR="003E2D2D" w:rsidRPr="00971850" w:rsidRDefault="00EA62F6" w:rsidP="00971850">
      <w:pPr>
        <w:pStyle w:val="ListParagraph"/>
        <w:numPr>
          <w:ilvl w:val="0"/>
          <w:numId w:val="2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EA62F6">
        <w:rPr>
          <w:rFonts w:ascii="Times New Roman" w:hAnsi="Times New Roman" w:cs="Times New Roman"/>
          <w:kern w:val="2"/>
          <w:sz w:val="22"/>
          <w:lang w:eastAsia="zh-CN"/>
        </w:rPr>
        <w:t xml:space="preserve">Tested the Java implementation of the lattice library and decreased running time of the code by 32% </w:t>
      </w:r>
    </w:p>
    <w:tbl>
      <w:tblPr>
        <w:tblStyle w:val="TableGrid"/>
        <w:tblpPr w:leftFromText="180" w:rightFromText="180" w:vertAnchor="text" w:horzAnchor="page" w:tblpX="1084" w:tblpY="780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662"/>
      </w:tblGrid>
      <w:tr w:rsidR="00947567" w14:paraId="4E5964CF" w14:textId="77777777" w:rsidTr="00947567">
        <w:trPr>
          <w:trHeight w:val="291"/>
        </w:trPr>
        <w:tc>
          <w:tcPr>
            <w:tcW w:w="2802" w:type="dxa"/>
          </w:tcPr>
          <w:p w14:paraId="71F5980B" w14:textId="77777777" w:rsidR="00947567" w:rsidRDefault="00947567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Languages:</w:t>
            </w:r>
          </w:p>
        </w:tc>
        <w:tc>
          <w:tcPr>
            <w:tcW w:w="6662" w:type="dxa"/>
          </w:tcPr>
          <w:p w14:paraId="75D6D940" w14:textId="77777777" w:rsidR="00947567" w:rsidRDefault="00947567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C; Java</w:t>
            </w: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 xml:space="preserve">; 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SQL; JavaScript; </w:t>
            </w: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PHP;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Python; </w:t>
            </w:r>
            <w:r w:rsidRPr="00027546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HTML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; JSON; VHDL</w:t>
            </w:r>
          </w:p>
        </w:tc>
      </w:tr>
      <w:tr w:rsidR="00947567" w14:paraId="2C216F13" w14:textId="77777777" w:rsidTr="00947567">
        <w:trPr>
          <w:trHeight w:val="275"/>
        </w:trPr>
        <w:tc>
          <w:tcPr>
            <w:tcW w:w="2802" w:type="dxa"/>
          </w:tcPr>
          <w:p w14:paraId="567D3D14" w14:textId="77777777" w:rsidR="00947567" w:rsidRPr="0093021A" w:rsidRDefault="00947567" w:rsidP="00947567">
            <w:pPr>
              <w:tabs>
                <w:tab w:val="left" w:pos="1036"/>
              </w:tabs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Tools:</w:t>
            </w:r>
          </w:p>
        </w:tc>
        <w:tc>
          <w:tcPr>
            <w:tcW w:w="6662" w:type="dxa"/>
          </w:tcPr>
          <w:p w14:paraId="1D9D06FA" w14:textId="77777777" w:rsidR="00947567" w:rsidRDefault="00947567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XAMPP,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Cakephp</w:t>
            </w:r>
            <w:proofErr w:type="spellEnd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Git</w:t>
            </w:r>
            <w:proofErr w:type="spellEnd"/>
          </w:p>
        </w:tc>
      </w:tr>
      <w:tr w:rsidR="00947567" w14:paraId="011292BB" w14:textId="77777777" w:rsidTr="00947567">
        <w:trPr>
          <w:trHeight w:val="64"/>
        </w:trPr>
        <w:tc>
          <w:tcPr>
            <w:tcW w:w="2802" w:type="dxa"/>
          </w:tcPr>
          <w:p w14:paraId="19AF05F8" w14:textId="77777777" w:rsidR="00947567" w:rsidRDefault="00947567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Systems:</w:t>
            </w:r>
          </w:p>
        </w:tc>
        <w:tc>
          <w:tcPr>
            <w:tcW w:w="6662" w:type="dxa"/>
          </w:tcPr>
          <w:p w14:paraId="6A84BB4E" w14:textId="18922165" w:rsidR="00947567" w:rsidRDefault="00552133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UNIX</w:t>
            </w:r>
            <w:r w:rsidR="00947567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Windows and Mac OS X</w:t>
            </w:r>
          </w:p>
        </w:tc>
      </w:tr>
    </w:tbl>
    <w:p w14:paraId="3B10A908" w14:textId="136E175B" w:rsidR="006C5B4E" w:rsidRPr="00971850" w:rsidRDefault="006C5B4E" w:rsidP="00971850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18DB812" w14:textId="77777777" w:rsidR="00027546" w:rsidRDefault="00027546" w:rsidP="00027546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3CFD66F5" w14:textId="64971FC6" w:rsidR="0093021A" w:rsidRDefault="0093021A" w:rsidP="0093021A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p w14:paraId="14AADC2E" w14:textId="77777777" w:rsidR="0093021A" w:rsidRPr="0019530D" w:rsidRDefault="0093021A" w:rsidP="0093021A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5019B59E" w14:textId="5076B854" w:rsidR="00A30692" w:rsidRPr="00092EAC" w:rsidRDefault="00A30692" w:rsidP="0019530D">
      <w:pPr>
        <w:pBdr>
          <w:bottom w:val="single" w:sz="6" w:space="1" w:color="auto"/>
        </w:pBd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092EAC">
        <w:rPr>
          <w:rFonts w:ascii="Times New Roman" w:hAnsi="Times New Roman" w:cs="Times New Roman"/>
          <w:b/>
          <w:kern w:val="2"/>
          <w:sz w:val="22"/>
          <w:lang w:eastAsia="zh-CN"/>
        </w:rPr>
        <w:t>AWARDS</w:t>
      </w:r>
    </w:p>
    <w:p w14:paraId="54152798" w14:textId="41560069" w:rsidR="00A30692" w:rsidRDefault="0093021A" w:rsidP="00A30692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A30692">
        <w:rPr>
          <w:rFonts w:ascii="Times New Roman" w:hAnsi="Times New Roman" w:cs="Times New Roman"/>
          <w:kern w:val="2"/>
          <w:sz w:val="22"/>
          <w:lang w:eastAsia="zh-CN"/>
        </w:rPr>
        <w:t>“B</w:t>
      </w:r>
      <w:r w:rsidR="00092EAC">
        <w:rPr>
          <w:rFonts w:ascii="Times New Roman" w:hAnsi="Times New Roman" w:cs="Times New Roman"/>
          <w:kern w:val="2"/>
          <w:sz w:val="22"/>
          <w:lang w:eastAsia="zh-CN"/>
        </w:rPr>
        <w:t>est Business Model Winner” Team-winner i</w:t>
      </w:r>
      <w:r w:rsidR="00A30692">
        <w:rPr>
          <w:rFonts w:ascii="Times New Roman" w:hAnsi="Times New Roman" w:cs="Times New Roman"/>
          <w:kern w:val="2"/>
          <w:sz w:val="22"/>
          <w:lang w:eastAsia="zh-CN"/>
        </w:rPr>
        <w:t>n</w:t>
      </w:r>
      <w:r w:rsidR="00092EAC">
        <w:rPr>
          <w:rFonts w:ascii="Times New Roman" w:hAnsi="Times New Roman" w:cs="Times New Roman"/>
          <w:kern w:val="2"/>
          <w:sz w:val="22"/>
          <w:lang w:eastAsia="zh-CN"/>
        </w:rPr>
        <w:t xml:space="preserve"> 30+ teams on</w:t>
      </w:r>
      <w:r w:rsidR="00947567">
        <w:rPr>
          <w:rFonts w:ascii="Times New Roman" w:hAnsi="Times New Roman" w:cs="Times New Roman"/>
          <w:kern w:val="2"/>
          <w:sz w:val="22"/>
          <w:lang w:eastAsia="zh-CN"/>
        </w:rPr>
        <w:t xml:space="preserve"> “</w:t>
      </w:r>
      <w:proofErr w:type="spellStart"/>
      <w:r w:rsidR="00947567">
        <w:rPr>
          <w:rFonts w:ascii="Times New Roman" w:hAnsi="Times New Roman" w:cs="Times New Roman"/>
          <w:kern w:val="2"/>
          <w:sz w:val="22"/>
          <w:lang w:eastAsia="zh-CN"/>
        </w:rPr>
        <w:t>Devfest</w:t>
      </w:r>
      <w:proofErr w:type="spellEnd"/>
      <w:r w:rsidR="00947567">
        <w:rPr>
          <w:rFonts w:ascii="Times New Roman" w:hAnsi="Times New Roman" w:cs="Times New Roman"/>
          <w:kern w:val="2"/>
          <w:sz w:val="22"/>
          <w:lang w:eastAsia="zh-CN"/>
        </w:rPr>
        <w:t xml:space="preserve">” </w:t>
      </w:r>
      <w:proofErr w:type="spellStart"/>
      <w:r w:rsidR="00947567">
        <w:rPr>
          <w:rFonts w:ascii="Times New Roman" w:hAnsi="Times New Roman" w:cs="Times New Roman"/>
          <w:kern w:val="2"/>
          <w:sz w:val="22"/>
          <w:lang w:eastAsia="zh-CN"/>
        </w:rPr>
        <w:t>hackathon</w:t>
      </w:r>
      <w:proofErr w:type="spellEnd"/>
      <w:r w:rsidR="00947567">
        <w:rPr>
          <w:rFonts w:ascii="Times New Roman" w:hAnsi="Times New Roman" w:cs="Times New Roman"/>
          <w:kern w:val="2"/>
          <w:sz w:val="22"/>
          <w:lang w:eastAsia="zh-CN"/>
        </w:rPr>
        <w:t xml:space="preserve">, </w:t>
      </w:r>
      <w:proofErr w:type="gramStart"/>
      <w:r w:rsidR="00947567">
        <w:rPr>
          <w:rFonts w:ascii="Times New Roman" w:hAnsi="Times New Roman" w:cs="Times New Roman"/>
          <w:kern w:val="2"/>
          <w:sz w:val="22"/>
          <w:lang w:eastAsia="zh-CN"/>
        </w:rPr>
        <w:t xml:space="preserve">Columbia </w:t>
      </w:r>
      <w:r w:rsidR="00092EA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A30692" w:rsidRPr="00625DD9">
        <w:rPr>
          <w:rFonts w:ascii="Times New Roman" w:hAnsi="Times New Roman" w:cs="Times New Roman"/>
          <w:kern w:val="2"/>
          <w:sz w:val="22"/>
          <w:lang w:eastAsia="zh-CN"/>
        </w:rPr>
        <w:t>Spring</w:t>
      </w:r>
      <w:proofErr w:type="gramEnd"/>
      <w:r w:rsidR="00A30692" w:rsidRPr="00625DD9">
        <w:rPr>
          <w:rFonts w:ascii="Times New Roman" w:hAnsi="Times New Roman" w:cs="Times New Roman"/>
          <w:kern w:val="2"/>
          <w:sz w:val="22"/>
          <w:lang w:eastAsia="zh-CN"/>
        </w:rPr>
        <w:t xml:space="preserve"> 2012</w:t>
      </w:r>
    </w:p>
    <w:p w14:paraId="39923756" w14:textId="77777777" w:rsidR="00BB3EAD" w:rsidRDefault="00BB3EAD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8E4E84F" w14:textId="77777777" w:rsidR="007B05E4" w:rsidRDefault="007B05E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7B05E4" w:rsidSect="007B05E4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93021A" w:rsidRDefault="0093021A">
      <w:r>
        <w:separator/>
      </w:r>
    </w:p>
  </w:endnote>
  <w:endnote w:type="continuationSeparator" w:id="0">
    <w:p w14:paraId="53A80197" w14:textId="77777777" w:rsidR="0093021A" w:rsidRDefault="00930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93021A" w:rsidRDefault="0093021A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93021A" w:rsidRDefault="0093021A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93021A" w:rsidRDefault="0093021A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93021A" w:rsidRDefault="0093021A">
      <w:r>
        <w:separator/>
      </w:r>
    </w:p>
  </w:footnote>
  <w:footnote w:type="continuationSeparator" w:id="0">
    <w:p w14:paraId="6466A5D9" w14:textId="77777777" w:rsidR="0093021A" w:rsidRDefault="00930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B0D2638"/>
    <w:multiLevelType w:val="hybridMultilevel"/>
    <w:tmpl w:val="BECC4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D5C3F7A"/>
    <w:multiLevelType w:val="hybridMultilevel"/>
    <w:tmpl w:val="C756C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138348F"/>
    <w:multiLevelType w:val="hybridMultilevel"/>
    <w:tmpl w:val="261A0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</w:abstractNum>
  <w:abstractNum w:abstractNumId="11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BF1F87"/>
    <w:multiLevelType w:val="hybridMultilevel"/>
    <w:tmpl w:val="60EA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6C7217"/>
    <w:multiLevelType w:val="hybridMultilevel"/>
    <w:tmpl w:val="3E300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A8A071E"/>
    <w:multiLevelType w:val="hybridMultilevel"/>
    <w:tmpl w:val="9716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5"/>
  </w:num>
  <w:num w:numId="4">
    <w:abstractNumId w:val="12"/>
  </w:num>
  <w:num w:numId="5">
    <w:abstractNumId w:val="24"/>
  </w:num>
  <w:num w:numId="6">
    <w:abstractNumId w:val="33"/>
  </w:num>
  <w:num w:numId="7">
    <w:abstractNumId w:val="11"/>
  </w:num>
  <w:num w:numId="8">
    <w:abstractNumId w:val="37"/>
  </w:num>
  <w:num w:numId="9">
    <w:abstractNumId w:val="10"/>
  </w:num>
  <w:num w:numId="10">
    <w:abstractNumId w:val="13"/>
  </w:num>
  <w:num w:numId="11">
    <w:abstractNumId w:val="19"/>
  </w:num>
  <w:num w:numId="12">
    <w:abstractNumId w:val="34"/>
  </w:num>
  <w:num w:numId="13">
    <w:abstractNumId w:val="31"/>
  </w:num>
  <w:num w:numId="14">
    <w:abstractNumId w:val="27"/>
  </w:num>
  <w:num w:numId="15">
    <w:abstractNumId w:val="15"/>
  </w:num>
  <w:num w:numId="16">
    <w:abstractNumId w:val="8"/>
  </w:num>
  <w:num w:numId="17">
    <w:abstractNumId w:val="14"/>
  </w:num>
  <w:num w:numId="18">
    <w:abstractNumId w:val="16"/>
  </w:num>
  <w:num w:numId="19">
    <w:abstractNumId w:val="35"/>
  </w:num>
  <w:num w:numId="20">
    <w:abstractNumId w:val="32"/>
  </w:num>
  <w:num w:numId="21">
    <w:abstractNumId w:val="17"/>
  </w:num>
  <w:num w:numId="22">
    <w:abstractNumId w:val="36"/>
  </w:num>
  <w:num w:numId="23">
    <w:abstractNumId w:val="28"/>
  </w:num>
  <w:num w:numId="24">
    <w:abstractNumId w:val="30"/>
  </w:num>
  <w:num w:numId="25">
    <w:abstractNumId w:val="6"/>
  </w:num>
  <w:num w:numId="26">
    <w:abstractNumId w:val="29"/>
  </w:num>
  <w:num w:numId="27">
    <w:abstractNumId w:val="7"/>
  </w:num>
  <w:num w:numId="28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0953"/>
    <w:rsid w:val="000126A1"/>
    <w:rsid w:val="000152B4"/>
    <w:rsid w:val="00016359"/>
    <w:rsid w:val="00016993"/>
    <w:rsid w:val="00024CA4"/>
    <w:rsid w:val="00027060"/>
    <w:rsid w:val="00027546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2EAC"/>
    <w:rsid w:val="000940F3"/>
    <w:rsid w:val="000A373B"/>
    <w:rsid w:val="000A45EE"/>
    <w:rsid w:val="000C016F"/>
    <w:rsid w:val="000C0F82"/>
    <w:rsid w:val="000C1734"/>
    <w:rsid w:val="000C2A11"/>
    <w:rsid w:val="000C40FE"/>
    <w:rsid w:val="000D621E"/>
    <w:rsid w:val="000E0FFA"/>
    <w:rsid w:val="000E7DE0"/>
    <w:rsid w:val="000F1B2B"/>
    <w:rsid w:val="000F645A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422B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17AE"/>
    <w:rsid w:val="0017523C"/>
    <w:rsid w:val="00182DB5"/>
    <w:rsid w:val="00184686"/>
    <w:rsid w:val="0019122C"/>
    <w:rsid w:val="001912CF"/>
    <w:rsid w:val="0019438C"/>
    <w:rsid w:val="001950AE"/>
    <w:rsid w:val="0019530D"/>
    <w:rsid w:val="001A0C8A"/>
    <w:rsid w:val="001A2EB1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1F382C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115C"/>
    <w:rsid w:val="00293237"/>
    <w:rsid w:val="0029616D"/>
    <w:rsid w:val="002A573B"/>
    <w:rsid w:val="002A6ADA"/>
    <w:rsid w:val="002B1636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3523"/>
    <w:rsid w:val="002F76B2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591"/>
    <w:rsid w:val="003D3DF3"/>
    <w:rsid w:val="003D5BC8"/>
    <w:rsid w:val="003E2D2D"/>
    <w:rsid w:val="003E593E"/>
    <w:rsid w:val="003F1BDC"/>
    <w:rsid w:val="003F2185"/>
    <w:rsid w:val="003F2236"/>
    <w:rsid w:val="003F22A2"/>
    <w:rsid w:val="004033A6"/>
    <w:rsid w:val="00412E85"/>
    <w:rsid w:val="00413AF5"/>
    <w:rsid w:val="00415E17"/>
    <w:rsid w:val="0041792E"/>
    <w:rsid w:val="00417F3E"/>
    <w:rsid w:val="00421EDD"/>
    <w:rsid w:val="00422547"/>
    <w:rsid w:val="00422698"/>
    <w:rsid w:val="0043656D"/>
    <w:rsid w:val="00436844"/>
    <w:rsid w:val="00444B67"/>
    <w:rsid w:val="00444BCC"/>
    <w:rsid w:val="00451A5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25CA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06276"/>
    <w:rsid w:val="005136C3"/>
    <w:rsid w:val="00513C47"/>
    <w:rsid w:val="0052100D"/>
    <w:rsid w:val="00521D01"/>
    <w:rsid w:val="005224FA"/>
    <w:rsid w:val="00525A43"/>
    <w:rsid w:val="00527141"/>
    <w:rsid w:val="00530A6E"/>
    <w:rsid w:val="00531313"/>
    <w:rsid w:val="00534A34"/>
    <w:rsid w:val="00541F2E"/>
    <w:rsid w:val="00542B8A"/>
    <w:rsid w:val="0054485C"/>
    <w:rsid w:val="00545637"/>
    <w:rsid w:val="00547218"/>
    <w:rsid w:val="005508BD"/>
    <w:rsid w:val="00550AB2"/>
    <w:rsid w:val="00551E62"/>
    <w:rsid w:val="00552133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78E"/>
    <w:rsid w:val="005F0BE1"/>
    <w:rsid w:val="005F10F3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57484"/>
    <w:rsid w:val="00664D14"/>
    <w:rsid w:val="00674B8E"/>
    <w:rsid w:val="006778A2"/>
    <w:rsid w:val="00681D53"/>
    <w:rsid w:val="00682560"/>
    <w:rsid w:val="00685479"/>
    <w:rsid w:val="006913AD"/>
    <w:rsid w:val="00692E30"/>
    <w:rsid w:val="006954AF"/>
    <w:rsid w:val="006965D0"/>
    <w:rsid w:val="006A3D6C"/>
    <w:rsid w:val="006A6EC8"/>
    <w:rsid w:val="006A73D4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05E4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E02E2"/>
    <w:rsid w:val="008E2E00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21A"/>
    <w:rsid w:val="00930C75"/>
    <w:rsid w:val="00932CB6"/>
    <w:rsid w:val="00936B66"/>
    <w:rsid w:val="00943C0A"/>
    <w:rsid w:val="00947567"/>
    <w:rsid w:val="009527B0"/>
    <w:rsid w:val="00955D03"/>
    <w:rsid w:val="0096170B"/>
    <w:rsid w:val="00964DA5"/>
    <w:rsid w:val="0096517C"/>
    <w:rsid w:val="00967D0E"/>
    <w:rsid w:val="0097118D"/>
    <w:rsid w:val="00971850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D53F0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0692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93821"/>
    <w:rsid w:val="00A96EF5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2103"/>
    <w:rsid w:val="00AD526F"/>
    <w:rsid w:val="00AE02FF"/>
    <w:rsid w:val="00AE11B9"/>
    <w:rsid w:val="00AE25A8"/>
    <w:rsid w:val="00AE6998"/>
    <w:rsid w:val="00AF011D"/>
    <w:rsid w:val="00AF0C11"/>
    <w:rsid w:val="00AF2B86"/>
    <w:rsid w:val="00AF513D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3EAD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53D4B"/>
    <w:rsid w:val="00C64D64"/>
    <w:rsid w:val="00C6519F"/>
    <w:rsid w:val="00C66EE4"/>
    <w:rsid w:val="00C8077B"/>
    <w:rsid w:val="00C81354"/>
    <w:rsid w:val="00C81804"/>
    <w:rsid w:val="00C836A7"/>
    <w:rsid w:val="00C8724B"/>
    <w:rsid w:val="00C91202"/>
    <w:rsid w:val="00C91537"/>
    <w:rsid w:val="00C93E49"/>
    <w:rsid w:val="00C976A0"/>
    <w:rsid w:val="00CA0501"/>
    <w:rsid w:val="00CA56E9"/>
    <w:rsid w:val="00CA7D8F"/>
    <w:rsid w:val="00CB7260"/>
    <w:rsid w:val="00CC1437"/>
    <w:rsid w:val="00CC3E54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0DAE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3129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A62F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yl2774@columbia.edu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9A857-07B7-844D-94B0-0A57348D3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377</Words>
  <Characters>2150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2</cp:revision>
  <cp:lastPrinted>2013-01-26T07:37:00Z</cp:lastPrinted>
  <dcterms:created xsi:type="dcterms:W3CDTF">2013-01-26T08:21:00Z</dcterms:created>
  <dcterms:modified xsi:type="dcterms:W3CDTF">2013-01-26T08:21:00Z</dcterms:modified>
</cp:coreProperties>
</file>