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00D" w:rsidRDefault="00E420F2" w:rsidP="0060142F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bookmarkStart w:id="0" w:name="_GoBack"/>
      <w:bookmarkEnd w:id="0"/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:rsidR="00EB2EFF" w:rsidRPr="00F75F2C" w:rsidRDefault="00EB2EFF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  <w:r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>180 Claremont Ave #4</w:t>
      </w:r>
      <w:r w:rsidRPr="00EB2EFF">
        <w:rPr>
          <w:rFonts w:ascii="Times New Roman" w:hAnsi="Times New Roman" w:cs="Times New Roman" w:hint="eastAsia"/>
          <w:kern w:val="2"/>
          <w:sz w:val="20"/>
          <w:szCs w:val="20"/>
          <w:lang w:eastAsia="zh-CN"/>
        </w:rPr>
        <w:t>4</w:t>
      </w:r>
      <w:r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New York, NY 10027 • 917-514-3342 • yl2774@columbia.edu • </w:t>
      </w:r>
      <w:hyperlink r:id="rId9" w:history="1">
        <w:r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:rsidR="0033168B" w:rsidRDefault="00EB2EFF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3"/>
          <w:szCs w:val="23"/>
          <w:lang w:eastAsia="zh-CN"/>
        </w:rPr>
      </w:pPr>
      <w:r>
        <w:rPr>
          <w:rFonts w:ascii="Times New Roman" w:hAnsi="Times New Roman" w:cs="Times New Roman"/>
          <w:b/>
          <w:kern w:val="2"/>
          <w:sz w:val="23"/>
          <w:szCs w:val="23"/>
          <w:lang w:eastAsia="zh-CN"/>
        </w:rPr>
        <w:t>Graduate Study</w:t>
      </w:r>
    </w:p>
    <w:p w:rsidR="00790DBC" w:rsidRPr="0014567B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  <w:r w:rsidRPr="0022665A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22665A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22665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</w:t>
      </w:r>
      <w:r w:rsidR="00766FD1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="00FE5BB1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New York, NY</w:t>
      </w:r>
    </w:p>
    <w:tbl>
      <w:tblPr>
        <w:tblStyle w:val="TableGrid"/>
        <w:tblpPr w:leftFromText="180" w:rightFromText="180" w:vertAnchor="text" w:horzAnchor="margin" w:tblpXSpec="center" w:tblpY="242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Tr="00D84F9D">
        <w:trPr>
          <w:trHeight w:val="197"/>
        </w:trPr>
        <w:tc>
          <w:tcPr>
            <w:tcW w:w="3397" w:type="dxa"/>
          </w:tcPr>
          <w:p w:rsidR="00D84F9D" w:rsidRPr="0014567B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i/>
                <w:kern w:val="2"/>
                <w:sz w:val="20"/>
                <w:szCs w:val="20"/>
                <w:lang w:eastAsia="zh-CN"/>
              </w:rPr>
              <w:t xml:space="preserve">    </w:t>
            </w:r>
            <w:r w:rsidRPr="0014567B">
              <w:rPr>
                <w:rFonts w:ascii="Times New Roman" w:hAnsi="Times New Roman" w:cs="Times New Roman"/>
                <w:i/>
                <w:kern w:val="2"/>
                <w:sz w:val="20"/>
                <w:szCs w:val="20"/>
                <w:lang w:eastAsia="zh-CN"/>
              </w:rPr>
              <w:t>Relevant Coursework:</w:t>
            </w: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:rsidR="00D84F9D" w:rsidRPr="0022665A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Introduction to Database,</w:t>
            </w:r>
          </w:p>
        </w:tc>
      </w:tr>
      <w:tr w:rsidR="00D84F9D" w:rsidTr="00D84F9D">
        <w:trPr>
          <w:trHeight w:val="197"/>
        </w:trPr>
        <w:tc>
          <w:tcPr>
            <w:tcW w:w="3397" w:type="dxa"/>
          </w:tcPr>
          <w:p w:rsidR="00D84F9D" w:rsidRPr="0014567B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3397" w:type="dxa"/>
          </w:tcPr>
          <w:p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Introduction to Unix</w:t>
            </w:r>
          </w:p>
        </w:tc>
        <w:tc>
          <w:tcPr>
            <w:tcW w:w="4992" w:type="dxa"/>
          </w:tcPr>
          <w:p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Programming Language and Translators</w:t>
            </w:r>
          </w:p>
        </w:tc>
      </w:tr>
    </w:tbl>
    <w:p w:rsidR="0022665A" w:rsidRDefault="00FE5BB1" w:rsidP="00D55F00">
      <w:pPr>
        <w:spacing w:line="240" w:lineRule="exact"/>
        <w:ind w:right="90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MS in Computer Science</w:t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</w:t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   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Expected December 2012</w:t>
      </w:r>
    </w:p>
    <w:p w:rsidR="00D84F9D" w:rsidRPr="0014567B" w:rsidRDefault="00D84F9D" w:rsidP="00D84F9D">
      <w:pPr>
        <w:spacing w:line="240" w:lineRule="exac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</w:p>
    <w:p w:rsidR="004D76A8" w:rsidRPr="0072639F" w:rsidRDefault="004D76A8" w:rsidP="0072639F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72639F">
        <w:rPr>
          <w:rFonts w:ascii="Times New Roman" w:hAnsi="Times New Roman" w:cs="Times New Roman"/>
          <w:b/>
          <w:kern w:val="2"/>
          <w:sz w:val="22"/>
          <w:lang w:eastAsia="zh-CN"/>
        </w:rPr>
        <w:t>AWARD</w:t>
      </w:r>
    </w:p>
    <w:p w:rsidR="004D76A8" w:rsidRPr="0014567B" w:rsidRDefault="00545637" w:rsidP="00D55F00">
      <w:pPr>
        <w:spacing w:line="240" w:lineRule="exact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Best Business Model, </w:t>
      </w:r>
      <w:proofErr w:type="spellStart"/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Devfest</w:t>
      </w:r>
      <w:proofErr w:type="spellEnd"/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2012</w:t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                 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    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</w:t>
      </w:r>
      <w:r w:rsid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</w:t>
      </w:r>
      <w:proofErr w:type="gramStart"/>
      <w:r w:rsidR="004D76A8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Spring</w:t>
      </w:r>
      <w:proofErr w:type="gramEnd"/>
      <w:r w:rsidR="004D76A8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2012</w:t>
      </w:r>
    </w:p>
    <w:p w:rsidR="00E02600" w:rsidRPr="00D84F9D" w:rsidRDefault="00E02600" w:rsidP="00D84F9D">
      <w:pPr>
        <w:pStyle w:val="ListParagraph"/>
        <w:numPr>
          <w:ilvl w:val="0"/>
          <w:numId w:val="11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Built the website based on </w:t>
      </w:r>
      <w:proofErr w:type="spellStart"/>
      <w:r w:rsidRPr="00D84F9D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>Heroku</w:t>
      </w:r>
      <w:proofErr w:type="spellEnd"/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to help </w:t>
      </w:r>
      <w:r w:rsidR="00545637"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students and professors match their projects</w:t>
      </w:r>
    </w:p>
    <w:p w:rsidR="004D76A8" w:rsidRPr="00D84F9D" w:rsidRDefault="004D76A8" w:rsidP="00D84F9D">
      <w:pPr>
        <w:pStyle w:val="ListParagraph"/>
        <w:numPr>
          <w:ilvl w:val="0"/>
          <w:numId w:val="11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Worked in a team of fou</w:t>
      </w:r>
      <w:r w:rsid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r on the project “</w:t>
      </w:r>
      <w:proofErr w:type="spellStart"/>
      <w:r w:rsid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ResearchMatch</w:t>
      </w:r>
      <w:proofErr w:type="spellEnd"/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,</w:t>
      </w:r>
      <w:r w:rsid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”</w:t>
      </w: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named “Best Business Model” winner </w:t>
      </w:r>
    </w:p>
    <w:p w:rsidR="004D76A8" w:rsidRPr="00D84F9D" w:rsidRDefault="004D76A8" w:rsidP="00D84F9D">
      <w:pPr>
        <w:pStyle w:val="ListParagraph"/>
        <w:numPr>
          <w:ilvl w:val="0"/>
          <w:numId w:val="11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Persuaded the </w:t>
      </w:r>
      <w:r w:rsid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professors to put their project</w:t>
      </w: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s</w:t>
      </w:r>
      <w:r w:rsid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’</w:t>
      </w: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information on our website: </w:t>
      </w:r>
      <w:hyperlink r:id="rId10" w:history="1">
        <w:r w:rsidRPr="00D84F9D">
          <w:rPr>
            <w:rStyle w:val="Hyperlink"/>
            <w:sz w:val="20"/>
            <w:szCs w:val="20"/>
          </w:rPr>
          <w:t>Award winning website</w:t>
        </w:r>
      </w:hyperlink>
    </w:p>
    <w:p w:rsidR="0007679C" w:rsidRPr="0014567B" w:rsidRDefault="0007679C" w:rsidP="0022665A">
      <w:pPr>
        <w:spacing w:line="240" w:lineRule="exact"/>
        <w:ind w:left="420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</w:p>
    <w:p w:rsidR="00C8077B" w:rsidRPr="0014567B" w:rsidRDefault="00C8077B" w:rsidP="0022665A">
      <w:pPr>
        <w:spacing w:line="240" w:lineRule="exact"/>
        <w:ind w:firstLine="360"/>
        <w:jc w:val="left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>PROJECT EXPERIENCE</w:t>
      </w:r>
    </w:p>
    <w:p w:rsidR="00545637" w:rsidRPr="0014567B" w:rsidRDefault="00545637" w:rsidP="00D55F00">
      <w:pPr>
        <w:spacing w:line="240" w:lineRule="exact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“Hybrid Floating-Point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Integer Unit”</w:t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</w:t>
      </w:r>
      <w:r w:rsid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Fall 2011</w:t>
      </w:r>
    </w:p>
    <w:p w:rsidR="00545637" w:rsidRPr="00D84F9D" w:rsidRDefault="00D84F9D" w:rsidP="00D84F9D">
      <w:pPr>
        <w:pStyle w:val="ListParagraph"/>
        <w:numPr>
          <w:ilvl w:val="0"/>
          <w:numId w:val="12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B</w:t>
      </w:r>
      <w:r w:rsidR="00545637"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uilt a specialized floating-point adder using a top-down RTL design</w:t>
      </w:r>
      <w:r w:rsidR="0022665A"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</w:p>
    <w:p w:rsidR="00545637" w:rsidRPr="00D84F9D" w:rsidRDefault="00545637" w:rsidP="00D84F9D">
      <w:pPr>
        <w:pStyle w:val="ListParagraph"/>
        <w:numPr>
          <w:ilvl w:val="0"/>
          <w:numId w:val="12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Optimized the generalized ASM and decreased the original 45 states to 36 of the state diagram</w:t>
      </w:r>
    </w:p>
    <w:p w:rsidR="00545637" w:rsidRPr="00D84F9D" w:rsidRDefault="00545637" w:rsidP="00D84F9D">
      <w:pPr>
        <w:pStyle w:val="ListParagraph"/>
        <w:numPr>
          <w:ilvl w:val="0"/>
          <w:numId w:val="12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Synthesized FSM using Altera </w:t>
      </w:r>
      <w:proofErr w:type="spellStart"/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Quartus</w:t>
      </w:r>
      <w:proofErr w:type="spellEnd"/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to implement FPGA in VHDL code for simulation</w:t>
      </w:r>
    </w:p>
    <w:p w:rsidR="00545637" w:rsidRPr="00D84F9D" w:rsidRDefault="00545637" w:rsidP="00D84F9D">
      <w:pPr>
        <w:pStyle w:val="ListParagraph"/>
        <w:numPr>
          <w:ilvl w:val="0"/>
          <w:numId w:val="12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Design</w:t>
      </w:r>
      <w:r w:rsid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ed</w:t>
      </w: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the burst-mode asynchronous controller using the minimalist CAD(Computer Aided Design)</w:t>
      </w:r>
    </w:p>
    <w:p w:rsidR="00D84F9D" w:rsidRDefault="00D84F9D" w:rsidP="00D84F9D">
      <w:pPr>
        <w:spacing w:line="240" w:lineRule="exac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</w:p>
    <w:p w:rsidR="00C8077B" w:rsidRPr="0014567B" w:rsidRDefault="00C8077B" w:rsidP="00D55F00">
      <w:pPr>
        <w:spacing w:line="240" w:lineRule="exact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“Database of Soccer Team”</w:t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  </w:t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   </w:t>
      </w:r>
      <w:r w:rsid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</w:t>
      </w:r>
      <w:proofErr w:type="gramStart"/>
      <w:r w:rsidR="00964DA5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Fall</w:t>
      </w:r>
      <w:proofErr w:type="gramEnd"/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2011</w:t>
      </w:r>
    </w:p>
    <w:p w:rsidR="00D55F00" w:rsidRDefault="00C8077B" w:rsidP="00D84F9D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Created a database of </w:t>
      </w:r>
      <w:r w:rsid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player information for a </w:t>
      </w:r>
      <w:r w:rsidR="0022665A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fictional foo</w:t>
      </w:r>
      <w:r w:rsidR="00D55F00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tball team </w:t>
      </w:r>
    </w:p>
    <w:p w:rsidR="00C8077B" w:rsidRPr="00D55F00" w:rsidRDefault="00E30667" w:rsidP="00D84F9D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Worked </w:t>
      </w:r>
      <w:r w:rsidR="00C8077B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in team of two on Relation/Entity Diagrams, SQL Schema</w:t>
      </w:r>
    </w:p>
    <w:p w:rsidR="003B59F3" w:rsidRPr="00D84F9D" w:rsidRDefault="00364DC7" w:rsidP="00D84F9D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Implemented it i</w:t>
      </w:r>
      <w:r w:rsidR="00C8077B"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n </w:t>
      </w:r>
      <w:r w:rsidR="00C8077B" w:rsidRPr="00D55F00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>Oracle</w:t>
      </w:r>
      <w:r w:rsidR="00C8077B"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, using SQL PLUS: Create Tables, insert tuples, write desire queries</w:t>
      </w:r>
    </w:p>
    <w:p w:rsidR="003B59F3" w:rsidRPr="0014567B" w:rsidRDefault="003B59F3" w:rsidP="003B59F3">
      <w:p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</w:p>
    <w:p w:rsidR="003B59F3" w:rsidRPr="0014567B" w:rsidRDefault="003B59F3" w:rsidP="00D55F00">
      <w:pPr>
        <w:spacing w:line="240" w:lineRule="exact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“</w:t>
      </w:r>
      <w:r w:rsidR="00505988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Programming Language Project-</w:t>
      </w:r>
      <w:proofErr w:type="spellStart"/>
      <w:r w:rsidR="00505988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Lattakia</w:t>
      </w:r>
      <w:proofErr w:type="spellEnd"/>
      <w:r w:rsidR="00505988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”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   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</w:t>
      </w:r>
      <w:r w:rsidR="00505988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</w:t>
      </w:r>
      <w:r w:rsid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Fall 2011</w:t>
      </w:r>
    </w:p>
    <w:p w:rsidR="003B59F3" w:rsidRPr="00D84F9D" w:rsidRDefault="003B59F3" w:rsidP="00D84F9D">
      <w:pPr>
        <w:pStyle w:val="ListParagraph"/>
        <w:numPr>
          <w:ilvl w:val="0"/>
          <w:numId w:val="14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Built a compact functional language “</w:t>
      </w:r>
      <w:proofErr w:type="spellStart"/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Lattakia</w:t>
      </w:r>
      <w:proofErr w:type="spellEnd"/>
      <w:r w:rsidR="00505988"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”</w:t>
      </w:r>
      <w:r w:rsidR="003A67DE"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in </w:t>
      </w:r>
      <w:proofErr w:type="spellStart"/>
      <w:r w:rsidR="003A67DE" w:rsidRPr="00D84F9D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>OCaml</w:t>
      </w:r>
      <w:proofErr w:type="spellEnd"/>
      <w:r w:rsidR="003A67DE"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</w:t>
      </w:r>
      <w:r w:rsidR="00505988"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based on the idea of </w:t>
      </w:r>
      <w:r w:rsidR="003A67DE"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lattice</w:t>
      </w:r>
    </w:p>
    <w:p w:rsidR="0022665A" w:rsidRPr="00D84F9D" w:rsidRDefault="003B59F3" w:rsidP="00D84F9D">
      <w:pPr>
        <w:pStyle w:val="ListParagraph"/>
        <w:numPr>
          <w:ilvl w:val="0"/>
          <w:numId w:val="14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Wrote the annotated grammar in the format similar to the C-language-manual</w:t>
      </w:r>
    </w:p>
    <w:p w:rsidR="0022665A" w:rsidRPr="00EB2EFF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3"/>
          <w:szCs w:val="23"/>
          <w:lang w:eastAsia="zh-CN"/>
        </w:rPr>
      </w:pPr>
    </w:p>
    <w:p w:rsidR="00EB2EFF" w:rsidRDefault="00EB2EFF" w:rsidP="009B464F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3"/>
          <w:szCs w:val="23"/>
          <w:lang w:eastAsia="zh-CN"/>
        </w:rPr>
      </w:pPr>
      <w:r w:rsidRPr="00EB2EFF">
        <w:rPr>
          <w:rFonts w:ascii="Times New Roman" w:hAnsi="Times New Roman" w:cs="Times New Roman"/>
          <w:b/>
          <w:kern w:val="2"/>
          <w:sz w:val="23"/>
          <w:szCs w:val="23"/>
          <w:lang w:eastAsia="zh-CN"/>
        </w:rPr>
        <w:t>Undergraduate Study</w:t>
      </w:r>
    </w:p>
    <w:p w:rsidR="009B464F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22665A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22665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22665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Beijing, China</w:t>
      </w:r>
    </w:p>
    <w:p w:rsidR="00325350" w:rsidRPr="00325350" w:rsidRDefault="00325350" w:rsidP="009B464F">
      <w:pPr>
        <w:spacing w:line="240" w:lineRule="exac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A70F2">
        <w:rPr>
          <w:rFonts w:ascii="Times New Roman" w:hAnsi="Times New Roman" w:cs="Times New Roman"/>
          <w:b/>
          <w:kern w:val="2"/>
          <w:sz w:val="22"/>
          <w:lang w:eastAsia="zh-CN"/>
        </w:rPr>
        <w:t>Queen Mary, University of London</w:t>
      </w:r>
      <w:r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ab/>
        <w:t xml:space="preserve">   </w:t>
      </w:r>
      <w:proofErr w:type="spellStart"/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London</w:t>
      </w:r>
      <w:proofErr w:type="spellEnd"/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, UK</w:t>
      </w:r>
    </w:p>
    <w:p w:rsidR="009B464F" w:rsidRPr="0014567B" w:rsidRDefault="009B464F" w:rsidP="00D84F9D">
      <w:pPr>
        <w:spacing w:line="240" w:lineRule="exact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BS in Telecommunications and management </w:t>
      </w:r>
      <w:r w:rsidR="0032535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in </w:t>
      </w:r>
      <w:r w:rsidR="00325350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both</w:t>
      </w:r>
      <w:r w:rsidR="00325350" w:rsidRPr="00A91C59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 xml:space="preserve"> </w:t>
      </w:r>
      <w:r w:rsidR="00325350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schools</w:t>
      </w:r>
      <w:r w:rsidR="00325350" w:rsidRPr="00A91C59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 xml:space="preserve">  </w:t>
      </w:r>
      <w:r w:rsidR="00325350" w:rsidRPr="00A91C59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ab/>
      </w:r>
      <w:r w:rsidR="00A91C5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</w:t>
      </w:r>
      <w:r w:rsidR="00A91C5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A91C5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</w:t>
      </w:r>
      <w:r w:rsidR="00A91C5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325350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325350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325350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 </w:t>
      </w:r>
      <w:r w:rsid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June 2011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Tr="00D84F9D">
        <w:trPr>
          <w:trHeight w:val="197"/>
        </w:trPr>
        <w:tc>
          <w:tcPr>
            <w:tcW w:w="3397" w:type="dxa"/>
          </w:tcPr>
          <w:p w:rsidR="00D84F9D" w:rsidRPr="0014567B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i/>
                <w:kern w:val="2"/>
                <w:sz w:val="20"/>
                <w:szCs w:val="20"/>
                <w:lang w:eastAsia="zh-CN"/>
              </w:rPr>
              <w:t xml:space="preserve">    </w:t>
            </w:r>
            <w:r w:rsidRPr="0014567B">
              <w:rPr>
                <w:rFonts w:ascii="Times New Roman" w:hAnsi="Times New Roman" w:cs="Times New Roman"/>
                <w:i/>
                <w:kern w:val="2"/>
                <w:sz w:val="20"/>
                <w:szCs w:val="20"/>
                <w:lang w:eastAsia="zh-CN"/>
              </w:rPr>
              <w:t>Relevant Coursework:</w:t>
            </w: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Software Engineering</w:t>
            </w:r>
          </w:p>
        </w:tc>
      </w:tr>
      <w:tr w:rsidR="00D84F9D" w:rsidTr="00D84F9D">
        <w:trPr>
          <w:trHeight w:val="197"/>
        </w:trPr>
        <w:tc>
          <w:tcPr>
            <w:tcW w:w="3397" w:type="dxa"/>
          </w:tcPr>
          <w:p w:rsidR="00D84F9D" w:rsidRPr="0014567B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3397" w:type="dxa"/>
          </w:tcPr>
          <w:p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C Programming</w:t>
            </w:r>
          </w:p>
        </w:tc>
        <w:tc>
          <w:tcPr>
            <w:tcW w:w="4992" w:type="dxa"/>
          </w:tcPr>
          <w:p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Internet Protocol</w:t>
            </w:r>
          </w:p>
        </w:tc>
      </w:tr>
    </w:tbl>
    <w:p w:rsidR="006015E1" w:rsidRPr="0014567B" w:rsidRDefault="006015E1" w:rsidP="009B464F">
      <w:p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</w:p>
    <w:p w:rsidR="00545637" w:rsidRPr="006015E1" w:rsidRDefault="006015E1" w:rsidP="00D84F9D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>PROJECT EXPERIENCE</w:t>
      </w:r>
      <w:r w:rsidR="009B464F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9B464F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9B464F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9B464F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</w:t>
      </w:r>
    </w:p>
    <w:p w:rsidR="009F7340" w:rsidRPr="0014567B" w:rsidRDefault="009F7340" w:rsidP="00D84F9D">
      <w:pPr>
        <w:spacing w:line="240" w:lineRule="exact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“Artificial Immune </w:t>
      </w:r>
      <w:r w:rsidR="001E4213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System”</w:t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    </w:t>
      </w:r>
      <w:r w:rsidR="001E4213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E4213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E4213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E4213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</w:t>
      </w:r>
      <w:r w:rsid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Spring 2011</w:t>
      </w:r>
    </w:p>
    <w:p w:rsidR="009F7340" w:rsidRPr="00D55F00" w:rsidRDefault="00364DC7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Researched a</w:t>
      </w:r>
      <w:r w:rsidR="009F7340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particular computationally intelligent system </w:t>
      </w:r>
      <w:r w:rsidR="00D55F00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that mimicked a human immune system</w:t>
      </w:r>
    </w:p>
    <w:p w:rsidR="009F7340" w:rsidRPr="00D55F00" w:rsidRDefault="001E4213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Wrote in</w:t>
      </w:r>
      <w:r w:rsidR="009F7340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="00364DC7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J</w:t>
      </w:r>
      <w:r w:rsidR="009F7340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ava </w:t>
      </w:r>
      <w:r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a program</w:t>
      </w:r>
      <w:r w:rsidR="009F7340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to check the existence of a string using the negative and clonal selection</w:t>
      </w:r>
    </w:p>
    <w:p w:rsidR="001E4213" w:rsidRPr="0014567B" w:rsidRDefault="001E4213" w:rsidP="001E4213">
      <w:pPr>
        <w:spacing w:line="240" w:lineRule="exact"/>
        <w:ind w:left="720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</w:p>
    <w:p w:rsidR="00C8077B" w:rsidRPr="0014567B" w:rsidRDefault="00C8077B" w:rsidP="00D84F9D">
      <w:pPr>
        <w:spacing w:line="240" w:lineRule="exact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“Automatic Ven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ding Machine”</w:t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</w:t>
      </w:r>
      <w:r w:rsid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Spring 2010</w:t>
      </w:r>
    </w:p>
    <w:p w:rsidR="001E4213" w:rsidRPr="00D55F00" w:rsidRDefault="001E4213" w:rsidP="00D55F00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Built the software implemented in a vending machine adopting software engineering convention</w:t>
      </w:r>
    </w:p>
    <w:p w:rsidR="00C8077B" w:rsidRPr="00D55F00" w:rsidRDefault="00C8077B" w:rsidP="00D55F00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Served as a team leader for three and designed use cases of Specif</w:t>
      </w:r>
      <w:r w:rsidR="00B40A72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ication and their relations</w:t>
      </w:r>
    </w:p>
    <w:p w:rsidR="00B40A72" w:rsidRPr="0014567B" w:rsidRDefault="00B40A72" w:rsidP="001E4213">
      <w:pPr>
        <w:spacing w:line="240" w:lineRule="exact"/>
        <w:ind w:left="720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</w:p>
    <w:p w:rsidR="0090661D" w:rsidRDefault="00D55F00" w:rsidP="00B161A2">
      <w:pPr>
        <w:spacing w:line="240" w:lineRule="exact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  <w:r w:rsidRPr="00D55F00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>INTERNSHIP EXPERIENCE</w:t>
      </w:r>
    </w:p>
    <w:p w:rsidR="00D55F00" w:rsidRDefault="00D55F00" w:rsidP="00D55F00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22"/>
          <w:lang w:eastAsia="zh-CN"/>
        </w:rPr>
        <w:t>Siemens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 </w:t>
      </w:r>
    </w:p>
    <w:p w:rsidR="00D55F00" w:rsidRPr="00625DD9" w:rsidRDefault="00D55F00" w:rsidP="00D55F00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i/>
          <w:kern w:val="2"/>
          <w:sz w:val="22"/>
          <w:lang w:eastAsia="zh-CN"/>
        </w:rPr>
        <w:t>Data Analyst Intern</w:t>
      </w:r>
      <w:r w:rsidRPr="00625DD9"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>Summer 2010</w:t>
      </w:r>
    </w:p>
    <w:p w:rsidR="00D55F00" w:rsidRPr="00D55F00" w:rsidRDefault="00D55F00" w:rsidP="00D55F00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D55F00">
        <w:rPr>
          <w:rFonts w:ascii="Times New Roman" w:hAnsi="Times New Roman" w:cs="Times New Roman"/>
          <w:kern w:val="2"/>
          <w:sz w:val="22"/>
          <w:lang w:eastAsia="zh-CN"/>
        </w:rPr>
        <w:t>Utilized Microsoft Excel to file SUB documents</w:t>
      </w:r>
    </w:p>
    <w:p w:rsidR="00D55F00" w:rsidRPr="00D55F00" w:rsidRDefault="00D55F00" w:rsidP="00D55F00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D55F00">
        <w:rPr>
          <w:rFonts w:ascii="Times New Roman" w:hAnsi="Times New Roman" w:cs="Times New Roman"/>
          <w:kern w:val="2"/>
          <w:sz w:val="22"/>
          <w:lang w:eastAsia="zh-CN"/>
        </w:rPr>
        <w:t>Maintained company’s database using Oracle software</w:t>
      </w:r>
    </w:p>
    <w:p w:rsidR="00D55F00" w:rsidRPr="00D55F00" w:rsidRDefault="00D55F00" w:rsidP="00B161A2">
      <w:pPr>
        <w:spacing w:line="240" w:lineRule="exact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</w:p>
    <w:p w:rsidR="00E02600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>SKILLS</w:t>
      </w:r>
    </w:p>
    <w:tbl>
      <w:tblPr>
        <w:tblW w:w="109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8093"/>
      </w:tblGrid>
      <w:tr w:rsidR="00E02600" w:rsidRPr="0014567B" w:rsidTr="00EE2C7B">
        <w:tc>
          <w:tcPr>
            <w:tcW w:w="2905" w:type="dxa"/>
            <w:shd w:val="clear" w:color="auto" w:fill="auto"/>
          </w:tcPr>
          <w:p w:rsidR="00E02600" w:rsidRPr="0014567B" w:rsidRDefault="00E02600" w:rsidP="00EE2C7B">
            <w:pPr>
              <w:spacing w:line="240" w:lineRule="exac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proofErr w:type="spellStart"/>
            <w:r w:rsidRPr="0014567B">
              <w:rPr>
                <w:rFonts w:ascii="Times New Roman" w:hAnsi="Times New Roman" w:cs="Times New Roman"/>
                <w:b/>
                <w:kern w:val="2"/>
                <w:sz w:val="20"/>
                <w:szCs w:val="20"/>
                <w:lang w:eastAsia="zh-CN"/>
              </w:rPr>
              <w:t>ProgrammingLanguages</w:t>
            </w:r>
            <w:proofErr w:type="spellEnd"/>
            <w:r w:rsidRPr="0014567B">
              <w:rPr>
                <w:rFonts w:ascii="Times New Roman" w:hAnsi="Times New Roman" w:cs="Times New Roman"/>
                <w:b/>
                <w:kern w:val="2"/>
                <w:sz w:val="20"/>
                <w:szCs w:val="20"/>
                <w:lang w:eastAsia="zh-CN"/>
              </w:rPr>
              <w:t>:</w:t>
            </w: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 xml:space="preserve">    </w:t>
            </w:r>
          </w:p>
        </w:tc>
        <w:tc>
          <w:tcPr>
            <w:tcW w:w="8093" w:type="dxa"/>
            <w:shd w:val="clear" w:color="auto" w:fill="auto"/>
          </w:tcPr>
          <w:p w:rsidR="00E02600" w:rsidRPr="0014567B" w:rsidRDefault="00E02600" w:rsidP="00EE2C7B">
            <w:pPr>
              <w:spacing w:line="240" w:lineRule="exac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 xml:space="preserve">  C, Java, JavaScript, SQL</w:t>
            </w:r>
            <w:r w:rsidR="003A67DE"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="003A67DE"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Ocaml</w:t>
            </w:r>
            <w:proofErr w:type="spellEnd"/>
            <w:r w:rsidR="00932CB6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="00932CB6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Git</w:t>
            </w:r>
            <w:proofErr w:type="spellEnd"/>
          </w:p>
        </w:tc>
      </w:tr>
      <w:tr w:rsidR="0014567B" w:rsidRPr="0014567B" w:rsidTr="00EE2C7B">
        <w:tc>
          <w:tcPr>
            <w:tcW w:w="2905" w:type="dxa"/>
            <w:shd w:val="clear" w:color="auto" w:fill="auto"/>
          </w:tcPr>
          <w:p w:rsidR="00E02600" w:rsidRPr="0014567B" w:rsidRDefault="00E02600" w:rsidP="00EE2C7B">
            <w:pPr>
              <w:spacing w:line="240" w:lineRule="exac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b/>
                <w:kern w:val="2"/>
                <w:sz w:val="20"/>
                <w:szCs w:val="20"/>
                <w:lang w:eastAsia="zh-CN"/>
              </w:rPr>
              <w:t>Applications:</w:t>
            </w:r>
          </w:p>
        </w:tc>
        <w:tc>
          <w:tcPr>
            <w:tcW w:w="8093" w:type="dxa"/>
            <w:shd w:val="clear" w:color="auto" w:fill="auto"/>
          </w:tcPr>
          <w:p w:rsidR="00E02600" w:rsidRPr="0014567B" w:rsidRDefault="00E02600" w:rsidP="00EE2C7B">
            <w:pPr>
              <w:spacing w:line="240" w:lineRule="exac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 xml:space="preserve">  Eclipse, Oracle SQL Server, Visual Paradigm</w:t>
            </w:r>
          </w:p>
        </w:tc>
      </w:tr>
    </w:tbl>
    <w:p w:rsidR="006C5B4E" w:rsidRPr="0014567B" w:rsidRDefault="006C5B4E" w:rsidP="00B465CC">
      <w:pPr>
        <w:spacing w:line="240" w:lineRule="exac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</w:p>
    <w:sectPr w:rsidR="006C5B4E" w:rsidRPr="0014567B" w:rsidSect="00D84F9D">
      <w:footerReference w:type="even" r:id="rId11"/>
      <w:footerReference w:type="default" r:id="rId12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A34" w:rsidRDefault="00167A34">
      <w:r>
        <w:separator/>
      </w:r>
    </w:p>
  </w:endnote>
  <w:endnote w:type="continuationSeparator" w:id="0">
    <w:p w:rsidR="00167A34" w:rsidRDefault="00167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5200FDFF" w:usb2="0A04202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378" w:rsidRDefault="00F73378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73378" w:rsidRDefault="00F73378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378" w:rsidRDefault="00F73378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A34" w:rsidRDefault="00167A34">
      <w:r>
        <w:separator/>
      </w:r>
    </w:p>
  </w:footnote>
  <w:footnote w:type="continuationSeparator" w:id="0">
    <w:p w:rsidR="00167A34" w:rsidRDefault="00167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9"/>
  </w:num>
  <w:num w:numId="5">
    <w:abstractNumId w:val="19"/>
  </w:num>
  <w:num w:numId="6">
    <w:abstractNumId w:val="24"/>
  </w:num>
  <w:num w:numId="7">
    <w:abstractNumId w:val="8"/>
  </w:num>
  <w:num w:numId="8">
    <w:abstractNumId w:val="26"/>
  </w:num>
  <w:num w:numId="9">
    <w:abstractNumId w:val="7"/>
  </w:num>
  <w:num w:numId="10">
    <w:abstractNumId w:val="10"/>
  </w:num>
  <w:num w:numId="11">
    <w:abstractNumId w:val="14"/>
  </w:num>
  <w:num w:numId="12">
    <w:abstractNumId w:val="25"/>
  </w:num>
  <w:num w:numId="13">
    <w:abstractNumId w:val="23"/>
  </w:num>
  <w:num w:numId="14">
    <w:abstractNumId w:val="22"/>
  </w:num>
  <w:num w:numId="15">
    <w:abstractNumId w:val="12"/>
  </w:num>
  <w:num w:numId="16">
    <w:abstractNumId w:val="6"/>
  </w:num>
  <w:num w:numId="17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7A17"/>
    <w:rsid w:val="00081184"/>
    <w:rsid w:val="00083378"/>
    <w:rsid w:val="00090EED"/>
    <w:rsid w:val="0009164E"/>
    <w:rsid w:val="000940F3"/>
    <w:rsid w:val="000A373B"/>
    <w:rsid w:val="000A45EE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523C"/>
    <w:rsid w:val="00182DB5"/>
    <w:rsid w:val="00184686"/>
    <w:rsid w:val="0019122C"/>
    <w:rsid w:val="001912CF"/>
    <w:rsid w:val="001950AE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593E"/>
    <w:rsid w:val="003F1BDC"/>
    <w:rsid w:val="003F2185"/>
    <w:rsid w:val="003F2236"/>
    <w:rsid w:val="004033A6"/>
    <w:rsid w:val="00412E85"/>
    <w:rsid w:val="00413AF5"/>
    <w:rsid w:val="00415E17"/>
    <w:rsid w:val="0041792E"/>
    <w:rsid w:val="00422547"/>
    <w:rsid w:val="00422698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2581"/>
    <w:rsid w:val="004F004D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5666"/>
    <w:rsid w:val="006C2492"/>
    <w:rsid w:val="006C5B4E"/>
    <w:rsid w:val="006C63BE"/>
    <w:rsid w:val="006D3401"/>
    <w:rsid w:val="006D40DB"/>
    <w:rsid w:val="006D6CA8"/>
    <w:rsid w:val="006F2C40"/>
    <w:rsid w:val="00700BE4"/>
    <w:rsid w:val="00717CAB"/>
    <w:rsid w:val="00720AAB"/>
    <w:rsid w:val="00721261"/>
    <w:rsid w:val="007221DF"/>
    <w:rsid w:val="0072639F"/>
    <w:rsid w:val="0072778B"/>
    <w:rsid w:val="0072784A"/>
    <w:rsid w:val="007406AE"/>
    <w:rsid w:val="007520CC"/>
    <w:rsid w:val="00753162"/>
    <w:rsid w:val="0076409B"/>
    <w:rsid w:val="00765211"/>
    <w:rsid w:val="00766FD1"/>
    <w:rsid w:val="007774E3"/>
    <w:rsid w:val="00782577"/>
    <w:rsid w:val="007852AF"/>
    <w:rsid w:val="00790DBC"/>
    <w:rsid w:val="00791700"/>
    <w:rsid w:val="00792978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E2F82"/>
    <w:rsid w:val="009F0D83"/>
    <w:rsid w:val="009F4155"/>
    <w:rsid w:val="009F7340"/>
    <w:rsid w:val="009F757F"/>
    <w:rsid w:val="00A00F6B"/>
    <w:rsid w:val="00A012EB"/>
    <w:rsid w:val="00A052D9"/>
    <w:rsid w:val="00A058A4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537"/>
    <w:rsid w:val="00C93E49"/>
    <w:rsid w:val="00C976A0"/>
    <w:rsid w:val="00CA0501"/>
    <w:rsid w:val="00CA56E9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70F2"/>
    <w:rsid w:val="00DA717D"/>
    <w:rsid w:val="00DA7D1A"/>
    <w:rsid w:val="00DB54DC"/>
    <w:rsid w:val="00DD2734"/>
    <w:rsid w:val="00DD46BA"/>
    <w:rsid w:val="00DD5389"/>
    <w:rsid w:val="00DE3D52"/>
    <w:rsid w:val="00DF0AAC"/>
    <w:rsid w:val="00DF2E73"/>
    <w:rsid w:val="00E01B54"/>
    <w:rsid w:val="00E02600"/>
    <w:rsid w:val="00E0772A"/>
    <w:rsid w:val="00E1324A"/>
    <w:rsid w:val="00E200CB"/>
    <w:rsid w:val="00E30667"/>
    <w:rsid w:val="00E355F0"/>
    <w:rsid w:val="00E37EC2"/>
    <w:rsid w:val="00E420F2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devfest.herokuapp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lumbia.edu/~yl277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DD055-605E-4500-95C3-9B2BD6A85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Robert</cp:lastModifiedBy>
  <cp:revision>32</cp:revision>
  <cp:lastPrinted>2012-02-27T23:34:00Z</cp:lastPrinted>
  <dcterms:created xsi:type="dcterms:W3CDTF">2012-02-22T20:02:00Z</dcterms:created>
  <dcterms:modified xsi:type="dcterms:W3CDTF">2012-02-27T23:34:00Z</dcterms:modified>
</cp:coreProperties>
</file>