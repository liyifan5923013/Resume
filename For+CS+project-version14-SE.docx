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Pr="00F75F2C" w:rsidRDefault="00723CA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Advanced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Programming(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proofErr w:type="gramStart"/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  <w:proofErr w:type="gramEnd"/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3D1ED31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0FA744C2" w14:textId="2779E604" w:rsidR="0096170B" w:rsidRDefault="006015E1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1F0573E3" w14:textId="77777777" w:rsidR="0096170B" w:rsidRDefault="0096170B" w:rsidP="0096170B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2F3B81CA" w14:textId="77777777" w:rsidR="0096170B" w:rsidRPr="001717AE" w:rsidRDefault="0096170B" w:rsidP="0096170B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PHP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Yelp API (and others), familiar with </w:t>
      </w:r>
      <w:r w:rsidRPr="0096170B">
        <w:rPr>
          <w:rFonts w:ascii="Times New Roman" w:hAnsi="Times New Roman" w:cs="Times New Roman"/>
          <w:b/>
          <w:kern w:val="2"/>
          <w:sz w:val="22"/>
          <w:lang w:eastAsia="zh-CN"/>
        </w:rPr>
        <w:t>software development life cycle</w:t>
      </w:r>
    </w:p>
    <w:p w14:paraId="18EEF050" w14:textId="77777777" w:rsidR="0096170B" w:rsidRDefault="0096170B" w:rsidP="0096170B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</w:t>
      </w:r>
      <w:proofErr w:type="gramStart"/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MVC</w:t>
      </w:r>
      <w:r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37FD8EA2" w14:textId="77777777" w:rsidR="0096170B" w:rsidRDefault="0096170B" w:rsidP="0096170B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A684BD8" w14:textId="2185DCF2" w:rsidR="001717AE" w:rsidRPr="0019530D" w:rsidRDefault="0096170B" w:rsidP="0096170B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1717AE" w:rsidRPr="0019530D">
        <w:rPr>
          <w:rFonts w:ascii="Times New Roman" w:hAnsi="Times New Roman" w:cs="Times New Roman"/>
          <w:kern w:val="2"/>
          <w:sz w:val="22"/>
          <w:lang w:eastAsia="zh-CN"/>
        </w:rPr>
        <w:t>“Artificial Immune System”</w:t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 xml:space="preserve">, Beijing University of Posts and Telecommunications   </w:t>
      </w:r>
      <w:r w:rsidR="001717AE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bookmarkStart w:id="0" w:name="_GoBack"/>
      <w:bookmarkEnd w:id="0"/>
      <w:r w:rsidR="001717AE"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14:paraId="2E326F1B" w14:textId="77777777" w:rsidR="001717AE" w:rsidRPr="0019530D" w:rsidRDefault="001717AE" w:rsidP="001717AE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 w14:paraId="5FDD2188" w14:textId="77777777" w:rsidR="001717AE" w:rsidRDefault="001717AE" w:rsidP="001717AE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a program to check the existence of a string using the negative and clonal selection</w:t>
      </w:r>
    </w:p>
    <w:p w14:paraId="32950833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0E35B1F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7D2B7D8A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new system calls/kernel data structures to play with kernel </w:t>
      </w:r>
    </w:p>
    <w:p w14:paraId="087C09B4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L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inux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09D3795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23B3CDB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359A505C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14:paraId="7C09B91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5F078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used it</w:t>
      </w:r>
    </w:p>
    <w:p w14:paraId="42BADBD6" w14:textId="77777777" w:rsidR="001717AE" w:rsidRPr="003676D6" w:rsidRDefault="001717AE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2B30636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Served as a team leader for three and designed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of Specification and their relations</w:t>
      </w:r>
    </w:p>
    <w:p w14:paraId="6996DAAB" w14:textId="77777777" w:rsidR="003E2D2D" w:rsidRPr="003E2D2D" w:rsidRDefault="003E2D2D" w:rsidP="003E2D2D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5E505EEE" w14:textId="77777777" w:rsidR="00AB5880" w:rsidRPr="0019530D" w:rsidRDefault="00AB5880" w:rsidP="00FA1EEF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74FEE2B7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  <w:r w:rsidR="00BF535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Java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19C1FE05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Python, </w:t>
            </w:r>
            <w:r w:rsidR="001717A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JavaScript</w:t>
            </w:r>
            <w:r w:rsidR="001717A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r w:rsidR="00FA1EE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SQL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43656D" w:rsidRDefault="0043656D">
      <w:r>
        <w:separator/>
      </w:r>
    </w:p>
  </w:endnote>
  <w:endnote w:type="continuationSeparator" w:id="0">
    <w:p w14:paraId="53A80197" w14:textId="77777777" w:rsidR="0043656D" w:rsidRDefault="0043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43656D" w:rsidRDefault="0043656D">
      <w:r>
        <w:separator/>
      </w:r>
    </w:p>
  </w:footnote>
  <w:footnote w:type="continuationSeparator" w:id="0">
    <w:p w14:paraId="6466A5D9" w14:textId="77777777" w:rsidR="0043656D" w:rsidRDefault="0043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170B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FD6A6-83F1-B245-8029-A15FFC81E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2</cp:revision>
  <cp:lastPrinted>2012-11-02T14:53:00Z</cp:lastPrinted>
  <dcterms:created xsi:type="dcterms:W3CDTF">2012-11-28T22:26:00Z</dcterms:created>
  <dcterms:modified xsi:type="dcterms:W3CDTF">2012-11-28T22:26:00Z</dcterms:modified>
</cp:coreProperties>
</file>