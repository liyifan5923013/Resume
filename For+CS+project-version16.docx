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Default="00723CA6" w:rsidP="00EB2EFF">
      <w:pPr>
        <w:spacing w:line="360" w:lineRule="exact"/>
        <w:jc w:val="left"/>
        <w:rPr>
          <w:rStyle w:val="Hyperlink"/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176CB9A6" w14:textId="03F60582" w:rsidR="0010743E" w:rsidRDefault="0010743E" w:rsidP="0010743E">
      <w:pPr>
        <w:pBdr>
          <w:bottom w:val="single" w:sz="6" w:space="1" w:color="auto"/>
        </w:pBdr>
        <w:rPr>
          <w:rFonts w:ascii="Times New Roman" w:hAnsi="Times New Roman"/>
          <w:b/>
          <w:sz w:val="22"/>
        </w:rPr>
      </w:pPr>
      <w:r w:rsidRPr="0010743E">
        <w:rPr>
          <w:rFonts w:ascii="Times New Roman" w:hAnsi="Times New Roman"/>
          <w:b/>
          <w:sz w:val="22"/>
        </w:rPr>
        <w:t>O</w:t>
      </w:r>
      <w:r>
        <w:rPr>
          <w:rFonts w:ascii="Times New Roman" w:hAnsi="Times New Roman"/>
          <w:b/>
          <w:sz w:val="22"/>
        </w:rPr>
        <w:t>BJECTIVE</w:t>
      </w:r>
    </w:p>
    <w:p w14:paraId="411ADDFC" w14:textId="1F8E371F" w:rsidR="0010743E" w:rsidRPr="0010743E" w:rsidRDefault="0010743E" w:rsidP="0010743E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New College </w:t>
      </w:r>
      <w:proofErr w:type="gramStart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>Graduate(</w:t>
      </w:r>
      <w:proofErr w:type="gramEnd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NCG) Looking for Full time job 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49E17E9" w:rsidR="00D84F9D" w:rsidRPr="0019530D" w:rsidRDefault="00D246F4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14:paraId="26442A51" w14:textId="5584A065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Expected 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96DC247" w14:textId="307A4941" w:rsidR="00A0076D" w:rsidRDefault="0010743E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12C2F5B0" w14:textId="32BA4F20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Developed new system calls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 xml:space="preserve"> to test in Virtual Machine and Nexus 7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0662312B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</w:t>
      </w:r>
      <w:proofErr w:type="spellStart"/>
      <w:r w:rsidR="0010743E"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API to develop a “tourist” web application </w:t>
      </w:r>
    </w:p>
    <w:p w14:paraId="3FB40B04" w14:textId="5A5808C7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 t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>he formal design principles, e.g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410BB41" w14:textId="77777777" w:rsidR="003676D6" w:rsidRPr="003676D6" w:rsidRDefault="003676D6" w:rsidP="003676D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4985851" w14:textId="1BB000DA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380CB14" w14:textId="77777777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4466EEE7" w14:textId="5EFBAC2F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10743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6996DAAB" w14:textId="77777777" w:rsidR="003E2D2D" w:rsidRPr="0010743E" w:rsidRDefault="003E2D2D" w:rsidP="0010743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5B743DBC" w:rsidR="00AB5880" w:rsidRPr="0019530D" w:rsidRDefault="0010743E" w:rsidP="00FA1EEF">
      <w:pPr>
        <w:pStyle w:val="Default"/>
        <w:rPr>
          <w:color w:val="auto"/>
          <w:kern w:val="2"/>
          <w:sz w:val="22"/>
          <w:szCs w:val="22"/>
        </w:rPr>
      </w:pPr>
      <w:r>
        <w:rPr>
          <w:color w:val="auto"/>
          <w:kern w:val="2"/>
          <w:sz w:val="22"/>
          <w:szCs w:val="22"/>
        </w:rPr>
        <w:t xml:space="preserve">Member of </w:t>
      </w:r>
      <w:proofErr w:type="gramStart"/>
      <w:r>
        <w:rPr>
          <w:color w:val="auto"/>
          <w:kern w:val="2"/>
          <w:sz w:val="22"/>
          <w:szCs w:val="22"/>
        </w:rPr>
        <w:t>IET</w:t>
      </w:r>
      <w:r w:rsidR="00AB5880" w:rsidRPr="0019530D">
        <w:rPr>
          <w:color w:val="auto"/>
          <w:kern w:val="2"/>
          <w:sz w:val="22"/>
          <w:szCs w:val="22"/>
        </w:rPr>
        <w:t>(</w:t>
      </w:r>
      <w:proofErr w:type="gramEnd"/>
      <w:r w:rsidR="00AB5880"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>
        <w:rPr>
          <w:color w:val="auto"/>
          <w:kern w:val="2"/>
          <w:sz w:val="22"/>
          <w:szCs w:val="22"/>
        </w:rPr>
        <w:t xml:space="preserve">  </w:t>
      </w:r>
      <w:r w:rsidR="0019530D">
        <w:rPr>
          <w:color w:val="auto"/>
          <w:kern w:val="2"/>
          <w:sz w:val="22"/>
          <w:szCs w:val="22"/>
        </w:rPr>
        <w:t xml:space="preserve"> </w:t>
      </w:r>
      <w:r>
        <w:rPr>
          <w:color w:val="auto"/>
          <w:kern w:val="2"/>
          <w:sz w:val="22"/>
          <w:szCs w:val="22"/>
        </w:rPr>
        <w:t xml:space="preserve">   </w:t>
      </w:r>
      <w:r w:rsidR="0019530D">
        <w:rPr>
          <w:color w:val="auto"/>
          <w:kern w:val="2"/>
          <w:sz w:val="22"/>
          <w:szCs w:val="22"/>
        </w:rPr>
        <w:t xml:space="preserve">            </w:t>
      </w:r>
      <w:r w:rsidR="00AB5880"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0E163EB4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Python</w:t>
            </w:r>
            <w:r w:rsidR="009F26CB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PHP</w:t>
            </w:r>
            <w:bookmarkStart w:id="0" w:name="_GoBack"/>
            <w:bookmarkEnd w:id="0"/>
          </w:p>
        </w:tc>
      </w:tr>
    </w:tbl>
    <w:p w14:paraId="3B10A908" w14:textId="0BB3BF64" w:rsidR="006C5B4E" w:rsidRPr="0010743E" w:rsidRDefault="0010743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0743E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Tools: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               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Git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Apache,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mysql</w:t>
      </w:r>
      <w:proofErr w:type="spellEnd"/>
    </w:p>
    <w:sectPr w:rsidR="006C5B4E" w:rsidRPr="0010743E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0743E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26CB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246F4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0BCA-6288-F246-AC50-1F3B92DB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13</cp:revision>
  <cp:lastPrinted>2012-11-02T14:53:00Z</cp:lastPrinted>
  <dcterms:created xsi:type="dcterms:W3CDTF">2012-11-02T14:53:00Z</dcterms:created>
  <dcterms:modified xsi:type="dcterms:W3CDTF">2012-11-12T14:04:00Z</dcterms:modified>
</cp:coreProperties>
</file>