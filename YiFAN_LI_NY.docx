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5C6E47" w14:textId="2E02E8B3" w:rsidR="00C66EE4" w:rsidRDefault="00E420F2" w:rsidP="00C66EE4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</w:pP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Y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IFAN</w:t>
      </w:r>
      <w:r w:rsidR="0019438C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="00A93821">
        <w:rPr>
          <w:rFonts w:ascii="Times New Roman" w:hAnsi="Times New Roman" w:cs="Times New Roman"/>
          <w:b/>
          <w:kern w:val="2"/>
          <w:sz w:val="24"/>
          <w:szCs w:val="24"/>
          <w:lang w:eastAsia="zh-CN"/>
        </w:rPr>
        <w:t xml:space="preserve"> </w:t>
      </w:r>
      <w:r w:rsidRPr="00625DD9">
        <w:rPr>
          <w:rFonts w:ascii="Times New Roman" w:hAnsi="Times New Roman" w:cs="Times New Roman"/>
          <w:b/>
          <w:kern w:val="2"/>
          <w:sz w:val="36"/>
          <w:szCs w:val="36"/>
          <w:lang w:eastAsia="zh-CN"/>
        </w:rPr>
        <w:t>L</w:t>
      </w:r>
      <w:r w:rsidRPr="00625DD9">
        <w:rPr>
          <w:rFonts w:ascii="Times New Roman" w:hAnsi="Times New Roman" w:cs="Times New Roman"/>
          <w:b/>
          <w:kern w:val="2"/>
          <w:sz w:val="29"/>
          <w:szCs w:val="29"/>
          <w:lang w:eastAsia="zh-CN"/>
        </w:rPr>
        <w:t>I</w:t>
      </w:r>
    </w:p>
    <w:p w14:paraId="40607A5A" w14:textId="77777777" w:rsidR="00300183" w:rsidRPr="00C66EE4" w:rsidRDefault="00300183" w:rsidP="00300183">
      <w:pPr>
        <w:spacing w:line="360" w:lineRule="exact"/>
        <w:jc w:val="center"/>
        <w:rPr>
          <w:rFonts w:ascii="Times New Roman" w:hAnsi="Times New Roman" w:cs="Times New Roman"/>
          <w:b/>
          <w:kern w:val="2"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US"/>
        </w:rPr>
        <w:t>500 West, 122</w:t>
      </w:r>
      <w:r w:rsidRPr="00BD4FC8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vertAlign w:val="superscript"/>
          <w:lang w:eastAsia="en-US"/>
        </w:rPr>
        <w:t>nd</w:t>
      </w:r>
      <w:r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US"/>
        </w:rPr>
        <w:t xml:space="preserve"> street, New York, NY, 10027</w:t>
      </w:r>
    </w:p>
    <w:p w14:paraId="2B90C761" w14:textId="77777777" w:rsidR="00C66EE4" w:rsidRDefault="00C66EE4" w:rsidP="00C66EE4">
      <w:pPr>
        <w:widowControl/>
        <w:suppressAutoHyphens w:val="0"/>
        <w:jc w:val="center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r>
        <w:rPr>
          <w:rFonts w:ascii="Times New Roman" w:hAnsi="Times New Roman" w:cs="Times New Roman"/>
          <w:kern w:val="2"/>
          <w:sz w:val="20"/>
          <w:szCs w:val="20"/>
          <w:lang w:eastAsia="zh-CN"/>
        </w:rPr>
        <w:t>917-514-3342</w:t>
      </w:r>
    </w:p>
    <w:p w14:paraId="2D5FC45F" w14:textId="783FD9C4" w:rsidR="00C66EE4" w:rsidRDefault="00762B92" w:rsidP="00C66EE4">
      <w:pPr>
        <w:widowControl/>
        <w:suppressAutoHyphens w:val="0"/>
        <w:jc w:val="center"/>
        <w:rPr>
          <w:rFonts w:ascii="Times New Roman" w:hAnsi="Times New Roman" w:cs="Times New Roman"/>
          <w:kern w:val="2"/>
          <w:sz w:val="20"/>
          <w:szCs w:val="20"/>
          <w:lang w:eastAsia="zh-CN"/>
        </w:rPr>
      </w:pPr>
      <w:hyperlink r:id="rId9" w:history="1">
        <w:r w:rsidR="002F05B2">
          <w:rPr>
            <w:rStyle w:val="Hyperlink"/>
            <w:rFonts w:ascii="Times New Roman" w:hAnsi="Times New Roman" w:cs="Times New Roman"/>
            <w:color w:val="auto"/>
            <w:kern w:val="2"/>
            <w:sz w:val="20"/>
            <w:szCs w:val="20"/>
            <w:u w:val="none"/>
            <w:lang w:eastAsia="zh-CN"/>
          </w:rPr>
          <w:t>YL</w:t>
        </w:r>
        <w:r w:rsidR="00C66EE4" w:rsidRPr="00C66EE4">
          <w:rPr>
            <w:rStyle w:val="Hyperlink"/>
            <w:rFonts w:ascii="Times New Roman" w:hAnsi="Times New Roman" w:cs="Times New Roman"/>
            <w:color w:val="auto"/>
            <w:kern w:val="2"/>
            <w:sz w:val="20"/>
            <w:szCs w:val="20"/>
            <w:u w:val="none"/>
            <w:lang w:eastAsia="zh-CN"/>
          </w:rPr>
          <w:t>2774@columbia.edu</w:t>
        </w:r>
      </w:hyperlink>
    </w:p>
    <w:p w14:paraId="1A843830" w14:textId="7480D22F" w:rsidR="003F22A2" w:rsidRPr="0019530D" w:rsidRDefault="003F22A2" w:rsidP="003F22A2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EDUCATION</w:t>
      </w:r>
    </w:p>
    <w:p w14:paraId="511084E4" w14:textId="77777777" w:rsidR="004A25CA" w:rsidRDefault="003F22A2" w:rsidP="004A25CA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Columbia University</w:t>
      </w:r>
      <w:r w:rsidR="001F382C">
        <w:rPr>
          <w:rFonts w:ascii="Times New Roman" w:hAnsi="Times New Roman" w:cs="Times New Roman"/>
          <w:b/>
          <w:kern w:val="2"/>
          <w:sz w:val="22"/>
          <w:lang w:eastAsia="zh-CN"/>
        </w:rPr>
        <w:t>, Fu Foundation School of Engineering and Applied Science, New York, NY</w:t>
      </w:r>
    </w:p>
    <w:p w14:paraId="20775FFF" w14:textId="4CD93810" w:rsidR="003F22A2" w:rsidRDefault="003F22A2" w:rsidP="009D53F0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M</w:t>
      </w:r>
      <w:r>
        <w:rPr>
          <w:rFonts w:ascii="Times New Roman" w:hAnsi="Times New Roman" w:cs="Times New Roman" w:hint="eastAsia"/>
          <w:kern w:val="2"/>
          <w:sz w:val="22"/>
          <w:lang w:eastAsia="zh-CN"/>
        </w:rPr>
        <w:t xml:space="preserve">aster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of Science,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Computer Science</w:t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762B92">
        <w:rPr>
          <w:rFonts w:ascii="Times New Roman" w:hAnsi="Times New Roman" w:cs="Times New Roman"/>
          <w:kern w:val="2"/>
          <w:sz w:val="22"/>
          <w:lang w:eastAsia="zh-CN"/>
        </w:rPr>
        <w:t>February 2013</w:t>
      </w:r>
      <w:bookmarkStart w:id="0" w:name="_GoBack"/>
      <w:bookmarkEnd w:id="0"/>
    </w:p>
    <w:p w14:paraId="7857BFA8" w14:textId="77777777" w:rsidR="00EA62F6" w:rsidRDefault="00EA62F6" w:rsidP="004A25CA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765EFD34" w14:textId="77777777" w:rsidR="00EA62F6" w:rsidRDefault="00EA62F6" w:rsidP="00EA62F6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Relevant Coursework:</w:t>
      </w:r>
    </w:p>
    <w:tbl>
      <w:tblPr>
        <w:tblStyle w:val="TableGrid"/>
        <w:tblW w:w="102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3544"/>
        <w:gridCol w:w="2924"/>
      </w:tblGrid>
      <w:tr w:rsidR="00EA62F6" w14:paraId="33A554DF" w14:textId="77777777" w:rsidTr="00436844">
        <w:tc>
          <w:tcPr>
            <w:tcW w:w="3794" w:type="dxa"/>
          </w:tcPr>
          <w:p w14:paraId="3524AC4D" w14:textId="77777777" w:rsidR="00EA62F6" w:rsidRPr="0096517C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</w:t>
            </w:r>
          </w:p>
        </w:tc>
        <w:tc>
          <w:tcPr>
            <w:tcW w:w="3544" w:type="dxa"/>
          </w:tcPr>
          <w:p w14:paraId="5AF2DBEA" w14:textId="77777777" w:rsidR="00EA62F6" w:rsidRPr="0096517C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Analysis of Algorithms in Java</w:t>
            </w:r>
          </w:p>
        </w:tc>
        <w:tc>
          <w:tcPr>
            <w:tcW w:w="2924" w:type="dxa"/>
          </w:tcPr>
          <w:p w14:paraId="31EB86F6" w14:textId="77777777" w:rsidR="00EA62F6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Introduction to Database</w:t>
            </w:r>
          </w:p>
        </w:tc>
      </w:tr>
      <w:tr w:rsidR="00EA62F6" w14:paraId="6A3CDB86" w14:textId="77777777" w:rsidTr="00436844">
        <w:tc>
          <w:tcPr>
            <w:tcW w:w="3794" w:type="dxa"/>
          </w:tcPr>
          <w:p w14:paraId="68B5D01E" w14:textId="77777777" w:rsidR="00EA62F6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Programming Language and Translator</w:t>
            </w:r>
          </w:p>
        </w:tc>
        <w:tc>
          <w:tcPr>
            <w:tcW w:w="3544" w:type="dxa"/>
          </w:tcPr>
          <w:p w14:paraId="21FDF853" w14:textId="77777777" w:rsidR="00EA62F6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Advanced Software Engineering</w:t>
            </w:r>
          </w:p>
        </w:tc>
        <w:tc>
          <w:tcPr>
            <w:tcW w:w="2924" w:type="dxa"/>
          </w:tcPr>
          <w:p w14:paraId="272C516F" w14:textId="77777777" w:rsidR="00EA62F6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lang w:eastAsia="zh-CN"/>
              </w:rPr>
              <w:t>Advanced Programming</w:t>
            </w:r>
          </w:p>
        </w:tc>
      </w:tr>
      <w:tr w:rsidR="00EA62F6" w14:paraId="51C572D4" w14:textId="77777777" w:rsidTr="00436844">
        <w:tc>
          <w:tcPr>
            <w:tcW w:w="3794" w:type="dxa"/>
          </w:tcPr>
          <w:p w14:paraId="3BBE9978" w14:textId="77777777" w:rsidR="00EA62F6" w:rsidRPr="0096517C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Introduction to Unix Command</w:t>
            </w:r>
          </w:p>
        </w:tc>
        <w:tc>
          <w:tcPr>
            <w:tcW w:w="3544" w:type="dxa"/>
          </w:tcPr>
          <w:p w14:paraId="1A1258C1" w14:textId="77777777" w:rsidR="00EA62F6" w:rsidRPr="0096517C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Mobile Human-Computer Interaction</w:t>
            </w:r>
          </w:p>
        </w:tc>
        <w:tc>
          <w:tcPr>
            <w:tcW w:w="2924" w:type="dxa"/>
          </w:tcPr>
          <w:p w14:paraId="4CE39484" w14:textId="77777777" w:rsidR="00EA62F6" w:rsidRPr="0096517C" w:rsidRDefault="00EA62F6" w:rsidP="00436844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Database Implementation</w:t>
            </w:r>
          </w:p>
        </w:tc>
      </w:tr>
    </w:tbl>
    <w:p w14:paraId="2B2F3552" w14:textId="77777777" w:rsidR="00EA62F6" w:rsidRPr="004A25CA" w:rsidRDefault="00EA62F6" w:rsidP="004A25CA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0CC118CE" w14:textId="2B9CAFBE" w:rsidR="00451A5C" w:rsidRPr="0019530D" w:rsidRDefault="00451A5C" w:rsidP="00451A5C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Beijing University of Posts and Telecommunications</w:t>
      </w:r>
      <w:r w:rsidR="005F10F3">
        <w:rPr>
          <w:rFonts w:ascii="Times New Roman" w:hAnsi="Times New Roman" w:cs="Times New Roman"/>
          <w:b/>
          <w:kern w:val="2"/>
          <w:sz w:val="22"/>
          <w:lang w:eastAsia="zh-CN"/>
        </w:rPr>
        <w:t>(BUPT)</w:t>
      </w:r>
      <w:r w:rsidR="004A25CA">
        <w:rPr>
          <w:rFonts w:ascii="Times New Roman" w:hAnsi="Times New Roman" w:cs="Times New Roman"/>
          <w:b/>
          <w:kern w:val="2"/>
          <w:sz w:val="22"/>
          <w:lang w:eastAsia="zh-CN"/>
        </w:rPr>
        <w:t>, International School, China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434775FE" w14:textId="77777777" w:rsidR="0096517C" w:rsidRDefault="00451A5C" w:rsidP="009D53F0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Bachelor of</w:t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 xml:space="preserve"> Engineering in Telecommunication</w:t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4A25CA">
        <w:rPr>
          <w:rFonts w:ascii="Times New Roman" w:hAnsi="Times New Roman" w:cs="Times New Roman"/>
          <w:kern w:val="2"/>
          <w:sz w:val="22"/>
          <w:lang w:eastAsia="zh-CN"/>
        </w:rPr>
        <w:tab/>
        <w:t>June 2011</w:t>
      </w:r>
    </w:p>
    <w:p w14:paraId="596AF81B" w14:textId="2786663E" w:rsidR="004A25CA" w:rsidRPr="000C1734" w:rsidRDefault="0029115C" w:rsidP="00451A5C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 w:rsidRPr="000C1734">
        <w:rPr>
          <w:rFonts w:ascii="Times New Roman" w:hAnsi="Times New Roman" w:cs="Times New Roman"/>
          <w:kern w:val="2"/>
          <w:sz w:val="22"/>
          <w:lang w:eastAsia="zh-CN"/>
        </w:rPr>
        <w:t>with</w:t>
      </w:r>
      <w:r w:rsidR="0096517C" w:rsidRPr="000C1734">
        <w:rPr>
          <w:rFonts w:ascii="Times New Roman" w:hAnsi="Times New Roman" w:cs="Times New Roman"/>
          <w:kern w:val="2"/>
          <w:sz w:val="22"/>
          <w:lang w:eastAsia="zh-CN"/>
        </w:rPr>
        <w:t xml:space="preserve"> 1st class Honor degree(top 25%)</w:t>
      </w:r>
    </w:p>
    <w:p w14:paraId="33A48FDA" w14:textId="77777777" w:rsidR="000C1734" w:rsidRPr="0096517C" w:rsidRDefault="000C1734" w:rsidP="00451A5C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724AB9A0" w14:textId="37C0213E" w:rsidR="00451A5C" w:rsidRDefault="00451A5C" w:rsidP="00451A5C">
      <w:pPr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Relevant Coursework:</w:t>
      </w:r>
    </w:p>
    <w:tbl>
      <w:tblPr>
        <w:tblStyle w:val="TableGrid"/>
        <w:tblW w:w="102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3544"/>
        <w:gridCol w:w="2924"/>
      </w:tblGrid>
      <w:tr w:rsidR="0096517C" w14:paraId="14A1D275" w14:textId="77777777" w:rsidTr="0096517C">
        <w:tc>
          <w:tcPr>
            <w:tcW w:w="3794" w:type="dxa"/>
          </w:tcPr>
          <w:p w14:paraId="4A89587C" w14:textId="67FA9A63" w:rsidR="0096517C" w:rsidRDefault="0096517C" w:rsidP="0096170B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 w:rsidRPr="00A13701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Programming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Fundamentals in C</w:t>
            </w:r>
          </w:p>
        </w:tc>
        <w:tc>
          <w:tcPr>
            <w:tcW w:w="3544" w:type="dxa"/>
          </w:tcPr>
          <w:p w14:paraId="121475BA" w14:textId="4C5CE28D" w:rsidR="0096517C" w:rsidRDefault="0096517C" w:rsidP="004A25CA">
            <w:pPr>
              <w:spacing w:line="240" w:lineRule="exact"/>
              <w:jc w:val="left"/>
              <w:rPr>
                <w:rFonts w:ascii="Times New Roman" w:hAnsi="Times New Roman" w:cs="Times New Roman"/>
                <w:b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Object Oriented Design in Java</w:t>
            </w:r>
          </w:p>
        </w:tc>
        <w:tc>
          <w:tcPr>
            <w:tcW w:w="2924" w:type="dxa"/>
          </w:tcPr>
          <w:p w14:paraId="35F50A88" w14:textId="307C7216" w:rsidR="0096517C" w:rsidRPr="0096517C" w:rsidRDefault="0096517C" w:rsidP="0096170B">
            <w:pPr>
              <w:spacing w:line="240" w:lineRule="exact"/>
              <w:jc w:val="lef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Internet Protocol</w:t>
            </w:r>
          </w:p>
        </w:tc>
      </w:tr>
    </w:tbl>
    <w:p w14:paraId="46F5A941" w14:textId="77777777" w:rsidR="004A25CA" w:rsidRDefault="004A25CA" w:rsidP="0096170B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0FA744C2" w14:textId="1401A7BA" w:rsidR="0096170B" w:rsidRDefault="006015E1" w:rsidP="0096170B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PROJECT EXPERIENCE</w:t>
      </w:r>
      <w:r w:rsidR="009B464F" w:rsidRPr="0019530D">
        <w:rPr>
          <w:rFonts w:ascii="Times New Roman" w:hAnsi="Times New Roman" w:cs="Times New Roman"/>
          <w:kern w:val="2"/>
          <w:sz w:val="22"/>
          <w:lang w:eastAsia="zh-CN"/>
        </w:rPr>
        <w:tab/>
      </w:r>
    </w:p>
    <w:p w14:paraId="7BF48B71" w14:textId="3C84478E" w:rsidR="00EA62F6" w:rsidRDefault="00EA62F6" w:rsidP="00EA62F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“Linux Kernel development”,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Fall 2012</w:t>
      </w:r>
    </w:p>
    <w:p w14:paraId="6F966722" w14:textId="77777777" w:rsidR="00EA62F6" w:rsidRDefault="00EA62F6" w:rsidP="00EA62F6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Added Linux Kernel System Calls and implemented read-write lock logic by spin lock and semaphore</w:t>
      </w:r>
    </w:p>
    <w:p w14:paraId="77FF7191" w14:textId="77777777" w:rsidR="00EA62F6" w:rsidRDefault="00EA62F6" w:rsidP="00EA62F6">
      <w:pPr>
        <w:pStyle w:val="ListParagraph"/>
        <w:numPr>
          <w:ilvl w:val="0"/>
          <w:numId w:val="21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Injected a Symmetric Multiprocessor Weighted Round-Robin Scheduler to original scheduler framework</w:t>
      </w:r>
    </w:p>
    <w:p w14:paraId="0895F56A" w14:textId="77777777" w:rsidR="00EA62F6" w:rsidRDefault="00EA62F6" w:rsidP="00E33129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304A2C27" w14:textId="0722F6CC" w:rsidR="00E33129" w:rsidRDefault="00E33129" w:rsidP="00E33129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“Let Me See NYC website”, Co</w:t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>lumbia University</w:t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</w:t>
      </w:r>
      <w:r>
        <w:rPr>
          <w:rFonts w:ascii="Times New Roman" w:hAnsi="Times New Roman" w:cs="Times New Roman"/>
          <w:kern w:val="2"/>
          <w:sz w:val="22"/>
          <w:lang w:eastAsia="zh-CN"/>
        </w:rPr>
        <w:t>Fall 2012</w:t>
      </w:r>
    </w:p>
    <w:p w14:paraId="288C99A1" w14:textId="61446614" w:rsidR="00E33129" w:rsidRDefault="00E33129" w:rsidP="00E33129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Built the itinerary genera</w:t>
      </w:r>
      <w:r w:rsidR="002B1636">
        <w:rPr>
          <w:rFonts w:ascii="Times New Roman" w:hAnsi="Times New Roman" w:cs="Times New Roman"/>
          <w:kern w:val="2"/>
          <w:sz w:val="22"/>
          <w:lang w:eastAsia="zh-CN"/>
        </w:rPr>
        <w:t xml:space="preserve">ting logic and </w:t>
      </w:r>
      <w:r w:rsidR="00B34FE8">
        <w:rPr>
          <w:rFonts w:ascii="Times New Roman" w:hAnsi="Times New Roman" w:cs="Times New Roman"/>
          <w:kern w:val="2"/>
          <w:sz w:val="22"/>
          <w:lang w:eastAsia="zh-CN"/>
        </w:rPr>
        <w:t>implemented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a website on </w:t>
      </w:r>
      <w:r w:rsidRPr="00A30692">
        <w:rPr>
          <w:rFonts w:ascii="Times New Roman" w:hAnsi="Times New Roman" w:cs="Times New Roman"/>
          <w:b/>
          <w:kern w:val="2"/>
          <w:sz w:val="22"/>
          <w:lang w:eastAsia="zh-CN"/>
        </w:rPr>
        <w:t>XAMPP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</w:p>
    <w:p w14:paraId="34EE7793" w14:textId="076DBD4C" w:rsidR="00E33129" w:rsidRDefault="00E33129" w:rsidP="00E33129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Implement the Yelp </w:t>
      </w:r>
      <w:r w:rsidRPr="00A30692">
        <w:rPr>
          <w:rFonts w:ascii="Times New Roman" w:hAnsi="Times New Roman" w:cs="Times New Roman"/>
          <w:b/>
          <w:kern w:val="2"/>
          <w:sz w:val="22"/>
          <w:lang w:eastAsia="zh-CN"/>
        </w:rPr>
        <w:t>API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and SeetGeek </w:t>
      </w:r>
      <w:r w:rsidRPr="00A30692">
        <w:rPr>
          <w:rFonts w:ascii="Times New Roman" w:hAnsi="Times New Roman" w:cs="Times New Roman"/>
          <w:b/>
          <w:kern w:val="2"/>
          <w:sz w:val="22"/>
          <w:lang w:eastAsia="zh-CN"/>
        </w:rPr>
        <w:t>API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to download and calculate </w:t>
      </w:r>
      <w:r w:rsidR="002B1636">
        <w:rPr>
          <w:rFonts w:ascii="Times New Roman" w:hAnsi="Times New Roman" w:cs="Times New Roman"/>
          <w:kern w:val="2"/>
          <w:sz w:val="22"/>
          <w:lang w:eastAsia="zh-CN"/>
        </w:rPr>
        <w:t xml:space="preserve">event and restaurant </w:t>
      </w:r>
      <w:r>
        <w:rPr>
          <w:rFonts w:ascii="Times New Roman" w:hAnsi="Times New Roman" w:cs="Times New Roman"/>
          <w:kern w:val="2"/>
          <w:sz w:val="22"/>
          <w:lang w:eastAsia="zh-CN"/>
        </w:rPr>
        <w:t>data</w:t>
      </w:r>
    </w:p>
    <w:p w14:paraId="3B6E242F" w14:textId="6425EAF0" w:rsidR="00E33129" w:rsidRDefault="002B1636" w:rsidP="00E33129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U</w:t>
      </w:r>
      <w:r w:rsidR="00E33129">
        <w:rPr>
          <w:rFonts w:ascii="Times New Roman" w:hAnsi="Times New Roman" w:cs="Times New Roman"/>
          <w:kern w:val="2"/>
          <w:sz w:val="22"/>
          <w:lang w:eastAsia="zh-CN"/>
        </w:rPr>
        <w:t xml:space="preserve">sing </w:t>
      </w:r>
      <w:r w:rsidR="00E33129" w:rsidRPr="00542B8A">
        <w:rPr>
          <w:rFonts w:ascii="Times New Roman" w:hAnsi="Times New Roman" w:cs="Times New Roman"/>
          <w:b/>
          <w:kern w:val="2"/>
          <w:sz w:val="22"/>
          <w:lang w:eastAsia="zh-CN"/>
        </w:rPr>
        <w:t>UML Modeling</w:t>
      </w:r>
      <w:r w:rsidR="00E33129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A96EF5">
        <w:rPr>
          <w:rFonts w:ascii="Times New Roman" w:hAnsi="Times New Roman" w:cs="Times New Roman"/>
          <w:kern w:val="2"/>
          <w:sz w:val="22"/>
          <w:lang w:eastAsia="zh-CN"/>
        </w:rPr>
        <w:t xml:space="preserve">and </w:t>
      </w:r>
      <w:r w:rsidR="00A96EF5" w:rsidRPr="00A96EF5">
        <w:rPr>
          <w:rFonts w:ascii="Times New Roman" w:hAnsi="Times New Roman" w:cs="Times New Roman"/>
          <w:b/>
          <w:kern w:val="2"/>
          <w:sz w:val="22"/>
          <w:lang w:eastAsia="zh-CN"/>
        </w:rPr>
        <w:t>Agile development</w:t>
      </w:r>
      <w:r w:rsidR="00A96EF5">
        <w:rPr>
          <w:rFonts w:ascii="Times New Roman" w:hAnsi="Times New Roman" w:cs="Times New Roman"/>
          <w:kern w:val="2"/>
          <w:sz w:val="22"/>
          <w:lang w:eastAsia="zh-CN"/>
        </w:rPr>
        <w:t>(pair-programming)</w:t>
      </w:r>
    </w:p>
    <w:p w14:paraId="634DE488" w14:textId="77777777" w:rsidR="008E02E2" w:rsidRPr="003676D6" w:rsidRDefault="008E02E2" w:rsidP="003676D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1FA6E2E" w14:textId="17EC93D3" w:rsidR="006B3CF6" w:rsidRPr="00F3227C" w:rsidRDefault="006B3CF6" w:rsidP="000C1734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“Database of Soccer Team”</w:t>
      </w:r>
      <w:r>
        <w:rPr>
          <w:rFonts w:ascii="Times New Roman" w:hAnsi="Times New Roman" w:cs="Times New Roman"/>
          <w:kern w:val="2"/>
          <w:sz w:val="22"/>
          <w:lang w:eastAsia="zh-CN"/>
        </w:rPr>
        <w:t>, Columbia University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9651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9651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="0096517C">
        <w:rPr>
          <w:rFonts w:ascii="Times New Roman" w:hAnsi="Times New Roman" w:cs="Times New Roman"/>
          <w:kern w:val="2"/>
          <w:sz w:val="22"/>
          <w:lang w:eastAsia="zh-CN"/>
        </w:rPr>
        <w:tab/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             </w:t>
      </w:r>
      <w:r w:rsidR="000C1734">
        <w:rPr>
          <w:rFonts w:ascii="Times New Roman" w:hAnsi="Times New Roman" w:cs="Times New Roman"/>
          <w:kern w:val="2"/>
          <w:sz w:val="22"/>
          <w:lang w:eastAsia="zh-CN"/>
        </w:rPr>
        <w:t xml:space="preserve">     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Fall 2011</w:t>
      </w:r>
    </w:p>
    <w:p w14:paraId="1F61B095" w14:textId="39B9D679" w:rsidR="006B3CF6" w:rsidRPr="0019530D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Worked on Relation/Entity Diagrams, SQL Schema</w:t>
      </w:r>
      <w:r w:rsidR="002B1636">
        <w:rPr>
          <w:rFonts w:ascii="Times New Roman" w:hAnsi="Times New Roman" w:cs="Times New Roman"/>
          <w:kern w:val="2"/>
          <w:sz w:val="22"/>
          <w:lang w:eastAsia="zh-CN"/>
        </w:rPr>
        <w:t xml:space="preserve"> to manage information about the soccer team</w:t>
      </w:r>
    </w:p>
    <w:p w14:paraId="01C00941" w14:textId="38464DE1" w:rsidR="006B3CF6" w:rsidRDefault="006B3CF6" w:rsidP="006B3CF6">
      <w:pPr>
        <w:pStyle w:val="ListParagraph"/>
        <w:numPr>
          <w:ilvl w:val="0"/>
          <w:numId w:val="13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Implemented the </w:t>
      </w:r>
      <w:r w:rsidR="002B1636">
        <w:rPr>
          <w:rFonts w:ascii="Times New Roman" w:hAnsi="Times New Roman" w:cs="Times New Roman"/>
          <w:kern w:val="2"/>
          <w:sz w:val="22"/>
          <w:lang w:eastAsia="zh-CN"/>
        </w:rPr>
        <w:t>schema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in </w:t>
      </w:r>
      <w:r w:rsidRPr="0019530D">
        <w:rPr>
          <w:rFonts w:ascii="Times New Roman" w:hAnsi="Times New Roman" w:cs="Times New Roman"/>
          <w:b/>
          <w:kern w:val="2"/>
          <w:sz w:val="22"/>
          <w:lang w:eastAsia="zh-CN"/>
        </w:rPr>
        <w:t>Oracle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, using </w:t>
      </w:r>
      <w:r w:rsidRPr="00024CA4">
        <w:rPr>
          <w:rFonts w:ascii="Times New Roman" w:hAnsi="Times New Roman" w:cs="Times New Roman"/>
          <w:b/>
          <w:kern w:val="2"/>
          <w:sz w:val="22"/>
          <w:lang w:eastAsia="zh-CN"/>
        </w:rPr>
        <w:t>SQL PLUS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: Create Tables, insert tuples, write desire</w:t>
      </w:r>
      <w:r w:rsidR="002B1636">
        <w:rPr>
          <w:rFonts w:ascii="Times New Roman" w:hAnsi="Times New Roman" w:cs="Times New Roman"/>
          <w:kern w:val="2"/>
          <w:sz w:val="22"/>
          <w:lang w:eastAsia="zh-CN"/>
        </w:rPr>
        <w:t>d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queries</w:t>
      </w:r>
    </w:p>
    <w:p w14:paraId="424F9C48" w14:textId="77777777" w:rsidR="006B3CF6" w:rsidRDefault="006B3CF6" w:rsidP="003E2D2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2BDB4585" w14:textId="2DF0E3B8" w:rsidR="00EA62F6" w:rsidRDefault="00EA62F6" w:rsidP="00EA62F6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“Lattakia”</w:t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</w:r>
      <w:r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Fall 2011</w:t>
      </w:r>
    </w:p>
    <w:p w14:paraId="1606BD36" w14:textId="77777777" w:rsidR="00EA62F6" w:rsidRPr="00EA62F6" w:rsidRDefault="00EA62F6" w:rsidP="00EA62F6">
      <w:pPr>
        <w:pStyle w:val="ListParagraph"/>
        <w:numPr>
          <w:ilvl w:val="0"/>
          <w:numId w:val="2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EA62F6">
        <w:rPr>
          <w:rFonts w:ascii="Times New Roman" w:hAnsi="Times New Roman" w:cs="Times New Roman"/>
          <w:kern w:val="2"/>
          <w:sz w:val="22"/>
          <w:lang w:eastAsia="zh-CN"/>
        </w:rPr>
        <w:t>Built a compact functional language “Lattakia” in a team of four</w:t>
      </w:r>
    </w:p>
    <w:p w14:paraId="1B957572" w14:textId="77777777" w:rsidR="00EA62F6" w:rsidRPr="00EA62F6" w:rsidRDefault="00EA62F6" w:rsidP="00EA62F6">
      <w:pPr>
        <w:pStyle w:val="ListParagraph"/>
        <w:numPr>
          <w:ilvl w:val="0"/>
          <w:numId w:val="2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EA62F6">
        <w:rPr>
          <w:rFonts w:ascii="Times New Roman" w:hAnsi="Times New Roman" w:cs="Times New Roman"/>
          <w:kern w:val="2"/>
          <w:sz w:val="22"/>
          <w:lang w:eastAsia="zh-CN"/>
        </w:rPr>
        <w:t>Wrote the annotated grammar in the format similar to the C-language-manual</w:t>
      </w:r>
    </w:p>
    <w:p w14:paraId="4FC74C10" w14:textId="77777777" w:rsidR="00EA62F6" w:rsidRPr="00EA62F6" w:rsidRDefault="00EA62F6" w:rsidP="00EA62F6">
      <w:pPr>
        <w:pStyle w:val="ListParagraph"/>
        <w:numPr>
          <w:ilvl w:val="0"/>
          <w:numId w:val="27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EA62F6">
        <w:rPr>
          <w:rFonts w:ascii="Times New Roman" w:hAnsi="Times New Roman" w:cs="Times New Roman"/>
          <w:kern w:val="2"/>
          <w:sz w:val="22"/>
          <w:lang w:eastAsia="zh-CN"/>
        </w:rPr>
        <w:t xml:space="preserve">Tested the Java implementation of the lattice library and decreased running time of the code by 32% </w:t>
      </w:r>
    </w:p>
    <w:p w14:paraId="3AA139CA" w14:textId="77777777" w:rsidR="00EA62F6" w:rsidRDefault="00EA62F6" w:rsidP="003E2D2D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5E682480" w14:textId="52B3881F" w:rsidR="003E2D2D" w:rsidRPr="0019530D" w:rsidRDefault="003E2D2D" w:rsidP="000C1734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“Automatic Vending Machine”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, Beijing Univer</w:t>
      </w:r>
      <w:r>
        <w:rPr>
          <w:rFonts w:ascii="Times New Roman" w:hAnsi="Times New Roman" w:cs="Times New Roman"/>
          <w:kern w:val="2"/>
          <w:sz w:val="22"/>
          <w:lang w:eastAsia="zh-CN"/>
        </w:rPr>
        <w:t>s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>it</w:t>
      </w:r>
      <w:r>
        <w:rPr>
          <w:rFonts w:ascii="Times New Roman" w:hAnsi="Times New Roman" w:cs="Times New Roman"/>
          <w:kern w:val="2"/>
          <w:sz w:val="22"/>
          <w:lang w:eastAsia="zh-CN"/>
        </w:rPr>
        <w:t>y of Posts and Telecommunications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F3227C">
        <w:rPr>
          <w:rFonts w:ascii="Times New Roman" w:hAnsi="Times New Roman" w:cs="Times New Roman"/>
          <w:kern w:val="2"/>
          <w:sz w:val="22"/>
          <w:lang w:eastAsia="zh-CN"/>
        </w:rPr>
        <w:t xml:space="preserve">        </w:t>
      </w: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436844">
        <w:rPr>
          <w:rFonts w:ascii="Times New Roman" w:hAnsi="Times New Roman" w:cs="Times New Roman"/>
          <w:kern w:val="2"/>
          <w:sz w:val="22"/>
          <w:lang w:eastAsia="zh-CN"/>
        </w:rPr>
        <w:tab/>
        <w:t xml:space="preserve"> Fall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 xml:space="preserve"> 2010</w:t>
      </w:r>
    </w:p>
    <w:p w14:paraId="5C4D287A" w14:textId="4093B8EB" w:rsidR="003E2D2D" w:rsidRPr="00CC3E54" w:rsidRDefault="002B1636" w:rsidP="00CC3E54">
      <w:pPr>
        <w:pStyle w:val="ListParagraph"/>
        <w:numPr>
          <w:ilvl w:val="0"/>
          <w:numId w:val="20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>Designed and implemented the vending machine system</w:t>
      </w:r>
      <w:r w:rsidR="00947567">
        <w:rPr>
          <w:rFonts w:ascii="Times New Roman" w:hAnsi="Times New Roman" w:cs="Times New Roman"/>
          <w:kern w:val="2"/>
          <w:sz w:val="22"/>
          <w:lang w:eastAsia="zh-CN"/>
        </w:rPr>
        <w:t xml:space="preserve"> in </w:t>
      </w:r>
      <w:r w:rsidR="00947567" w:rsidRPr="00947567">
        <w:rPr>
          <w:rFonts w:ascii="Times New Roman" w:hAnsi="Times New Roman" w:cs="Times New Roman"/>
          <w:b/>
          <w:kern w:val="2"/>
          <w:sz w:val="22"/>
          <w:lang w:eastAsia="zh-CN"/>
        </w:rPr>
        <w:t>Java</w:t>
      </w:r>
    </w:p>
    <w:tbl>
      <w:tblPr>
        <w:tblStyle w:val="TableGrid"/>
        <w:tblpPr w:leftFromText="180" w:rightFromText="180" w:vertAnchor="text" w:horzAnchor="page" w:tblpX="1084" w:tblpY="780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662"/>
      </w:tblGrid>
      <w:tr w:rsidR="00947567" w14:paraId="4E5964CF" w14:textId="77777777" w:rsidTr="00947567">
        <w:trPr>
          <w:trHeight w:val="291"/>
        </w:trPr>
        <w:tc>
          <w:tcPr>
            <w:tcW w:w="2802" w:type="dxa"/>
          </w:tcPr>
          <w:p w14:paraId="71F5980B" w14:textId="77777777" w:rsidR="00947567" w:rsidRDefault="00947567" w:rsidP="00947567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Languages:</w:t>
            </w:r>
          </w:p>
        </w:tc>
        <w:tc>
          <w:tcPr>
            <w:tcW w:w="6662" w:type="dxa"/>
          </w:tcPr>
          <w:p w14:paraId="75D6D940" w14:textId="77777777" w:rsidR="00947567" w:rsidRDefault="00947567" w:rsidP="00947567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C; Java</w:t>
            </w:r>
            <w:r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 xml:space="preserve">; 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SQL; JavaScript; </w:t>
            </w:r>
            <w:r>
              <w:rPr>
                <w:rFonts w:ascii="Times New Roman" w:hAnsi="Times New Roman" w:cs="Times New Roman" w:hint="eastAsia"/>
                <w:kern w:val="2"/>
                <w:sz w:val="22"/>
                <w:lang w:eastAsia="zh-CN"/>
              </w:rPr>
              <w:t>PHP;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 xml:space="preserve"> Python; </w:t>
            </w:r>
            <w:r w:rsidRPr="00027546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HTML</w:t>
            </w: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; JSON; VHDL</w:t>
            </w:r>
          </w:p>
        </w:tc>
      </w:tr>
      <w:tr w:rsidR="00947567" w14:paraId="2C216F13" w14:textId="77777777" w:rsidTr="00947567">
        <w:trPr>
          <w:trHeight w:val="275"/>
        </w:trPr>
        <w:tc>
          <w:tcPr>
            <w:tcW w:w="2802" w:type="dxa"/>
          </w:tcPr>
          <w:p w14:paraId="567D3D14" w14:textId="77777777" w:rsidR="00947567" w:rsidRPr="0093021A" w:rsidRDefault="00947567" w:rsidP="00947567">
            <w:pPr>
              <w:tabs>
                <w:tab w:val="left" w:pos="1036"/>
              </w:tabs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Tools:</w:t>
            </w:r>
          </w:p>
        </w:tc>
        <w:tc>
          <w:tcPr>
            <w:tcW w:w="6662" w:type="dxa"/>
          </w:tcPr>
          <w:p w14:paraId="1D9D06FA" w14:textId="77777777" w:rsidR="00947567" w:rsidRDefault="00947567" w:rsidP="00947567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XAMPP, Cakephp, Git</w:t>
            </w:r>
          </w:p>
        </w:tc>
      </w:tr>
      <w:tr w:rsidR="00947567" w14:paraId="011292BB" w14:textId="77777777" w:rsidTr="00947567">
        <w:trPr>
          <w:trHeight w:val="64"/>
        </w:trPr>
        <w:tc>
          <w:tcPr>
            <w:tcW w:w="2802" w:type="dxa"/>
          </w:tcPr>
          <w:p w14:paraId="19AF05F8" w14:textId="77777777" w:rsidR="00947567" w:rsidRDefault="00947567" w:rsidP="00947567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Operating Systems:</w:t>
            </w:r>
          </w:p>
        </w:tc>
        <w:tc>
          <w:tcPr>
            <w:tcW w:w="6662" w:type="dxa"/>
          </w:tcPr>
          <w:p w14:paraId="6A84BB4E" w14:textId="18922165" w:rsidR="00947567" w:rsidRDefault="00552133" w:rsidP="00947567">
            <w:pPr>
              <w:spacing w:line="240" w:lineRule="exact"/>
              <w:rPr>
                <w:rFonts w:ascii="Times New Roman" w:hAnsi="Times New Roman" w:cs="Times New Roman"/>
                <w:kern w:val="2"/>
                <w:sz w:val="22"/>
                <w:lang w:eastAsia="zh-CN"/>
              </w:rPr>
            </w:pPr>
            <w:r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UNIX</w:t>
            </w:r>
            <w:r w:rsidR="00947567">
              <w:rPr>
                <w:rFonts w:ascii="Times New Roman" w:hAnsi="Times New Roman" w:cs="Times New Roman"/>
                <w:kern w:val="2"/>
                <w:sz w:val="22"/>
                <w:lang w:eastAsia="zh-CN"/>
              </w:rPr>
              <w:t>, Windows and Mac OS X</w:t>
            </w:r>
          </w:p>
        </w:tc>
      </w:tr>
    </w:tbl>
    <w:p w14:paraId="3B10A908" w14:textId="0D307900" w:rsidR="006C5B4E" w:rsidRDefault="003E2D2D" w:rsidP="00EA62F6">
      <w:pPr>
        <w:pStyle w:val="ListParagraph"/>
        <w:numPr>
          <w:ilvl w:val="0"/>
          <w:numId w:val="16"/>
        </w:num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 w:rsidRPr="0019530D">
        <w:rPr>
          <w:rFonts w:ascii="Times New Roman" w:hAnsi="Times New Roman" w:cs="Times New Roman"/>
          <w:kern w:val="2"/>
          <w:sz w:val="22"/>
          <w:lang w:eastAsia="zh-CN"/>
        </w:rPr>
        <w:t>Served as a team leader for three and designed</w:t>
      </w:r>
      <w:r w:rsidR="00542B8A" w:rsidRPr="00542B8A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="00542B8A">
        <w:rPr>
          <w:rFonts w:ascii="Times New Roman" w:hAnsi="Times New Roman" w:cs="Times New Roman"/>
          <w:b/>
          <w:kern w:val="2"/>
          <w:sz w:val="22"/>
          <w:lang w:eastAsia="zh-CN"/>
        </w:rPr>
        <w:t>UML</w:t>
      </w:r>
      <w:r w:rsidR="00542B8A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Pr="005F078E">
        <w:rPr>
          <w:rFonts w:ascii="Times New Roman" w:hAnsi="Times New Roman" w:cs="Times New Roman"/>
          <w:b/>
          <w:kern w:val="2"/>
          <w:sz w:val="22"/>
          <w:lang w:eastAsia="zh-CN"/>
        </w:rPr>
        <w:t>use cases</w:t>
      </w:r>
      <w:r w:rsidR="00542B8A">
        <w:rPr>
          <w:rFonts w:ascii="Times New Roman" w:hAnsi="Times New Roman" w:cs="Times New Roman"/>
          <w:b/>
          <w:kern w:val="2"/>
          <w:sz w:val="22"/>
          <w:lang w:eastAsia="zh-CN"/>
        </w:rPr>
        <w:t xml:space="preserve"> </w:t>
      </w:r>
      <w:r w:rsidRPr="0019530D">
        <w:rPr>
          <w:rFonts w:ascii="Times New Roman" w:hAnsi="Times New Roman" w:cs="Times New Roman"/>
          <w:kern w:val="2"/>
          <w:sz w:val="22"/>
          <w:lang w:eastAsia="zh-CN"/>
        </w:rPr>
        <w:t>of Specification and their relations</w:t>
      </w:r>
    </w:p>
    <w:p w14:paraId="218DB812" w14:textId="77777777" w:rsidR="00027546" w:rsidRDefault="00027546" w:rsidP="00027546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3CFD66F5" w14:textId="64971FC6" w:rsidR="0093021A" w:rsidRDefault="0093021A" w:rsidP="0093021A">
      <w:pPr>
        <w:pBdr>
          <w:bottom w:val="single" w:sz="6" w:space="1" w:color="auto"/>
        </w:pBd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  <w:r>
        <w:rPr>
          <w:rFonts w:ascii="Times New Roman" w:hAnsi="Times New Roman" w:cs="Times New Roman"/>
          <w:b/>
          <w:kern w:val="2"/>
          <w:sz w:val="22"/>
          <w:lang w:eastAsia="zh-CN"/>
        </w:rPr>
        <w:t>SKILLS</w:t>
      </w:r>
    </w:p>
    <w:p w14:paraId="14AADC2E" w14:textId="77777777" w:rsidR="0093021A" w:rsidRPr="0019530D" w:rsidRDefault="0093021A" w:rsidP="0093021A">
      <w:pPr>
        <w:spacing w:line="240" w:lineRule="exact"/>
        <w:jc w:val="left"/>
        <w:rPr>
          <w:rFonts w:ascii="Times New Roman" w:hAnsi="Times New Roman" w:cs="Times New Roman"/>
          <w:b/>
          <w:kern w:val="2"/>
          <w:sz w:val="22"/>
          <w:lang w:eastAsia="zh-CN"/>
        </w:rPr>
      </w:pPr>
    </w:p>
    <w:p w14:paraId="5019B59E" w14:textId="5076B854" w:rsidR="00A30692" w:rsidRPr="00092EAC" w:rsidRDefault="00A30692" w:rsidP="0019530D">
      <w:pPr>
        <w:pBdr>
          <w:bottom w:val="single" w:sz="6" w:space="1" w:color="auto"/>
        </w:pBd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b/>
          <w:kern w:val="2"/>
          <w:sz w:val="22"/>
          <w:lang w:eastAsia="zh-CN"/>
        </w:rPr>
      </w:pPr>
      <w:r w:rsidRPr="00092EAC">
        <w:rPr>
          <w:rFonts w:ascii="Times New Roman" w:hAnsi="Times New Roman" w:cs="Times New Roman"/>
          <w:b/>
          <w:kern w:val="2"/>
          <w:sz w:val="22"/>
          <w:lang w:eastAsia="zh-CN"/>
        </w:rPr>
        <w:t>AWARDS</w:t>
      </w:r>
    </w:p>
    <w:p w14:paraId="54152798" w14:textId="7AECFC85" w:rsidR="00A30692" w:rsidRDefault="0093021A" w:rsidP="00A30692">
      <w:pPr>
        <w:spacing w:line="240" w:lineRule="exact"/>
        <w:jc w:val="left"/>
        <w:rPr>
          <w:rFonts w:ascii="Times New Roman" w:hAnsi="Times New Roman" w:cs="Times New Roman"/>
          <w:kern w:val="2"/>
          <w:sz w:val="22"/>
          <w:lang w:eastAsia="zh-CN"/>
        </w:rPr>
      </w:pPr>
      <w:r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A30692">
        <w:rPr>
          <w:rFonts w:ascii="Times New Roman" w:hAnsi="Times New Roman" w:cs="Times New Roman"/>
          <w:kern w:val="2"/>
          <w:sz w:val="22"/>
          <w:lang w:eastAsia="zh-CN"/>
        </w:rPr>
        <w:t>“B</w:t>
      </w:r>
      <w:r w:rsidR="00092EAC">
        <w:rPr>
          <w:rFonts w:ascii="Times New Roman" w:hAnsi="Times New Roman" w:cs="Times New Roman"/>
          <w:kern w:val="2"/>
          <w:sz w:val="22"/>
          <w:lang w:eastAsia="zh-CN"/>
        </w:rPr>
        <w:t>est Business Model Winner” Team-winner i</w:t>
      </w:r>
      <w:r w:rsidR="00A30692">
        <w:rPr>
          <w:rFonts w:ascii="Times New Roman" w:hAnsi="Times New Roman" w:cs="Times New Roman"/>
          <w:kern w:val="2"/>
          <w:sz w:val="22"/>
          <w:lang w:eastAsia="zh-CN"/>
        </w:rPr>
        <w:t>n</w:t>
      </w:r>
      <w:r w:rsidR="00092EAC">
        <w:rPr>
          <w:rFonts w:ascii="Times New Roman" w:hAnsi="Times New Roman" w:cs="Times New Roman"/>
          <w:kern w:val="2"/>
          <w:sz w:val="22"/>
          <w:lang w:eastAsia="zh-CN"/>
        </w:rPr>
        <w:t xml:space="preserve"> 30+ teams on</w:t>
      </w:r>
      <w:r w:rsidR="00947567">
        <w:rPr>
          <w:rFonts w:ascii="Times New Roman" w:hAnsi="Times New Roman" w:cs="Times New Roman"/>
          <w:kern w:val="2"/>
          <w:sz w:val="22"/>
          <w:lang w:eastAsia="zh-CN"/>
        </w:rPr>
        <w:t xml:space="preserve"> “Devfest” hackathon, Columbia </w:t>
      </w:r>
      <w:r w:rsidR="00F00DF9">
        <w:rPr>
          <w:rFonts w:ascii="Times New Roman" w:hAnsi="Times New Roman" w:cs="Times New Roman"/>
          <w:kern w:val="2"/>
          <w:sz w:val="22"/>
          <w:lang w:eastAsia="zh-CN"/>
        </w:rPr>
        <w:t>U</w:t>
      </w:r>
      <w:r w:rsidR="00092EAC">
        <w:rPr>
          <w:rFonts w:ascii="Times New Roman" w:hAnsi="Times New Roman" w:cs="Times New Roman"/>
          <w:kern w:val="2"/>
          <w:sz w:val="22"/>
          <w:lang w:eastAsia="zh-CN"/>
        </w:rPr>
        <w:t xml:space="preserve"> </w:t>
      </w:r>
      <w:r w:rsidR="00A30692" w:rsidRPr="00625DD9">
        <w:rPr>
          <w:rFonts w:ascii="Times New Roman" w:hAnsi="Times New Roman" w:cs="Times New Roman"/>
          <w:kern w:val="2"/>
          <w:sz w:val="22"/>
          <w:lang w:eastAsia="zh-CN"/>
        </w:rPr>
        <w:t>Spring 2012</w:t>
      </w:r>
    </w:p>
    <w:p w14:paraId="39923756" w14:textId="77777777" w:rsidR="00BB3EAD" w:rsidRDefault="00BB3EAD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p w14:paraId="08E4E84F" w14:textId="77777777" w:rsidR="007B05E4" w:rsidRDefault="007B05E4" w:rsidP="0019530D">
      <w:pPr>
        <w:tabs>
          <w:tab w:val="left" w:pos="9630"/>
          <w:tab w:val="left" w:pos="9810"/>
        </w:tabs>
        <w:spacing w:line="240" w:lineRule="exact"/>
        <w:rPr>
          <w:rFonts w:ascii="Times New Roman" w:hAnsi="Times New Roman" w:cs="Times New Roman"/>
          <w:kern w:val="2"/>
          <w:sz w:val="22"/>
          <w:lang w:eastAsia="zh-CN"/>
        </w:rPr>
      </w:pPr>
    </w:p>
    <w:sectPr w:rsidR="007B05E4" w:rsidSect="007B05E4">
      <w:footerReference w:type="even" r:id="rId10"/>
      <w:footerReference w:type="default" r:id="rId11"/>
      <w:footnotePr>
        <w:pos w:val="beneathText"/>
      </w:footnotePr>
      <w:pgSz w:w="11905" w:h="16837"/>
      <w:pgMar w:top="1440" w:right="1015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1E7B8" w14:textId="77777777" w:rsidR="0093021A" w:rsidRDefault="0093021A">
      <w:r>
        <w:separator/>
      </w:r>
    </w:p>
  </w:endnote>
  <w:endnote w:type="continuationSeparator" w:id="0">
    <w:p w14:paraId="53A80197" w14:textId="77777777" w:rsidR="0093021A" w:rsidRDefault="00930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9B0D7F" w14:textId="77777777" w:rsidR="0093021A" w:rsidRDefault="0093021A" w:rsidP="00481C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18AA5" w14:textId="77777777" w:rsidR="0093021A" w:rsidRDefault="0093021A" w:rsidP="00853A1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71A100" w14:textId="77777777" w:rsidR="0093021A" w:rsidRDefault="0093021A" w:rsidP="00C1095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168D5" w14:textId="77777777" w:rsidR="0093021A" w:rsidRDefault="0093021A">
      <w:r>
        <w:separator/>
      </w:r>
    </w:p>
  </w:footnote>
  <w:footnote w:type="continuationSeparator" w:id="0">
    <w:p w14:paraId="6466A5D9" w14:textId="77777777" w:rsidR="0093021A" w:rsidRDefault="00930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/>
      </w:rPr>
    </w:lvl>
  </w:abstractNum>
  <w:abstractNum w:abstractNumId="5">
    <w:nsid w:val="009B77AD"/>
    <w:multiLevelType w:val="hybridMultilevel"/>
    <w:tmpl w:val="9B7A40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B0D2638"/>
    <w:multiLevelType w:val="hybridMultilevel"/>
    <w:tmpl w:val="BECC4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D5C3F7A"/>
    <w:multiLevelType w:val="hybridMultilevel"/>
    <w:tmpl w:val="C756C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F752D7D"/>
    <w:multiLevelType w:val="hybridMultilevel"/>
    <w:tmpl w:val="B6B84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4DB1BCB"/>
    <w:multiLevelType w:val="hybridMultilevel"/>
    <w:tmpl w:val="BFA82C8E"/>
    <w:lvl w:ilvl="0" w:tplc="04090001">
      <w:start w:val="1"/>
      <w:numFmt w:val="bullet"/>
      <w:lvlText w:val=""/>
      <w:lvlJc w:val="left"/>
      <w:pPr>
        <w:ind w:left="-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</w:abstractNum>
  <w:abstractNum w:abstractNumId="10">
    <w:nsid w:val="25F43848"/>
    <w:multiLevelType w:val="hybridMultilevel"/>
    <w:tmpl w:val="C95C4636"/>
    <w:name w:val="WW8Num4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2B9237FB"/>
    <w:multiLevelType w:val="hybridMultilevel"/>
    <w:tmpl w:val="A8B2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066566"/>
    <w:multiLevelType w:val="hybridMultilevel"/>
    <w:tmpl w:val="6A02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774340"/>
    <w:multiLevelType w:val="hybridMultilevel"/>
    <w:tmpl w:val="3B3A8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DCF7D73"/>
    <w:multiLevelType w:val="hybridMultilevel"/>
    <w:tmpl w:val="03CCE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F031D40"/>
    <w:multiLevelType w:val="hybridMultilevel"/>
    <w:tmpl w:val="A060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095CB4"/>
    <w:multiLevelType w:val="hybridMultilevel"/>
    <w:tmpl w:val="77241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3A557AD"/>
    <w:multiLevelType w:val="hybridMultilevel"/>
    <w:tmpl w:val="BE84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754B4F"/>
    <w:multiLevelType w:val="hybridMultilevel"/>
    <w:tmpl w:val="A5B465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F6A5AC8"/>
    <w:multiLevelType w:val="hybridMultilevel"/>
    <w:tmpl w:val="F206549E"/>
    <w:name w:val="WW8Num5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03F504B"/>
    <w:multiLevelType w:val="hybridMultilevel"/>
    <w:tmpl w:val="4650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BA3D02"/>
    <w:multiLevelType w:val="hybridMultilevel"/>
    <w:tmpl w:val="6E066A3A"/>
    <w:name w:val="WW8Num423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54E4039D"/>
    <w:multiLevelType w:val="hybridMultilevel"/>
    <w:tmpl w:val="2D22DE16"/>
    <w:name w:val="WW8Num423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55B667A8"/>
    <w:multiLevelType w:val="hybridMultilevel"/>
    <w:tmpl w:val="0082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9153E54"/>
    <w:multiLevelType w:val="hybridMultilevel"/>
    <w:tmpl w:val="B61E4A94"/>
    <w:name w:val="WW8Num42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5FA869E1"/>
    <w:multiLevelType w:val="hybridMultilevel"/>
    <w:tmpl w:val="5ADC2916"/>
    <w:name w:val="WW8Num1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629D6447"/>
    <w:multiLevelType w:val="hybridMultilevel"/>
    <w:tmpl w:val="741E0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5BF1F87"/>
    <w:multiLevelType w:val="hybridMultilevel"/>
    <w:tmpl w:val="60EA6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6C7217"/>
    <w:multiLevelType w:val="hybridMultilevel"/>
    <w:tmpl w:val="3E3009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A8A071E"/>
    <w:multiLevelType w:val="hybridMultilevel"/>
    <w:tmpl w:val="9716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F07239"/>
    <w:multiLevelType w:val="hybridMultilevel"/>
    <w:tmpl w:val="6C5C9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13968B2"/>
    <w:multiLevelType w:val="hybridMultilevel"/>
    <w:tmpl w:val="83A6F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1AE73AA"/>
    <w:multiLevelType w:val="hybridMultilevel"/>
    <w:tmpl w:val="357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2F0DA5"/>
    <w:multiLevelType w:val="hybridMultilevel"/>
    <w:tmpl w:val="2A1E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44F4148"/>
    <w:multiLevelType w:val="hybridMultilevel"/>
    <w:tmpl w:val="45EC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312BDB"/>
    <w:multiLevelType w:val="hybridMultilevel"/>
    <w:tmpl w:val="432A0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CCF5CF8"/>
    <w:multiLevelType w:val="hybridMultilevel"/>
    <w:tmpl w:val="BCC2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00778C"/>
    <w:multiLevelType w:val="hybridMultilevel"/>
    <w:tmpl w:val="EEC6BE30"/>
    <w:name w:val="WW8Num42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5"/>
  </w:num>
  <w:num w:numId="4">
    <w:abstractNumId w:val="11"/>
  </w:num>
  <w:num w:numId="5">
    <w:abstractNumId w:val="23"/>
  </w:num>
  <w:num w:numId="6">
    <w:abstractNumId w:val="32"/>
  </w:num>
  <w:num w:numId="7">
    <w:abstractNumId w:val="10"/>
  </w:num>
  <w:num w:numId="8">
    <w:abstractNumId w:val="36"/>
  </w:num>
  <w:num w:numId="9">
    <w:abstractNumId w:val="9"/>
  </w:num>
  <w:num w:numId="10">
    <w:abstractNumId w:val="12"/>
  </w:num>
  <w:num w:numId="11">
    <w:abstractNumId w:val="18"/>
  </w:num>
  <w:num w:numId="12">
    <w:abstractNumId w:val="33"/>
  </w:num>
  <w:num w:numId="13">
    <w:abstractNumId w:val="30"/>
  </w:num>
  <w:num w:numId="14">
    <w:abstractNumId w:val="26"/>
  </w:num>
  <w:num w:numId="15">
    <w:abstractNumId w:val="14"/>
  </w:num>
  <w:num w:numId="16">
    <w:abstractNumId w:val="8"/>
  </w:num>
  <w:num w:numId="17">
    <w:abstractNumId w:val="13"/>
  </w:num>
  <w:num w:numId="18">
    <w:abstractNumId w:val="15"/>
  </w:num>
  <w:num w:numId="19">
    <w:abstractNumId w:val="34"/>
  </w:num>
  <w:num w:numId="20">
    <w:abstractNumId w:val="31"/>
  </w:num>
  <w:num w:numId="21">
    <w:abstractNumId w:val="16"/>
  </w:num>
  <w:num w:numId="22">
    <w:abstractNumId w:val="35"/>
  </w:num>
  <w:num w:numId="23">
    <w:abstractNumId w:val="27"/>
  </w:num>
  <w:num w:numId="24">
    <w:abstractNumId w:val="29"/>
  </w:num>
  <w:num w:numId="25">
    <w:abstractNumId w:val="6"/>
  </w:num>
  <w:num w:numId="26">
    <w:abstractNumId w:val="28"/>
  </w:num>
  <w:num w:numId="2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characterSpacingControl w:val="compressPunctuation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A4"/>
    <w:rsid w:val="00007B7F"/>
    <w:rsid w:val="00007BD1"/>
    <w:rsid w:val="00010953"/>
    <w:rsid w:val="000126A1"/>
    <w:rsid w:val="000152B4"/>
    <w:rsid w:val="00016359"/>
    <w:rsid w:val="00016993"/>
    <w:rsid w:val="00024CA4"/>
    <w:rsid w:val="00027060"/>
    <w:rsid w:val="00027546"/>
    <w:rsid w:val="0003767A"/>
    <w:rsid w:val="00044801"/>
    <w:rsid w:val="0004482D"/>
    <w:rsid w:val="00046246"/>
    <w:rsid w:val="00047372"/>
    <w:rsid w:val="000538CE"/>
    <w:rsid w:val="00054131"/>
    <w:rsid w:val="00055FB0"/>
    <w:rsid w:val="000633DA"/>
    <w:rsid w:val="0006578F"/>
    <w:rsid w:val="00065D08"/>
    <w:rsid w:val="0007679C"/>
    <w:rsid w:val="0007679F"/>
    <w:rsid w:val="00076819"/>
    <w:rsid w:val="00077A17"/>
    <w:rsid w:val="00081184"/>
    <w:rsid w:val="00083378"/>
    <w:rsid w:val="00083DD8"/>
    <w:rsid w:val="00090EED"/>
    <w:rsid w:val="0009164E"/>
    <w:rsid w:val="00092EAC"/>
    <w:rsid w:val="000940F3"/>
    <w:rsid w:val="000A373B"/>
    <w:rsid w:val="000A45EE"/>
    <w:rsid w:val="000C016F"/>
    <w:rsid w:val="000C0F82"/>
    <w:rsid w:val="000C1734"/>
    <w:rsid w:val="000C2A11"/>
    <w:rsid w:val="000C40FE"/>
    <w:rsid w:val="000D621E"/>
    <w:rsid w:val="000E0FFA"/>
    <w:rsid w:val="000E7DE0"/>
    <w:rsid w:val="000F1B2B"/>
    <w:rsid w:val="000F645A"/>
    <w:rsid w:val="00100E9D"/>
    <w:rsid w:val="001039F3"/>
    <w:rsid w:val="00104EB3"/>
    <w:rsid w:val="001064A7"/>
    <w:rsid w:val="0011737F"/>
    <w:rsid w:val="0012050B"/>
    <w:rsid w:val="00124652"/>
    <w:rsid w:val="00130A6D"/>
    <w:rsid w:val="00130B76"/>
    <w:rsid w:val="00130F4A"/>
    <w:rsid w:val="0013253D"/>
    <w:rsid w:val="0013374C"/>
    <w:rsid w:val="0013422B"/>
    <w:rsid w:val="00135BE2"/>
    <w:rsid w:val="0013743E"/>
    <w:rsid w:val="0014159B"/>
    <w:rsid w:val="00144A50"/>
    <w:rsid w:val="0014567B"/>
    <w:rsid w:val="00157BCC"/>
    <w:rsid w:val="001610F1"/>
    <w:rsid w:val="00167A34"/>
    <w:rsid w:val="00171548"/>
    <w:rsid w:val="001717AE"/>
    <w:rsid w:val="0017523C"/>
    <w:rsid w:val="00182DB5"/>
    <w:rsid w:val="00184686"/>
    <w:rsid w:val="0019122C"/>
    <w:rsid w:val="001912CF"/>
    <w:rsid w:val="0019438C"/>
    <w:rsid w:val="001950AE"/>
    <w:rsid w:val="0019530D"/>
    <w:rsid w:val="001A0C8A"/>
    <w:rsid w:val="001A2EB1"/>
    <w:rsid w:val="001A4620"/>
    <w:rsid w:val="001A50D0"/>
    <w:rsid w:val="001B232A"/>
    <w:rsid w:val="001B2A9B"/>
    <w:rsid w:val="001B6004"/>
    <w:rsid w:val="001C22D0"/>
    <w:rsid w:val="001D13AE"/>
    <w:rsid w:val="001D409C"/>
    <w:rsid w:val="001D6BA6"/>
    <w:rsid w:val="001E2F31"/>
    <w:rsid w:val="001E4213"/>
    <w:rsid w:val="001E56FD"/>
    <w:rsid w:val="001E5A99"/>
    <w:rsid w:val="001F382C"/>
    <w:rsid w:val="002038ED"/>
    <w:rsid w:val="0020450A"/>
    <w:rsid w:val="00205DD8"/>
    <w:rsid w:val="00206BA9"/>
    <w:rsid w:val="00212F1B"/>
    <w:rsid w:val="00221225"/>
    <w:rsid w:val="00223A82"/>
    <w:rsid w:val="00225E06"/>
    <w:rsid w:val="0022665A"/>
    <w:rsid w:val="00227D06"/>
    <w:rsid w:val="00237A0B"/>
    <w:rsid w:val="00243878"/>
    <w:rsid w:val="00247413"/>
    <w:rsid w:val="00253FD8"/>
    <w:rsid w:val="00257D74"/>
    <w:rsid w:val="00260119"/>
    <w:rsid w:val="002615C2"/>
    <w:rsid w:val="00263D1D"/>
    <w:rsid w:val="00265487"/>
    <w:rsid w:val="00265BA3"/>
    <w:rsid w:val="00283DDE"/>
    <w:rsid w:val="002844FE"/>
    <w:rsid w:val="0029115C"/>
    <w:rsid w:val="00293237"/>
    <w:rsid w:val="0029616D"/>
    <w:rsid w:val="002A573B"/>
    <w:rsid w:val="002A6ADA"/>
    <w:rsid w:val="002B1636"/>
    <w:rsid w:val="002B4036"/>
    <w:rsid w:val="002C2076"/>
    <w:rsid w:val="002C541A"/>
    <w:rsid w:val="002C5F11"/>
    <w:rsid w:val="002C6DEB"/>
    <w:rsid w:val="002C7C7E"/>
    <w:rsid w:val="002D13B1"/>
    <w:rsid w:val="002D5D8B"/>
    <w:rsid w:val="002D636A"/>
    <w:rsid w:val="002D7099"/>
    <w:rsid w:val="002D7AAC"/>
    <w:rsid w:val="002E4799"/>
    <w:rsid w:val="002F05B2"/>
    <w:rsid w:val="002F3523"/>
    <w:rsid w:val="002F76B2"/>
    <w:rsid w:val="00300183"/>
    <w:rsid w:val="0030194D"/>
    <w:rsid w:val="00310960"/>
    <w:rsid w:val="00312968"/>
    <w:rsid w:val="00312C3A"/>
    <w:rsid w:val="0031365B"/>
    <w:rsid w:val="00314A44"/>
    <w:rsid w:val="00316567"/>
    <w:rsid w:val="00316FF5"/>
    <w:rsid w:val="00320EFE"/>
    <w:rsid w:val="00325350"/>
    <w:rsid w:val="00330CD3"/>
    <w:rsid w:val="0033168B"/>
    <w:rsid w:val="00336D67"/>
    <w:rsid w:val="003470E5"/>
    <w:rsid w:val="003478D2"/>
    <w:rsid w:val="00353B35"/>
    <w:rsid w:val="003579E1"/>
    <w:rsid w:val="00360FB6"/>
    <w:rsid w:val="00363BA3"/>
    <w:rsid w:val="00364DC7"/>
    <w:rsid w:val="00365FAA"/>
    <w:rsid w:val="003676D6"/>
    <w:rsid w:val="00375CB2"/>
    <w:rsid w:val="003766F8"/>
    <w:rsid w:val="00381A58"/>
    <w:rsid w:val="00391633"/>
    <w:rsid w:val="00395A6F"/>
    <w:rsid w:val="00396394"/>
    <w:rsid w:val="003A387B"/>
    <w:rsid w:val="003A67DE"/>
    <w:rsid w:val="003A7235"/>
    <w:rsid w:val="003A789A"/>
    <w:rsid w:val="003B4717"/>
    <w:rsid w:val="003B59F3"/>
    <w:rsid w:val="003B7AE8"/>
    <w:rsid w:val="003B7D98"/>
    <w:rsid w:val="003C392B"/>
    <w:rsid w:val="003C6369"/>
    <w:rsid w:val="003C6A6F"/>
    <w:rsid w:val="003D2A78"/>
    <w:rsid w:val="003D3591"/>
    <w:rsid w:val="003D3DF3"/>
    <w:rsid w:val="003D5BC8"/>
    <w:rsid w:val="003E2D2D"/>
    <w:rsid w:val="003E593E"/>
    <w:rsid w:val="003F1BDC"/>
    <w:rsid w:val="003F2185"/>
    <w:rsid w:val="003F2236"/>
    <w:rsid w:val="003F22A2"/>
    <w:rsid w:val="004033A6"/>
    <w:rsid w:val="00412E85"/>
    <w:rsid w:val="00413AF5"/>
    <w:rsid w:val="00415E17"/>
    <w:rsid w:val="0041792E"/>
    <w:rsid w:val="00417F3E"/>
    <w:rsid w:val="00421EDD"/>
    <w:rsid w:val="00422547"/>
    <w:rsid w:val="00422698"/>
    <w:rsid w:val="0043656D"/>
    <w:rsid w:val="00436844"/>
    <w:rsid w:val="00444B67"/>
    <w:rsid w:val="00444BCC"/>
    <w:rsid w:val="00451A5C"/>
    <w:rsid w:val="00451CBA"/>
    <w:rsid w:val="004600A4"/>
    <w:rsid w:val="00461C73"/>
    <w:rsid w:val="00472E79"/>
    <w:rsid w:val="004755B7"/>
    <w:rsid w:val="004756A7"/>
    <w:rsid w:val="00475D9D"/>
    <w:rsid w:val="00480F04"/>
    <w:rsid w:val="00481CCE"/>
    <w:rsid w:val="00481FEA"/>
    <w:rsid w:val="004846B0"/>
    <w:rsid w:val="00494394"/>
    <w:rsid w:val="004A25CA"/>
    <w:rsid w:val="004A63E3"/>
    <w:rsid w:val="004B2876"/>
    <w:rsid w:val="004B2B8A"/>
    <w:rsid w:val="004B3DC1"/>
    <w:rsid w:val="004C3CCA"/>
    <w:rsid w:val="004C3FE2"/>
    <w:rsid w:val="004D30AA"/>
    <w:rsid w:val="004D4987"/>
    <w:rsid w:val="004D76A8"/>
    <w:rsid w:val="004D77BB"/>
    <w:rsid w:val="004E18A6"/>
    <w:rsid w:val="004E2581"/>
    <w:rsid w:val="004F004D"/>
    <w:rsid w:val="004F480D"/>
    <w:rsid w:val="004F5F8F"/>
    <w:rsid w:val="00502A06"/>
    <w:rsid w:val="00505988"/>
    <w:rsid w:val="00505B20"/>
    <w:rsid w:val="00506276"/>
    <w:rsid w:val="005136C3"/>
    <w:rsid w:val="00513C47"/>
    <w:rsid w:val="0052100D"/>
    <w:rsid w:val="00521D01"/>
    <w:rsid w:val="005224FA"/>
    <w:rsid w:val="00525A43"/>
    <w:rsid w:val="00527141"/>
    <w:rsid w:val="00530A6E"/>
    <w:rsid w:val="00531313"/>
    <w:rsid w:val="00534A34"/>
    <w:rsid w:val="00541F2E"/>
    <w:rsid w:val="00542B8A"/>
    <w:rsid w:val="0054485C"/>
    <w:rsid w:val="00545637"/>
    <w:rsid w:val="00547218"/>
    <w:rsid w:val="005508BD"/>
    <w:rsid w:val="00550AB2"/>
    <w:rsid w:val="00551E62"/>
    <w:rsid w:val="00552133"/>
    <w:rsid w:val="0055538E"/>
    <w:rsid w:val="005553E7"/>
    <w:rsid w:val="00557071"/>
    <w:rsid w:val="00567648"/>
    <w:rsid w:val="00571744"/>
    <w:rsid w:val="00585133"/>
    <w:rsid w:val="00591173"/>
    <w:rsid w:val="00592620"/>
    <w:rsid w:val="00594227"/>
    <w:rsid w:val="00597768"/>
    <w:rsid w:val="005A1D1A"/>
    <w:rsid w:val="005A2389"/>
    <w:rsid w:val="005B20B2"/>
    <w:rsid w:val="005B30A5"/>
    <w:rsid w:val="005B7CB4"/>
    <w:rsid w:val="005C1B96"/>
    <w:rsid w:val="005C5851"/>
    <w:rsid w:val="005C5884"/>
    <w:rsid w:val="005D10FF"/>
    <w:rsid w:val="005D453B"/>
    <w:rsid w:val="005E094A"/>
    <w:rsid w:val="005F078E"/>
    <w:rsid w:val="005F0BE1"/>
    <w:rsid w:val="005F10F3"/>
    <w:rsid w:val="005F1E80"/>
    <w:rsid w:val="005F2F24"/>
    <w:rsid w:val="005F623D"/>
    <w:rsid w:val="0060029D"/>
    <w:rsid w:val="0060142F"/>
    <w:rsid w:val="006015E1"/>
    <w:rsid w:val="006129EA"/>
    <w:rsid w:val="006225FE"/>
    <w:rsid w:val="00625DD9"/>
    <w:rsid w:val="00625EFD"/>
    <w:rsid w:val="0063097C"/>
    <w:rsid w:val="006318D7"/>
    <w:rsid w:val="00645D7B"/>
    <w:rsid w:val="00652134"/>
    <w:rsid w:val="006571F2"/>
    <w:rsid w:val="00657484"/>
    <w:rsid w:val="00664D14"/>
    <w:rsid w:val="00674B8E"/>
    <w:rsid w:val="006778A2"/>
    <w:rsid w:val="00681D53"/>
    <w:rsid w:val="00682560"/>
    <w:rsid w:val="00685479"/>
    <w:rsid w:val="006913AD"/>
    <w:rsid w:val="00692E30"/>
    <w:rsid w:val="006954AF"/>
    <w:rsid w:val="006965D0"/>
    <w:rsid w:val="006A3D6C"/>
    <w:rsid w:val="006A6EC8"/>
    <w:rsid w:val="006A73D4"/>
    <w:rsid w:val="006B3CF6"/>
    <w:rsid w:val="006B51EC"/>
    <w:rsid w:val="006B5666"/>
    <w:rsid w:val="006C2492"/>
    <w:rsid w:val="006C3601"/>
    <w:rsid w:val="006C5B4E"/>
    <w:rsid w:val="006C63BE"/>
    <w:rsid w:val="006D3401"/>
    <w:rsid w:val="006D40DB"/>
    <w:rsid w:val="006D6CA8"/>
    <w:rsid w:val="006F1F96"/>
    <w:rsid w:val="006F2C40"/>
    <w:rsid w:val="00700BE4"/>
    <w:rsid w:val="00717CAB"/>
    <w:rsid w:val="00720AAB"/>
    <w:rsid w:val="00721261"/>
    <w:rsid w:val="007221DF"/>
    <w:rsid w:val="00723CA6"/>
    <w:rsid w:val="0072639F"/>
    <w:rsid w:val="0072778B"/>
    <w:rsid w:val="0072784A"/>
    <w:rsid w:val="007406AE"/>
    <w:rsid w:val="00747591"/>
    <w:rsid w:val="007520CC"/>
    <w:rsid w:val="00753162"/>
    <w:rsid w:val="00762B92"/>
    <w:rsid w:val="0076409B"/>
    <w:rsid w:val="00765211"/>
    <w:rsid w:val="00766FD1"/>
    <w:rsid w:val="007703DB"/>
    <w:rsid w:val="007774E3"/>
    <w:rsid w:val="00782577"/>
    <w:rsid w:val="007852AF"/>
    <w:rsid w:val="00790DBC"/>
    <w:rsid w:val="00791700"/>
    <w:rsid w:val="00792978"/>
    <w:rsid w:val="007A6735"/>
    <w:rsid w:val="007B05E4"/>
    <w:rsid w:val="007B16D9"/>
    <w:rsid w:val="007B5B34"/>
    <w:rsid w:val="007B62DD"/>
    <w:rsid w:val="007B7431"/>
    <w:rsid w:val="007E628F"/>
    <w:rsid w:val="007E7B1D"/>
    <w:rsid w:val="00800A68"/>
    <w:rsid w:val="008031AC"/>
    <w:rsid w:val="0080444D"/>
    <w:rsid w:val="00807EFB"/>
    <w:rsid w:val="00810383"/>
    <w:rsid w:val="00810B6B"/>
    <w:rsid w:val="00813CA0"/>
    <w:rsid w:val="00825CA6"/>
    <w:rsid w:val="0083763D"/>
    <w:rsid w:val="00837FE7"/>
    <w:rsid w:val="008422E1"/>
    <w:rsid w:val="008455DF"/>
    <w:rsid w:val="00845D6C"/>
    <w:rsid w:val="008463CB"/>
    <w:rsid w:val="00847276"/>
    <w:rsid w:val="00853A1F"/>
    <w:rsid w:val="00854EE4"/>
    <w:rsid w:val="00855BC0"/>
    <w:rsid w:val="008636EC"/>
    <w:rsid w:val="00872A49"/>
    <w:rsid w:val="00876E32"/>
    <w:rsid w:val="00882B08"/>
    <w:rsid w:val="008902F1"/>
    <w:rsid w:val="00892627"/>
    <w:rsid w:val="00892B20"/>
    <w:rsid w:val="008947AD"/>
    <w:rsid w:val="008950C0"/>
    <w:rsid w:val="008A03A4"/>
    <w:rsid w:val="008A7A46"/>
    <w:rsid w:val="008C0584"/>
    <w:rsid w:val="008D218D"/>
    <w:rsid w:val="008E02E2"/>
    <w:rsid w:val="008E2E00"/>
    <w:rsid w:val="008F12E2"/>
    <w:rsid w:val="008F32E6"/>
    <w:rsid w:val="008F62C8"/>
    <w:rsid w:val="00900152"/>
    <w:rsid w:val="0090661D"/>
    <w:rsid w:val="00911B21"/>
    <w:rsid w:val="00912239"/>
    <w:rsid w:val="00921716"/>
    <w:rsid w:val="0092511C"/>
    <w:rsid w:val="009256DF"/>
    <w:rsid w:val="00926BF8"/>
    <w:rsid w:val="0093021A"/>
    <w:rsid w:val="00930C75"/>
    <w:rsid w:val="00932CB6"/>
    <w:rsid w:val="00936B66"/>
    <w:rsid w:val="00943C0A"/>
    <w:rsid w:val="00947567"/>
    <w:rsid w:val="009527B0"/>
    <w:rsid w:val="00955D03"/>
    <w:rsid w:val="0096170B"/>
    <w:rsid w:val="00964DA5"/>
    <w:rsid w:val="0096517C"/>
    <w:rsid w:val="00967D0E"/>
    <w:rsid w:val="0097118D"/>
    <w:rsid w:val="00972D42"/>
    <w:rsid w:val="00973FAF"/>
    <w:rsid w:val="00976576"/>
    <w:rsid w:val="00976D0F"/>
    <w:rsid w:val="009827B1"/>
    <w:rsid w:val="00983241"/>
    <w:rsid w:val="00990CA9"/>
    <w:rsid w:val="0099232B"/>
    <w:rsid w:val="00993996"/>
    <w:rsid w:val="009956FE"/>
    <w:rsid w:val="009A5C21"/>
    <w:rsid w:val="009A79B6"/>
    <w:rsid w:val="009B0DFA"/>
    <w:rsid w:val="009B464F"/>
    <w:rsid w:val="009C0812"/>
    <w:rsid w:val="009C09F5"/>
    <w:rsid w:val="009C1A5B"/>
    <w:rsid w:val="009C28A9"/>
    <w:rsid w:val="009C644F"/>
    <w:rsid w:val="009D4DFE"/>
    <w:rsid w:val="009D53F0"/>
    <w:rsid w:val="009E2F82"/>
    <w:rsid w:val="009F0D83"/>
    <w:rsid w:val="009F3397"/>
    <w:rsid w:val="009F4155"/>
    <w:rsid w:val="009F58F0"/>
    <w:rsid w:val="009F7340"/>
    <w:rsid w:val="009F757F"/>
    <w:rsid w:val="00A0076D"/>
    <w:rsid w:val="00A00F6B"/>
    <w:rsid w:val="00A012EB"/>
    <w:rsid w:val="00A052D9"/>
    <w:rsid w:val="00A058A4"/>
    <w:rsid w:val="00A058B6"/>
    <w:rsid w:val="00A066CB"/>
    <w:rsid w:val="00A06761"/>
    <w:rsid w:val="00A12FFD"/>
    <w:rsid w:val="00A13701"/>
    <w:rsid w:val="00A16221"/>
    <w:rsid w:val="00A27053"/>
    <w:rsid w:val="00A30692"/>
    <w:rsid w:val="00A3292A"/>
    <w:rsid w:val="00A37472"/>
    <w:rsid w:val="00A4736F"/>
    <w:rsid w:val="00A47899"/>
    <w:rsid w:val="00A5112D"/>
    <w:rsid w:val="00A51ADA"/>
    <w:rsid w:val="00A52364"/>
    <w:rsid w:val="00A56604"/>
    <w:rsid w:val="00A638E4"/>
    <w:rsid w:val="00A711BD"/>
    <w:rsid w:val="00A72AAA"/>
    <w:rsid w:val="00A8586F"/>
    <w:rsid w:val="00A918CE"/>
    <w:rsid w:val="00A91C59"/>
    <w:rsid w:val="00A93821"/>
    <w:rsid w:val="00A96EF5"/>
    <w:rsid w:val="00AA0BE3"/>
    <w:rsid w:val="00AA1981"/>
    <w:rsid w:val="00AA22C1"/>
    <w:rsid w:val="00AA6404"/>
    <w:rsid w:val="00AB4E74"/>
    <w:rsid w:val="00AB5880"/>
    <w:rsid w:val="00AB601B"/>
    <w:rsid w:val="00AB7F92"/>
    <w:rsid w:val="00AC05D1"/>
    <w:rsid w:val="00AC132B"/>
    <w:rsid w:val="00AC69F0"/>
    <w:rsid w:val="00AD2103"/>
    <w:rsid w:val="00AD526F"/>
    <w:rsid w:val="00AE02FF"/>
    <w:rsid w:val="00AE11B9"/>
    <w:rsid w:val="00AE25A8"/>
    <w:rsid w:val="00AE6998"/>
    <w:rsid w:val="00AF011D"/>
    <w:rsid w:val="00AF0C11"/>
    <w:rsid w:val="00AF2B86"/>
    <w:rsid w:val="00AF513D"/>
    <w:rsid w:val="00B00F83"/>
    <w:rsid w:val="00B0654C"/>
    <w:rsid w:val="00B11F1E"/>
    <w:rsid w:val="00B14EE3"/>
    <w:rsid w:val="00B161A2"/>
    <w:rsid w:val="00B16C8E"/>
    <w:rsid w:val="00B224A3"/>
    <w:rsid w:val="00B24FDE"/>
    <w:rsid w:val="00B27138"/>
    <w:rsid w:val="00B34FE8"/>
    <w:rsid w:val="00B40A72"/>
    <w:rsid w:val="00B42CFD"/>
    <w:rsid w:val="00B465CC"/>
    <w:rsid w:val="00B54877"/>
    <w:rsid w:val="00B61505"/>
    <w:rsid w:val="00B75DA0"/>
    <w:rsid w:val="00B8145C"/>
    <w:rsid w:val="00B814AA"/>
    <w:rsid w:val="00B83D24"/>
    <w:rsid w:val="00B84B4B"/>
    <w:rsid w:val="00B91E80"/>
    <w:rsid w:val="00B9275C"/>
    <w:rsid w:val="00B9510A"/>
    <w:rsid w:val="00B95495"/>
    <w:rsid w:val="00B96950"/>
    <w:rsid w:val="00B97002"/>
    <w:rsid w:val="00BB1A96"/>
    <w:rsid w:val="00BB3EAD"/>
    <w:rsid w:val="00BB74B7"/>
    <w:rsid w:val="00BC03E9"/>
    <w:rsid w:val="00BC4350"/>
    <w:rsid w:val="00BC6B83"/>
    <w:rsid w:val="00BC6E2A"/>
    <w:rsid w:val="00BD2184"/>
    <w:rsid w:val="00BD56CF"/>
    <w:rsid w:val="00BE4799"/>
    <w:rsid w:val="00BE6C6B"/>
    <w:rsid w:val="00BF27E5"/>
    <w:rsid w:val="00BF4293"/>
    <w:rsid w:val="00BF535E"/>
    <w:rsid w:val="00C0652D"/>
    <w:rsid w:val="00C10957"/>
    <w:rsid w:val="00C117D1"/>
    <w:rsid w:val="00C203E8"/>
    <w:rsid w:val="00C203EB"/>
    <w:rsid w:val="00C214A1"/>
    <w:rsid w:val="00C229EC"/>
    <w:rsid w:val="00C3202C"/>
    <w:rsid w:val="00C33487"/>
    <w:rsid w:val="00C415AB"/>
    <w:rsid w:val="00C46070"/>
    <w:rsid w:val="00C46531"/>
    <w:rsid w:val="00C477E7"/>
    <w:rsid w:val="00C504E7"/>
    <w:rsid w:val="00C52B7D"/>
    <w:rsid w:val="00C53D4B"/>
    <w:rsid w:val="00C64D64"/>
    <w:rsid w:val="00C6519F"/>
    <w:rsid w:val="00C66EE4"/>
    <w:rsid w:val="00C8077B"/>
    <w:rsid w:val="00C81354"/>
    <w:rsid w:val="00C81804"/>
    <w:rsid w:val="00C836A7"/>
    <w:rsid w:val="00C8724B"/>
    <w:rsid w:val="00C91202"/>
    <w:rsid w:val="00C91537"/>
    <w:rsid w:val="00C93E49"/>
    <w:rsid w:val="00C976A0"/>
    <w:rsid w:val="00CA0501"/>
    <w:rsid w:val="00CA56E9"/>
    <w:rsid w:val="00CA7D8F"/>
    <w:rsid w:val="00CB7260"/>
    <w:rsid w:val="00CC1437"/>
    <w:rsid w:val="00CC3E54"/>
    <w:rsid w:val="00CC49CF"/>
    <w:rsid w:val="00CC7D71"/>
    <w:rsid w:val="00CD2538"/>
    <w:rsid w:val="00CE3A39"/>
    <w:rsid w:val="00CE4768"/>
    <w:rsid w:val="00CE683F"/>
    <w:rsid w:val="00CF7DC3"/>
    <w:rsid w:val="00D01026"/>
    <w:rsid w:val="00D0120E"/>
    <w:rsid w:val="00D229AE"/>
    <w:rsid w:val="00D3213F"/>
    <w:rsid w:val="00D353B5"/>
    <w:rsid w:val="00D41D05"/>
    <w:rsid w:val="00D4206D"/>
    <w:rsid w:val="00D52208"/>
    <w:rsid w:val="00D5526C"/>
    <w:rsid w:val="00D55F00"/>
    <w:rsid w:val="00D60FC0"/>
    <w:rsid w:val="00D61CFA"/>
    <w:rsid w:val="00D757BD"/>
    <w:rsid w:val="00D8160B"/>
    <w:rsid w:val="00D8236B"/>
    <w:rsid w:val="00D84669"/>
    <w:rsid w:val="00D84F9D"/>
    <w:rsid w:val="00D87195"/>
    <w:rsid w:val="00DA0DAE"/>
    <w:rsid w:val="00DA1B49"/>
    <w:rsid w:val="00DA34AE"/>
    <w:rsid w:val="00DA70F2"/>
    <w:rsid w:val="00DA717D"/>
    <w:rsid w:val="00DA7D1A"/>
    <w:rsid w:val="00DB54DC"/>
    <w:rsid w:val="00DD2734"/>
    <w:rsid w:val="00DD46BA"/>
    <w:rsid w:val="00DD5389"/>
    <w:rsid w:val="00DE192A"/>
    <w:rsid w:val="00DE3D52"/>
    <w:rsid w:val="00DF0AAC"/>
    <w:rsid w:val="00DF2E73"/>
    <w:rsid w:val="00E01B54"/>
    <w:rsid w:val="00E02600"/>
    <w:rsid w:val="00E0772A"/>
    <w:rsid w:val="00E1324A"/>
    <w:rsid w:val="00E200CB"/>
    <w:rsid w:val="00E2417C"/>
    <w:rsid w:val="00E30667"/>
    <w:rsid w:val="00E33129"/>
    <w:rsid w:val="00E355F0"/>
    <w:rsid w:val="00E37EC2"/>
    <w:rsid w:val="00E420F2"/>
    <w:rsid w:val="00E475BC"/>
    <w:rsid w:val="00E558E6"/>
    <w:rsid w:val="00E56DEC"/>
    <w:rsid w:val="00E576D5"/>
    <w:rsid w:val="00E615D7"/>
    <w:rsid w:val="00E6397D"/>
    <w:rsid w:val="00E63A6F"/>
    <w:rsid w:val="00E71E91"/>
    <w:rsid w:val="00E8001C"/>
    <w:rsid w:val="00E90CEE"/>
    <w:rsid w:val="00E945C2"/>
    <w:rsid w:val="00E9628A"/>
    <w:rsid w:val="00EA1FB6"/>
    <w:rsid w:val="00EA62F6"/>
    <w:rsid w:val="00EB2A26"/>
    <w:rsid w:val="00EB2EFF"/>
    <w:rsid w:val="00EB33C2"/>
    <w:rsid w:val="00EB370D"/>
    <w:rsid w:val="00EB677B"/>
    <w:rsid w:val="00EB7EAF"/>
    <w:rsid w:val="00EC1278"/>
    <w:rsid w:val="00EC2632"/>
    <w:rsid w:val="00EE41F0"/>
    <w:rsid w:val="00EE444A"/>
    <w:rsid w:val="00EE4A9E"/>
    <w:rsid w:val="00EE4F55"/>
    <w:rsid w:val="00EE5266"/>
    <w:rsid w:val="00EF3B44"/>
    <w:rsid w:val="00EF76AB"/>
    <w:rsid w:val="00F00DF9"/>
    <w:rsid w:val="00F00F10"/>
    <w:rsid w:val="00F133BE"/>
    <w:rsid w:val="00F253D5"/>
    <w:rsid w:val="00F26CDD"/>
    <w:rsid w:val="00F3146A"/>
    <w:rsid w:val="00F3227C"/>
    <w:rsid w:val="00F32583"/>
    <w:rsid w:val="00F34E21"/>
    <w:rsid w:val="00F3631A"/>
    <w:rsid w:val="00F44E37"/>
    <w:rsid w:val="00F47FD9"/>
    <w:rsid w:val="00F551A1"/>
    <w:rsid w:val="00F60A3C"/>
    <w:rsid w:val="00F64F07"/>
    <w:rsid w:val="00F73378"/>
    <w:rsid w:val="00F75F2C"/>
    <w:rsid w:val="00F86A7E"/>
    <w:rsid w:val="00F9469C"/>
    <w:rsid w:val="00F9649D"/>
    <w:rsid w:val="00F9725D"/>
    <w:rsid w:val="00FA1EEF"/>
    <w:rsid w:val="00FA70A8"/>
    <w:rsid w:val="00FB1523"/>
    <w:rsid w:val="00FB3BD9"/>
    <w:rsid w:val="00FB4270"/>
    <w:rsid w:val="00FC17B1"/>
    <w:rsid w:val="00FC6C00"/>
    <w:rsid w:val="00FD588C"/>
    <w:rsid w:val="00FD5B43"/>
    <w:rsid w:val="00FE37B3"/>
    <w:rsid w:val="00FE47C2"/>
    <w:rsid w:val="00FE5BB1"/>
    <w:rsid w:val="00FF3328"/>
    <w:rsid w:val="00FF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AC8F9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Calibri" w:hAnsi="Calibri" w:cs="Calibri"/>
      <w:kern w:val="1"/>
      <w:sz w:val="21"/>
      <w:szCs w:val="22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E800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qFormat/>
    <w:rsid w:val="009256DF"/>
    <w:pPr>
      <w:widowControl/>
      <w:suppressAutoHyphens w:val="0"/>
      <w:jc w:val="left"/>
      <w:outlineLvl w:val="4"/>
    </w:pPr>
    <w:rPr>
      <w:rFonts w:ascii="宋体" w:hAnsi="宋体" w:cs="宋体"/>
      <w:b/>
      <w:bCs/>
      <w:color w:val="000000"/>
      <w:kern w:val="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1">
    <w:name w:val="默认段落字体1"/>
  </w:style>
  <w:style w:type="character" w:customStyle="1" w:styleId="CharChar4">
    <w:name w:val="Char Char4"/>
    <w:rPr>
      <w:kern w:val="1"/>
      <w:sz w:val="18"/>
      <w:szCs w:val="18"/>
    </w:rPr>
  </w:style>
  <w:style w:type="character" w:customStyle="1" w:styleId="CharChar3">
    <w:name w:val="Char Char3"/>
    <w:rPr>
      <w:kern w:val="1"/>
      <w:sz w:val="18"/>
      <w:szCs w:val="18"/>
    </w:rPr>
  </w:style>
  <w:style w:type="character" w:customStyle="1" w:styleId="10">
    <w:name w:val="批注引用1"/>
    <w:rPr>
      <w:sz w:val="21"/>
      <w:szCs w:val="21"/>
    </w:rPr>
  </w:style>
  <w:style w:type="character" w:customStyle="1" w:styleId="CharChar2">
    <w:name w:val="Char Char2"/>
    <w:rPr>
      <w:kern w:val="1"/>
      <w:sz w:val="21"/>
      <w:szCs w:val="22"/>
    </w:rPr>
  </w:style>
  <w:style w:type="character" w:customStyle="1" w:styleId="TitleChar">
    <w:name w:val="Title Char"/>
    <w:link w:val="Title"/>
    <w:rPr>
      <w:b/>
      <w:bCs/>
      <w:kern w:val="1"/>
      <w:sz w:val="21"/>
      <w:szCs w:val="22"/>
    </w:rPr>
  </w:style>
  <w:style w:type="character" w:customStyle="1" w:styleId="CharChar">
    <w:name w:val="Char Char"/>
    <w:rPr>
      <w:kern w:val="1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character" w:customStyle="1" w:styleId="longtext1">
    <w:name w:val="long_text1"/>
    <w:rPr>
      <w:sz w:val="20"/>
      <w:szCs w:val="20"/>
    </w:rPr>
  </w:style>
  <w:style w:type="character" w:styleId="Emphasis">
    <w:name w:val="Emphasis"/>
    <w:qFormat/>
    <w:rPr>
      <w:b w:val="0"/>
      <w:bCs w:val="0"/>
      <w:i w:val="0"/>
      <w:iCs w:val="0"/>
      <w:color w:val="CC0033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批注文字1"/>
    <w:basedOn w:val="Normal"/>
    <w:pPr>
      <w:jc w:val="left"/>
    </w:pPr>
  </w:style>
  <w:style w:type="paragraph" w:styleId="CommentSubject">
    <w:name w:val="annotation subject"/>
    <w:basedOn w:val="11"/>
    <w:next w:val="11"/>
    <w:rPr>
      <w:b/>
      <w:bCs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E01B54"/>
    <w:pPr>
      <w:suppressAutoHyphens w:val="0"/>
      <w:spacing w:before="240" w:after="6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lang w:eastAsia="zh-CN"/>
    </w:rPr>
  </w:style>
  <w:style w:type="character" w:styleId="PageNumber">
    <w:name w:val="page number"/>
    <w:basedOn w:val="DefaultParagraphFont"/>
    <w:rsid w:val="00853A1F"/>
  </w:style>
  <w:style w:type="character" w:customStyle="1" w:styleId="apple-style-span">
    <w:name w:val="apple-style-span"/>
    <w:basedOn w:val="DefaultParagraphFont"/>
    <w:rsid w:val="00365FAA"/>
  </w:style>
  <w:style w:type="character" w:styleId="Strong">
    <w:name w:val="Strong"/>
    <w:qFormat/>
    <w:rsid w:val="00FB1523"/>
    <w:rPr>
      <w:b/>
      <w:bCs/>
    </w:rPr>
  </w:style>
  <w:style w:type="character" w:styleId="CommentReference">
    <w:name w:val="annotation reference"/>
    <w:semiHidden/>
    <w:rsid w:val="00700BE4"/>
    <w:rPr>
      <w:sz w:val="21"/>
      <w:szCs w:val="21"/>
    </w:rPr>
  </w:style>
  <w:style w:type="paragraph" w:styleId="CommentText">
    <w:name w:val="annotation text"/>
    <w:basedOn w:val="Normal"/>
    <w:semiHidden/>
    <w:rsid w:val="00700BE4"/>
    <w:pPr>
      <w:jc w:val="left"/>
    </w:pPr>
  </w:style>
  <w:style w:type="character" w:customStyle="1" w:styleId="Heading3Char">
    <w:name w:val="Heading 3 Char"/>
    <w:link w:val="Heading3"/>
    <w:semiHidden/>
    <w:rsid w:val="00E8001C"/>
    <w:rPr>
      <w:rFonts w:ascii="Calibri" w:hAnsi="Calibri" w:cs="Calibri"/>
      <w:b/>
      <w:bCs/>
      <w:kern w:val="1"/>
      <w:sz w:val="32"/>
      <w:szCs w:val="32"/>
      <w:lang w:eastAsia="ar-SA"/>
    </w:rPr>
  </w:style>
  <w:style w:type="character" w:customStyle="1" w:styleId="def3">
    <w:name w:val="def3"/>
    <w:rsid w:val="00A12FFD"/>
    <w:rPr>
      <w:b w:val="0"/>
      <w:bCs w:val="0"/>
    </w:rPr>
  </w:style>
  <w:style w:type="table" w:styleId="TableGrid">
    <w:name w:val="Table Grid"/>
    <w:basedOn w:val="TableNormal"/>
    <w:rsid w:val="000541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C64D64"/>
  </w:style>
  <w:style w:type="character" w:styleId="FollowedHyperlink">
    <w:name w:val="FollowedHyperlink"/>
    <w:rsid w:val="00364DC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00F10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601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015E1"/>
    <w:rPr>
      <w:rFonts w:ascii="Calibri" w:hAnsi="Calibri" w:cs="Calibri"/>
      <w:kern w:val="1"/>
      <w:lang w:eastAsia="ar-SA"/>
    </w:rPr>
  </w:style>
  <w:style w:type="character" w:styleId="FootnoteReference">
    <w:name w:val="footnote reference"/>
    <w:basedOn w:val="DefaultParagraphFont"/>
    <w:rsid w:val="006015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rsid w:val="006015E1"/>
    <w:rPr>
      <w:rFonts w:ascii="Calibri" w:hAnsi="Calibri" w:cs="Calibri"/>
      <w:kern w:val="1"/>
      <w:sz w:val="18"/>
      <w:szCs w:val="18"/>
      <w:lang w:eastAsia="ar-SA"/>
    </w:rPr>
  </w:style>
  <w:style w:type="paragraph" w:customStyle="1" w:styleId="Default">
    <w:name w:val="Default"/>
    <w:rsid w:val="00AB5880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yl2774@columbia.edu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C0DEC-718B-0A4D-8E75-B20DE3F72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2149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Links>
    <vt:vector size="12" baseType="variant">
      <vt:variant>
        <vt:i4>4587545</vt:i4>
      </vt:variant>
      <vt:variant>
        <vt:i4>3</vt:i4>
      </vt:variant>
      <vt:variant>
        <vt:i4>0</vt:i4>
      </vt:variant>
      <vt:variant>
        <vt:i4>5</vt:i4>
      </vt:variant>
      <vt:variant>
        <vt:lpwstr>http://devfest.herokuapp.com/</vt:lpwstr>
      </vt:variant>
      <vt:variant>
        <vt:lpwstr/>
      </vt:variant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http://www.columbia.edu/~yl2774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qing liu</cp:lastModifiedBy>
  <cp:revision>5</cp:revision>
  <cp:lastPrinted>2013-01-26T07:37:00Z</cp:lastPrinted>
  <dcterms:created xsi:type="dcterms:W3CDTF">2013-01-30T19:24:00Z</dcterms:created>
  <dcterms:modified xsi:type="dcterms:W3CDTF">2013-02-28T17:28:00Z</dcterms:modified>
</cp:coreProperties>
</file>