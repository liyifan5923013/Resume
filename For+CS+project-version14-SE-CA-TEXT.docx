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6C04DAF8" w:rsidR="00EB2EFF" w:rsidRPr="00DC4C41" w:rsidRDefault="00D6753B" w:rsidP="00DC4C41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D6753B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2708 Glen Ferguson Circle San Jose CA 95148 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2C23EBDF" w14:textId="77777777" w:rsidR="00BE0F90" w:rsidRDefault="00BE0F90" w:rsidP="00D6753B">
      <w:pPr>
        <w:pStyle w:val="Default"/>
        <w:rPr>
          <w:b/>
          <w:kern w:val="2"/>
          <w:sz w:val="22"/>
        </w:rPr>
      </w:pPr>
    </w:p>
    <w:p w14:paraId="32AD7574" w14:textId="77777777" w:rsidR="00D6753B" w:rsidRPr="00625624" w:rsidRDefault="00D6753B" w:rsidP="00D6753B">
      <w:pPr>
        <w:pStyle w:val="Default"/>
        <w:rPr>
          <w:color w:val="auto"/>
          <w:kern w:val="2"/>
          <w:sz w:val="22"/>
          <w:szCs w:val="22"/>
        </w:rPr>
      </w:pPr>
      <w:r>
        <w:rPr>
          <w:b/>
          <w:kern w:val="2"/>
          <w:sz w:val="22"/>
        </w:rPr>
        <w:t>SKILLS: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D6753B" w:rsidRPr="0019530D" w14:paraId="4CE3B026" w14:textId="77777777" w:rsidTr="001E6E69">
        <w:tc>
          <w:tcPr>
            <w:tcW w:w="2905" w:type="dxa"/>
            <w:shd w:val="clear" w:color="auto" w:fill="auto"/>
          </w:tcPr>
          <w:p w14:paraId="437FBC28" w14:textId="77777777" w:rsidR="00D6753B" w:rsidRPr="0019530D" w:rsidRDefault="00D6753B" w:rsidP="001E6E69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Proficient with:</w:t>
            </w:r>
          </w:p>
        </w:tc>
        <w:tc>
          <w:tcPr>
            <w:tcW w:w="8093" w:type="dxa"/>
            <w:shd w:val="clear" w:color="auto" w:fill="auto"/>
          </w:tcPr>
          <w:p w14:paraId="16621C48" w14:textId="77777777" w:rsidR="00D6753B" w:rsidRPr="0019530D" w:rsidRDefault="00D6753B" w:rsidP="001E6E69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C, Java</w:t>
            </w:r>
          </w:p>
        </w:tc>
      </w:tr>
      <w:tr w:rsidR="00D6753B" w:rsidRPr="0019530D" w14:paraId="3A9B5D68" w14:textId="77777777" w:rsidTr="001E6E69">
        <w:tc>
          <w:tcPr>
            <w:tcW w:w="2905" w:type="dxa"/>
            <w:shd w:val="clear" w:color="auto" w:fill="auto"/>
          </w:tcPr>
          <w:p w14:paraId="55E99245" w14:textId="77777777" w:rsidR="00D6753B" w:rsidRPr="0019530D" w:rsidRDefault="00D6753B" w:rsidP="001E6E69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7C9D538E" w14:textId="77777777" w:rsidR="00D6753B" w:rsidRPr="0019530D" w:rsidRDefault="00D6753B" w:rsidP="001E6E69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Python, JavaScript, SQL</w:t>
            </w:r>
          </w:p>
        </w:tc>
      </w:tr>
    </w:tbl>
    <w:p w14:paraId="0BB7ABD7" w14:textId="77777777" w:rsidR="005C4612" w:rsidRDefault="005C4612" w:rsidP="005C4612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7595AAC" w14:textId="12A62A76" w:rsidR="00625624" w:rsidRDefault="00625624" w:rsidP="005C4612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:</w:t>
      </w:r>
    </w:p>
    <w:p w14:paraId="26B930A0" w14:textId="77777777" w:rsidR="00D6753B" w:rsidRDefault="00D6753B" w:rsidP="00D6753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University-Fall 2012</w:t>
      </w:r>
    </w:p>
    <w:p w14:paraId="298B216C" w14:textId="77777777" w:rsidR="00D6753B" w:rsidRDefault="00D6753B" w:rsidP="00D6753B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in </w:t>
      </w:r>
      <w:r w:rsidRPr="00D6753B">
        <w:rPr>
          <w:rFonts w:ascii="Times New Roman" w:hAnsi="Times New Roman" w:cs="Times New Roman"/>
          <w:b/>
          <w:kern w:val="2"/>
          <w:sz w:val="22"/>
          <w:lang w:eastAsia="zh-CN"/>
        </w:rPr>
        <w:t>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new system calls/kernel data structures to play with kernel </w:t>
      </w:r>
    </w:p>
    <w:p w14:paraId="598E0805" w14:textId="77777777" w:rsidR="00D6753B" w:rsidRDefault="00D6753B" w:rsidP="00D6753B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38D69536" w14:textId="77777777" w:rsidR="00D6753B" w:rsidRDefault="00D6753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F0573E3" w14:textId="1B2719F4" w:rsidR="0096170B" w:rsidRDefault="0096170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 w:rsidR="008859D6">
        <w:rPr>
          <w:rFonts w:ascii="Times New Roman" w:hAnsi="Times New Roman" w:cs="Times New Roman"/>
          <w:kern w:val="2"/>
          <w:sz w:val="22"/>
          <w:lang w:eastAsia="zh-CN"/>
        </w:rPr>
        <w:t>-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F3B81CA" w14:textId="77777777" w:rsidR="0096170B" w:rsidRPr="001717AE" w:rsidRDefault="0096170B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5FAFCCA0" w14:textId="1CF7F42E" w:rsidR="006423DC" w:rsidRPr="006423DC" w:rsidRDefault="0096170B" w:rsidP="006423DC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7FD8EA2" w14:textId="77777777" w:rsidR="0096170B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A684BD8" w14:textId="461B573E" w:rsidR="001717AE" w:rsidRPr="0019530D" w:rsidRDefault="001717AE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>, Beijing University of Posts and Telecommunications</w:t>
      </w:r>
      <w:r w:rsidR="008859D6">
        <w:rPr>
          <w:rFonts w:ascii="Times New Roman" w:hAnsi="Times New Roman" w:cs="Times New Roman"/>
          <w:kern w:val="2"/>
          <w:sz w:val="22"/>
          <w:lang w:eastAsia="zh-CN"/>
        </w:rPr>
        <w:t>-</w:t>
      </w:r>
      <w:r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2E326F1B" w14:textId="77777777" w:rsidR="001717AE" w:rsidRPr="0019530D" w:rsidRDefault="001717AE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5FDD2188" w14:textId="77777777" w:rsidR="001717AE" w:rsidRDefault="001717AE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18B9D7C1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“Data-retrieve usi</w:t>
      </w:r>
      <w:r w:rsidR="008859D6">
        <w:rPr>
          <w:rFonts w:ascii="Times New Roman" w:hAnsi="Times New Roman" w:cs="Times New Roman"/>
          <w:bCs/>
          <w:kern w:val="0"/>
          <w:sz w:val="22"/>
          <w:lang w:eastAsia="zh-CN"/>
        </w:rPr>
        <w:t>ng python”, Columbia University-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45769018" w:rsidR="001717AE" w:rsidRPr="003676D6" w:rsidRDefault="001717AE" w:rsidP="00004843">
      <w:pPr>
        <w:suppressAutoHyphens w:val="0"/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082CCAC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 </w:t>
      </w:r>
      <w:r w:rsidR="00004843">
        <w:rPr>
          <w:rFonts w:ascii="Times New Roman" w:hAnsi="Times New Roman" w:cs="Times New Roman"/>
          <w:kern w:val="0"/>
          <w:sz w:val="22"/>
          <w:lang w:eastAsia="zh-CN"/>
        </w:rPr>
        <w:tab/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2D4D46DB" w:rsidR="006B3CF6" w:rsidRPr="00F3227C" w:rsidRDefault="006B3CF6" w:rsidP="008859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 w:rsidR="008859D6"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9FC34E7" w:rsidR="003E2D2D" w:rsidRPr="0019530D" w:rsidRDefault="003E2D2D" w:rsidP="008859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="008859D6"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004843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45F80B5F" w14:textId="77777777" w:rsidR="00D55F00" w:rsidRDefault="00D55F00" w:rsidP="00B161A2">
      <w:pPr>
        <w:spacing w:line="240" w:lineRule="exact"/>
        <w:rPr>
          <w:rFonts w:ascii="Times New Roman" w:hAnsi="Times New Roman" w:cs="Times New Roman" w:hint="eastAsia"/>
          <w:b/>
          <w:kern w:val="2"/>
          <w:sz w:val="22"/>
          <w:lang w:eastAsia="zh-CN"/>
        </w:rPr>
      </w:pPr>
    </w:p>
    <w:p w14:paraId="08C40B79" w14:textId="5DAF6456" w:rsidR="0096498B" w:rsidRDefault="0096498B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HONORS &amp; AWARDS</w:t>
      </w:r>
    </w:p>
    <w:p w14:paraId="63F8DFD2" w14:textId="75183198" w:rsidR="0096498B" w:rsidRDefault="0096498B" w:rsidP="0096498B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96498B">
        <w:rPr>
          <w:rFonts w:ascii="Helvetica" w:eastAsia="Times New Roman" w:hAnsi="Helvetica" w:cs="Times New Roman"/>
          <w:color w:val="333333"/>
          <w:kern w:val="0"/>
          <w:sz w:val="20"/>
          <w:szCs w:val="20"/>
          <w:shd w:val="clear" w:color="auto" w:fill="FFFFFF"/>
          <w:lang w:eastAsia="en-US"/>
        </w:rPr>
        <w:t>2009 Outstanding volunteer blood donors in Beijing</w:t>
      </w:r>
    </w:p>
    <w:p w14:paraId="3C339DB6" w14:textId="77777777" w:rsidR="0096498B" w:rsidRPr="0096498B" w:rsidRDefault="0096498B" w:rsidP="0096498B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</w:p>
    <w:p w14:paraId="3B405483" w14:textId="79895B6C" w:rsidR="00625624" w:rsidRPr="0019530D" w:rsidRDefault="00625624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 INTEREST:</w:t>
      </w:r>
    </w:p>
    <w:p w14:paraId="335D22D2" w14:textId="173C5D08" w:rsidR="00E02600" w:rsidRDefault="00AB5880" w:rsidP="00625624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>The Institution of Engineering and Technology)</w:t>
      </w:r>
      <w:r w:rsidR="008859D6">
        <w:rPr>
          <w:color w:val="auto"/>
          <w:kern w:val="2"/>
          <w:sz w:val="22"/>
          <w:szCs w:val="22"/>
        </w:rPr>
        <w:t>-</w:t>
      </w:r>
      <w:r w:rsidRPr="0019530D">
        <w:rPr>
          <w:color w:val="auto"/>
          <w:kern w:val="2"/>
          <w:sz w:val="22"/>
          <w:szCs w:val="22"/>
        </w:rPr>
        <w:t>Fall 2007-Present</w:t>
      </w:r>
    </w:p>
    <w:p w14:paraId="73A8111A" w14:textId="77777777" w:rsidR="00D6753B" w:rsidRDefault="00D6753B" w:rsidP="00D6753B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11A4FAC0" w14:textId="77777777" w:rsidR="00D6753B" w:rsidRDefault="00D6753B" w:rsidP="00D6753B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EDUCATION:</w:t>
      </w:r>
    </w:p>
    <w:p w14:paraId="0134453C" w14:textId="77777777" w:rsidR="00D6753B" w:rsidRDefault="00D6753B" w:rsidP="00D6753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14:paraId="4D50CC16" w14:textId="34A0BA05" w:rsidR="00D6753B" w:rsidRPr="008859D6" w:rsidRDefault="00D6753B" w:rsidP="00D6753B">
      <w:pPr>
        <w:suppressAutoHyphens w:val="0"/>
        <w:autoSpaceDE w:val="0"/>
        <w:autoSpaceDN w:val="0"/>
        <w:adjustRightInd w:val="0"/>
        <w:ind w:right="29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B82A7F">
        <w:rPr>
          <w:rFonts w:ascii="Times New Roman" w:hAnsi="Times New Roman" w:cs="Times New Roman"/>
          <w:kern w:val="0"/>
          <w:sz w:val="22"/>
          <w:lang w:eastAsia="zh-CN"/>
        </w:rPr>
        <w:tab/>
      </w:r>
      <w:r w:rsidR="00B82A7F">
        <w:rPr>
          <w:rFonts w:ascii="Times New Roman" w:hAnsi="Times New Roman" w:cs="Times New Roman"/>
          <w:kern w:val="0"/>
          <w:sz w:val="22"/>
          <w:lang w:eastAsia="zh-CN"/>
        </w:rPr>
        <w:tab/>
      </w:r>
      <w:r w:rsidR="00B82A7F">
        <w:rPr>
          <w:rFonts w:ascii="Times New Roman" w:hAnsi="Times New Roman" w:cs="Times New Roman"/>
          <w:kern w:val="0"/>
          <w:sz w:val="22"/>
          <w:lang w:eastAsia="zh-CN"/>
        </w:rPr>
        <w:tab/>
      </w:r>
    </w:p>
    <w:p w14:paraId="2FB2582A" w14:textId="77777777" w:rsidR="00D6753B" w:rsidRPr="005C4612" w:rsidRDefault="00D6753B" w:rsidP="00D6753B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Relevant Courses: </w:t>
      </w:r>
      <w:r w:rsidRPr="005C4612">
        <w:rPr>
          <w:rFonts w:ascii="Times New Roman" w:hAnsi="Times New Roman" w:cs="Times New Roman"/>
          <w:kern w:val="2"/>
          <w:sz w:val="22"/>
          <w:lang w:eastAsia="zh-CN"/>
        </w:rPr>
        <w:t xml:space="preserve">Analysis of Algorithm, Advanced </w:t>
      </w:r>
      <w:proofErr w:type="gramStart"/>
      <w:r w:rsidRPr="005C4612">
        <w:rPr>
          <w:rFonts w:ascii="Times New Roman" w:hAnsi="Times New Roman" w:cs="Times New Roman"/>
          <w:kern w:val="2"/>
          <w:sz w:val="22"/>
          <w:lang w:eastAsia="zh-CN"/>
        </w:rPr>
        <w:t>Programming(</w:t>
      </w:r>
      <w:proofErr w:type="gramEnd"/>
      <w:r w:rsidRPr="005C4612">
        <w:rPr>
          <w:rFonts w:ascii="Times New Roman" w:hAnsi="Times New Roman" w:cs="Times New Roman"/>
          <w:kern w:val="2"/>
          <w:sz w:val="22"/>
          <w:lang w:eastAsia="zh-CN"/>
        </w:rPr>
        <w:t>audit), Operating System</w:t>
      </w:r>
    </w:p>
    <w:p w14:paraId="67ECFEF9" w14:textId="77777777" w:rsidR="00D6753B" w:rsidRPr="0019530D" w:rsidRDefault="00D6753B" w:rsidP="00D6753B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</w:p>
    <w:p w14:paraId="09FE8DBF" w14:textId="77777777" w:rsidR="00D6753B" w:rsidRPr="0019530D" w:rsidRDefault="00D6753B" w:rsidP="00D6753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>
        <w:rPr>
          <w:rFonts w:ascii="Times New Roman" w:hAnsi="Times New Roman" w:cs="Times New Roman"/>
          <w:kern w:val="2"/>
          <w:sz w:val="22"/>
          <w:lang w:eastAsia="zh-CN"/>
        </w:rPr>
        <w:t>-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5909276" w14:textId="4E8BC3BB" w:rsidR="00D6753B" w:rsidRDefault="00D6753B" w:rsidP="00D6753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>Electrical Engineering</w:t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BE0F90"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</w:p>
    <w:p w14:paraId="164F6394" w14:textId="77777777" w:rsidR="00D6753B" w:rsidRDefault="00D6753B" w:rsidP="00D6753B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>Relevant Course</w:t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s: </w:t>
      </w:r>
      <w:r>
        <w:rPr>
          <w:rFonts w:ascii="Times New Roman" w:hAnsi="Times New Roman" w:cs="Times New Roman"/>
          <w:kern w:val="2"/>
          <w:sz w:val="22"/>
          <w:lang w:eastAsia="zh-CN"/>
        </w:rPr>
        <w:t>Java Programming, C Programming, Internet Protocol, Software Programming</w:t>
      </w:r>
    </w:p>
    <w:p w14:paraId="3B10A908" w14:textId="77777777" w:rsidR="006C5B4E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0B80E28A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  <w:bookmarkStart w:id="0" w:name="_GoBack"/>
      <w:bookmarkEnd w:id="0"/>
    </w:p>
    <w:p w14:paraId="31BF4C9F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12EB4A81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14BE4CCA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6394A544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52ADB6A3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6D4459E3" w14:textId="77777777" w:rsidR="00D970E0" w:rsidRDefault="00D970E0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7136A463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584D4C58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876B8D7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78190AE7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73C44AAF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13EFA609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6BC16A54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76190828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874504D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11395A90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F73F5A2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0EA3121C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0FA6FE0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36031238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EDEABDC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3DACF8D5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FD2E35D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48693469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070C80E1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D1FBF83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3602E1F4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27A30D8E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542A7EBE" w14:textId="77777777" w:rsidR="00144804" w:rsidRDefault="0014480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3C851109" w14:textId="77777777" w:rsidR="001E6E69" w:rsidRDefault="001E6E69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4BA68624" w14:textId="77777777" w:rsidR="001E6E69" w:rsidRDefault="001E6E69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p w14:paraId="4E74E965" w14:textId="77777777" w:rsidR="001E6E69" w:rsidRPr="0019530D" w:rsidRDefault="001E6E69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 w:hint="eastAsia"/>
          <w:kern w:val="2"/>
          <w:sz w:val="22"/>
          <w:lang w:eastAsia="zh-CN"/>
        </w:rPr>
      </w:pPr>
    </w:p>
    <w:sectPr w:rsidR="001E6E69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EB2AAA" w:rsidRDefault="00EB2AAA">
      <w:r>
        <w:separator/>
      </w:r>
    </w:p>
  </w:endnote>
  <w:endnote w:type="continuationSeparator" w:id="0">
    <w:p w14:paraId="53A80197" w14:textId="77777777" w:rsidR="00EB2AAA" w:rsidRDefault="00EB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EB2AAA" w:rsidRDefault="00EB2AA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EB2AAA" w:rsidRDefault="00EB2AA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EB2AAA" w:rsidRDefault="00EB2AA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EB2AAA" w:rsidRDefault="00EB2AAA">
      <w:r>
        <w:separator/>
      </w:r>
    </w:p>
  </w:footnote>
  <w:footnote w:type="continuationSeparator" w:id="0">
    <w:p w14:paraId="6466A5D9" w14:textId="77777777" w:rsidR="00EB2AAA" w:rsidRDefault="00EB2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4843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804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E6E6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4612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624"/>
    <w:rsid w:val="00625DD9"/>
    <w:rsid w:val="00625EFD"/>
    <w:rsid w:val="0063097C"/>
    <w:rsid w:val="006318D7"/>
    <w:rsid w:val="006423DC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24EC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1EDD"/>
    <w:rsid w:val="00872A49"/>
    <w:rsid w:val="00876E32"/>
    <w:rsid w:val="00882B08"/>
    <w:rsid w:val="008859D6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D3AD9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98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2A7F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0F90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0D9B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6753B"/>
    <w:rsid w:val="00D757BD"/>
    <w:rsid w:val="00D8160B"/>
    <w:rsid w:val="00D8236B"/>
    <w:rsid w:val="00D84669"/>
    <w:rsid w:val="00D84F9D"/>
    <w:rsid w:val="00D87195"/>
    <w:rsid w:val="00D970E0"/>
    <w:rsid w:val="00DA1B49"/>
    <w:rsid w:val="00DA34AE"/>
    <w:rsid w:val="00DA70F2"/>
    <w:rsid w:val="00DA717D"/>
    <w:rsid w:val="00DA7D1A"/>
    <w:rsid w:val="00DB54DC"/>
    <w:rsid w:val="00DC4C41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AAA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637F0-59B9-9949-95EF-AF450C7D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962</Words>
  <Characters>1349</Characters>
  <Application>Microsoft Macintosh Word</Application>
  <DocSecurity>0</DocSecurity>
  <Lines>269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12</cp:revision>
  <cp:lastPrinted>2012-11-02T14:53:00Z</cp:lastPrinted>
  <dcterms:created xsi:type="dcterms:W3CDTF">2012-12-09T08:05:00Z</dcterms:created>
  <dcterms:modified xsi:type="dcterms:W3CDTF">2013-01-14T02:59:00Z</dcterms:modified>
</cp:coreProperties>
</file>