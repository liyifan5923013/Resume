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6984C6" w14:textId="77777777" w:rsidR="0052100D" w:rsidRDefault="00E420F2" w:rsidP="005A1D1A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Pr="00625DD9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61179CC2" w14:textId="77777777" w:rsidR="005A1D1A" w:rsidRDefault="005A1D1A" w:rsidP="005A1D1A">
      <w:pPr>
        <w:spacing w:line="360" w:lineRule="exac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</w:p>
    <w:p w14:paraId="61E5AFFE" w14:textId="2272B35F" w:rsidR="00EB2EFF" w:rsidRPr="00F75F2C" w:rsidRDefault="00723CA6" w:rsidP="00EB2EFF">
      <w:pPr>
        <w:spacing w:line="360" w:lineRule="exact"/>
        <w:jc w:val="left"/>
        <w:rPr>
          <w:rFonts w:ascii="Times New Roman" w:hAnsi="Times New Roman" w:cs="Times New Roman"/>
          <w:kern w:val="2"/>
          <w:sz w:val="20"/>
          <w:szCs w:val="20"/>
          <w:u w:val="single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519 West, 121</w:t>
      </w:r>
      <w:r w:rsidRPr="00723CA6">
        <w:rPr>
          <w:rFonts w:ascii="Times New Roman" w:hAnsi="Times New Roman" w:cs="Times New Roman"/>
          <w:kern w:val="2"/>
          <w:sz w:val="20"/>
          <w:szCs w:val="20"/>
          <w:vertAlign w:val="superscript"/>
          <w:lang w:eastAsia="zh-CN"/>
        </w:rPr>
        <w:t>st</w:t>
      </w: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Street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, New York, NY 10027 • 917-514-3342 • yl2774@columbia.edu • </w:t>
      </w:r>
      <w:hyperlink r:id="rId9" w:history="1">
        <w:r w:rsidR="00EB2EFF" w:rsidRPr="00EB2EFF">
          <w:rPr>
            <w:rStyle w:val="Hyperlink"/>
            <w:rFonts w:ascii="Times New Roman" w:hAnsi="Times New Roman" w:cs="Times New Roman"/>
            <w:kern w:val="2"/>
            <w:sz w:val="20"/>
            <w:szCs w:val="20"/>
            <w:lang w:eastAsia="zh-CN"/>
          </w:rPr>
          <w:t>www.columbia.edu/~yl2774</w:t>
        </w:r>
      </w:hyperlink>
    </w:p>
    <w:p w14:paraId="439D843B" w14:textId="77777777" w:rsidR="0033168B" w:rsidRPr="0019530D" w:rsidRDefault="006B3CF6" w:rsidP="00472E79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0CE6A6ED" w14:textId="77777777" w:rsidR="00790DBC" w:rsidRPr="0019530D" w:rsidRDefault="00790DBC" w:rsidP="00B465CC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FE5BB1"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</w:t>
      </w:r>
      <w:r w:rsidR="0014567B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22665A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FE5BB1" w:rsidRPr="0019530D">
        <w:rPr>
          <w:rFonts w:ascii="Times New Roman" w:hAnsi="Times New Roman" w:cs="Times New Roman"/>
          <w:kern w:val="2"/>
          <w:sz w:val="22"/>
          <w:lang w:eastAsia="zh-CN"/>
        </w:rPr>
        <w:t>New York, NY</w:t>
      </w:r>
    </w:p>
    <w:tbl>
      <w:tblPr>
        <w:tblStyle w:val="TableGrid"/>
        <w:tblpPr w:leftFromText="180" w:rightFromText="180" w:vertAnchor="text" w:horzAnchor="margin" w:tblpXSpec="center" w:tblpY="242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62B2E8F6" w14:textId="77777777" w:rsidTr="00E0558B">
        <w:trPr>
          <w:trHeight w:val="284"/>
        </w:trPr>
        <w:tc>
          <w:tcPr>
            <w:tcW w:w="3397" w:type="dxa"/>
          </w:tcPr>
          <w:p w14:paraId="079E7D43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6638186D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Analysis of Algorithms</w:t>
            </w:r>
          </w:p>
        </w:tc>
        <w:tc>
          <w:tcPr>
            <w:tcW w:w="4992" w:type="dxa"/>
          </w:tcPr>
          <w:p w14:paraId="110E0A6E" w14:textId="408F3CCE" w:rsidR="00D84F9D" w:rsidRPr="0019530D" w:rsidRDefault="00130B7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Advanced </w:t>
            </w:r>
            <w:proofErr w:type="gram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Programming(</w:t>
            </w:r>
            <w:proofErr w:type="gram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audit)</w:t>
            </w:r>
          </w:p>
        </w:tc>
      </w:tr>
      <w:tr w:rsidR="00D84F9D" w:rsidRPr="0019530D" w14:paraId="2DDD8500" w14:textId="77777777" w:rsidTr="00D84F9D">
        <w:trPr>
          <w:trHeight w:val="197"/>
        </w:trPr>
        <w:tc>
          <w:tcPr>
            <w:tcW w:w="3397" w:type="dxa"/>
          </w:tcPr>
          <w:p w14:paraId="04A01EC1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0DC88F7C" w14:textId="19ED2C01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4992" w:type="dxa"/>
          </w:tcPr>
          <w:p w14:paraId="62353274" w14:textId="231CE41C" w:rsidR="00D84F9D" w:rsidRPr="0019530D" w:rsidRDefault="00B9275C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Advanced Software Engineering</w:t>
            </w:r>
          </w:p>
        </w:tc>
      </w:tr>
    </w:tbl>
    <w:p w14:paraId="26442A51" w14:textId="4C5C312A" w:rsidR="0007679C" w:rsidRPr="00D5526C" w:rsidRDefault="00FE5BB1" w:rsidP="00D5526C">
      <w:pPr>
        <w:suppressAutoHyphens w:val="0"/>
        <w:autoSpaceDE w:val="0"/>
        <w:autoSpaceDN w:val="0"/>
        <w:adjustRightInd w:val="0"/>
        <w:ind w:right="29"/>
        <w:jc w:val="left"/>
        <w:rPr>
          <w:rFonts w:ascii="Palatino Linotype" w:hAnsi="Palatino Linotype" w:cs="Palatino Linotype"/>
          <w:kern w:val="0"/>
          <w:sz w:val="30"/>
          <w:szCs w:val="30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MS in Computer Science</w:t>
      </w:r>
      <w:r w:rsidR="0019530D" w:rsidRPr="00D5526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                           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proofErr w:type="gramStart"/>
      <w:r w:rsidR="0007679F">
        <w:rPr>
          <w:rFonts w:ascii="Times New Roman" w:hAnsi="Times New Roman" w:cs="Times New Roman" w:hint="eastAsia"/>
          <w:kern w:val="0"/>
          <w:sz w:val="22"/>
          <w:lang w:eastAsia="zh-CN"/>
        </w:rPr>
        <w:t>3.08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Expected December 2012</w:t>
      </w:r>
      <w:proofErr w:type="gramEnd"/>
    </w:p>
    <w:p w14:paraId="20182CAF" w14:textId="77777777" w:rsidR="0022665A" w:rsidRPr="0019530D" w:rsidRDefault="0022665A" w:rsidP="00EB2EFF">
      <w:pPr>
        <w:tabs>
          <w:tab w:val="left" w:pos="2504"/>
        </w:tabs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A770572" w14:textId="77777777" w:rsidR="009B464F" w:rsidRPr="0019530D" w:rsidRDefault="009B464F" w:rsidP="009B464F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Telecommunications, International School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Beijing, China</w:t>
      </w:r>
    </w:p>
    <w:p w14:paraId="0B31E5A5" w14:textId="3D1ED31F" w:rsidR="009B464F" w:rsidRPr="0019530D" w:rsidRDefault="009B464F" w:rsidP="0019530D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BS in 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3656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76819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 xml:space="preserve">GPA: </w:t>
      </w:r>
      <w:r w:rsidR="00FA1EEF">
        <w:rPr>
          <w:rFonts w:ascii="Times New Roman" w:hAnsi="Times New Roman" w:cs="Times New Roman" w:hint="eastAsia"/>
          <w:kern w:val="0"/>
          <w:sz w:val="22"/>
          <w:lang w:eastAsia="zh-CN"/>
        </w:rPr>
        <w:t>3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.</w:t>
      </w:r>
      <w:r w:rsidR="00DA34AE">
        <w:rPr>
          <w:rFonts w:ascii="Times New Roman" w:hAnsi="Times New Roman" w:cs="Times New Roman"/>
          <w:kern w:val="0"/>
          <w:sz w:val="22"/>
          <w:lang w:eastAsia="zh-CN"/>
        </w:rPr>
        <w:t>2</w:t>
      </w:r>
      <w:r w:rsidR="00FA1EEF">
        <w:rPr>
          <w:rFonts w:ascii="Times New Roman" w:hAnsi="Times New Roman" w:cs="Times New Roman"/>
          <w:kern w:val="0"/>
          <w:sz w:val="22"/>
          <w:lang w:eastAsia="zh-CN"/>
        </w:rPr>
        <w:t>8</w:t>
      </w:r>
      <w:r w:rsidR="00D5526C" w:rsidRPr="00D5526C">
        <w:rPr>
          <w:rFonts w:ascii="Times New Roman" w:hAnsi="Times New Roman" w:cs="Times New Roman"/>
          <w:kern w:val="0"/>
          <w:sz w:val="22"/>
          <w:lang w:eastAsia="zh-CN"/>
        </w:rPr>
        <w:t>/4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325350"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June 2011</w:t>
      </w:r>
    </w:p>
    <w:p w14:paraId="1443ADB5" w14:textId="77777777" w:rsidR="00AB5880" w:rsidRPr="0019530D" w:rsidRDefault="00AB5880" w:rsidP="00AB5880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B.S. with 1st class Honor </w:t>
      </w:r>
      <w:r w:rsidR="0019530D">
        <w:rPr>
          <w:rFonts w:ascii="Times New Roman" w:hAnsi="Times New Roman" w:cs="Times New Roman"/>
          <w:kern w:val="2"/>
          <w:sz w:val="22"/>
          <w:lang w:eastAsia="zh-CN"/>
        </w:rPr>
        <w:t>degree</w:t>
      </w:r>
      <w:r w:rsidR="00D5526C">
        <w:rPr>
          <w:rFonts w:ascii="Times New Roman" w:hAnsi="Times New Roman" w:cs="Times New Roman"/>
          <w:kern w:val="2"/>
          <w:sz w:val="22"/>
          <w:lang w:eastAsia="zh-CN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14"/>
        <w:tblW w:w="11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397"/>
        <w:gridCol w:w="4992"/>
      </w:tblGrid>
      <w:tr w:rsidR="00D84F9D" w:rsidRPr="0019530D" w14:paraId="33515054" w14:textId="77777777" w:rsidTr="00D84F9D">
        <w:trPr>
          <w:trHeight w:val="197"/>
        </w:trPr>
        <w:tc>
          <w:tcPr>
            <w:tcW w:w="3397" w:type="dxa"/>
          </w:tcPr>
          <w:p w14:paraId="036BA62A" w14:textId="77777777" w:rsidR="00D84F9D" w:rsidRPr="0019530D" w:rsidRDefault="00D84F9D" w:rsidP="00D84F9D">
            <w:pPr>
              <w:spacing w:line="240" w:lineRule="exact"/>
              <w:jc w:val="center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  </w:t>
            </w:r>
            <w:r w:rsid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 xml:space="preserve">  </w:t>
            </w:r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Relevant Coursework</w:t>
            </w:r>
            <w:proofErr w:type="gramStart"/>
            <w:r w:rsidRPr="0019530D">
              <w:rPr>
                <w:rFonts w:ascii="Times New Roman" w:hAnsi="Times New Roman" w:cs="Times New Roman"/>
                <w:i/>
                <w:kern w:val="2"/>
                <w:sz w:val="22"/>
                <w:lang w:eastAsia="zh-CN"/>
              </w:rPr>
              <w:t>:</w:t>
            </w: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             </w:t>
            </w:r>
            <w:proofErr w:type="gramEnd"/>
          </w:p>
        </w:tc>
        <w:tc>
          <w:tcPr>
            <w:tcW w:w="3397" w:type="dxa"/>
          </w:tcPr>
          <w:p w14:paraId="53D24F9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 Programming</w:t>
            </w:r>
          </w:p>
        </w:tc>
        <w:tc>
          <w:tcPr>
            <w:tcW w:w="4992" w:type="dxa"/>
          </w:tcPr>
          <w:p w14:paraId="4643D50E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Software Engineering</w:t>
            </w:r>
          </w:p>
        </w:tc>
      </w:tr>
      <w:tr w:rsidR="00D84F9D" w:rsidRPr="0019530D" w14:paraId="3E3227E8" w14:textId="77777777" w:rsidTr="00D84F9D">
        <w:trPr>
          <w:trHeight w:val="197"/>
        </w:trPr>
        <w:tc>
          <w:tcPr>
            <w:tcW w:w="3397" w:type="dxa"/>
          </w:tcPr>
          <w:p w14:paraId="518382FA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  <w:tc>
          <w:tcPr>
            <w:tcW w:w="3397" w:type="dxa"/>
          </w:tcPr>
          <w:p w14:paraId="3D449034" w14:textId="77777777" w:rsidR="00D84F9D" w:rsidRPr="0019530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 Programming</w:t>
            </w:r>
          </w:p>
        </w:tc>
        <w:tc>
          <w:tcPr>
            <w:tcW w:w="4992" w:type="dxa"/>
          </w:tcPr>
          <w:p w14:paraId="0A5CFD80" w14:textId="77777777" w:rsidR="00D84F9D" w:rsidRDefault="00D84F9D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 w:rsidRPr="0019530D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  <w:p w14:paraId="2C75CC7A" w14:textId="77777777" w:rsidR="006B3CF6" w:rsidRPr="0019530D" w:rsidRDefault="006B3CF6" w:rsidP="00D84F9D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</w:p>
        </w:tc>
      </w:tr>
    </w:tbl>
    <w:p w14:paraId="170B6D3D" w14:textId="496885F9" w:rsidR="00C91202" w:rsidRPr="006B51EC" w:rsidRDefault="006015E1" w:rsidP="00C91202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1A684BD8" w14:textId="77777777" w:rsidR="001717AE" w:rsidRPr="0019530D" w:rsidRDefault="001717AE" w:rsidP="001717AE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“Artificial Immune System”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, Beijing University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Spring 2011</w:t>
      </w:r>
    </w:p>
    <w:p w14:paraId="2E326F1B" w14:textId="77777777" w:rsidR="001717AE" w:rsidRPr="0019530D" w:rsidRDefault="001717AE" w:rsidP="001717AE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 w14:paraId="5FDD2188" w14:textId="77777777" w:rsidR="001717AE" w:rsidRDefault="001717AE" w:rsidP="001717AE">
      <w:pPr>
        <w:pStyle w:val="ListParagraph"/>
        <w:numPr>
          <w:ilvl w:val="0"/>
          <w:numId w:val="1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a program to check the existence of a string using the negative and clonal selection</w:t>
      </w:r>
    </w:p>
    <w:p w14:paraId="32950833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415D9AD" w14:textId="77777777" w:rsidR="00E0558B" w:rsidRDefault="00E0558B" w:rsidP="00E0558B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using Yelp API”,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754C85CE" w14:textId="77777777" w:rsidR="00E0558B" w:rsidRPr="001717AE" w:rsidRDefault="00E0558B" w:rsidP="00E0558B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PHP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Yelp API (and others), familiar with </w:t>
      </w:r>
      <w:r w:rsidRPr="001717AE">
        <w:rPr>
          <w:rFonts w:ascii="Times New Roman" w:hAnsi="Times New Roman" w:cs="Times New Roman"/>
          <w:kern w:val="2"/>
          <w:sz w:val="22"/>
          <w:lang w:eastAsia="zh-CN"/>
        </w:rPr>
        <w:t>software development life cycle</w:t>
      </w:r>
    </w:p>
    <w:p w14:paraId="13B62660" w14:textId="77777777" w:rsidR="00E0558B" w:rsidRDefault="00E0558B" w:rsidP="00E0558B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formal design principles, i.e. UMLs, </w:t>
      </w:r>
      <w:proofErr w:type="gramStart"/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MVC</w:t>
      </w:r>
      <w:r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Cakephp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)</w:t>
      </w:r>
    </w:p>
    <w:p w14:paraId="4DEAF223" w14:textId="77777777" w:rsidR="00E0558B" w:rsidRPr="00E0558B" w:rsidRDefault="00E0558B" w:rsidP="00E0558B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Using software testing tools like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JUnit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, SONAR to conduct </w:t>
      </w:r>
      <w:r w:rsidRPr="00E0558B">
        <w:rPr>
          <w:rFonts w:ascii="Times New Roman" w:hAnsi="Times New Roman" w:cs="Times New Roman"/>
          <w:b/>
          <w:kern w:val="2"/>
          <w:sz w:val="22"/>
          <w:lang w:eastAsia="zh-CN"/>
        </w:rPr>
        <w:t>unit test</w:t>
      </w:r>
    </w:p>
    <w:p w14:paraId="04935AFA" w14:textId="77777777" w:rsidR="00E0558B" w:rsidRDefault="00E0558B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0E35B1F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2012</w:t>
      </w:r>
    </w:p>
    <w:p w14:paraId="7D2B7D8A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new system calls/kernel data structures to play with kernel </w:t>
      </w:r>
    </w:p>
    <w:p w14:paraId="087C09B4" w14:textId="77777777" w:rsidR="001717AE" w:rsidRDefault="001717AE" w:rsidP="001717AE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L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inux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09D3795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23B3CDB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359A505C" w14:textId="77777777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Retrieved data from a public web site to answer the queries from user side</w:t>
      </w:r>
    </w:p>
    <w:p w14:paraId="7C09B91B" w14:textId="77777777" w:rsidR="001717AE" w:rsidRDefault="001717AE" w:rsidP="001717AE">
      <w:pPr>
        <w:spacing w:line="240" w:lineRule="exact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5F078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used it</w:t>
      </w:r>
    </w:p>
    <w:p w14:paraId="42BADBD6" w14:textId="77777777" w:rsidR="001717AE" w:rsidRPr="003676D6" w:rsidRDefault="001717AE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3ACCBE75" w:rsidR="006B3CF6" w:rsidRPr="00F3227C" w:rsidRDefault="006B3CF6" w:rsidP="00F3227C">
      <w:pPr>
        <w:spacing w:line="240" w:lineRule="exact"/>
        <w:jc w:val="distribute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, using SQL PLUS: Create Tables, insert tuples, write desire queries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2B30636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77777777" w:rsidR="003E2D2D" w:rsidRPr="0019530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vending machine adopting software engineering convention</w:t>
      </w:r>
    </w:p>
    <w:p w14:paraId="68C165B8" w14:textId="526DC716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Served as a team leader for three and designed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of Specification and their relations</w:t>
      </w:r>
    </w:p>
    <w:p w14:paraId="6996DAAB" w14:textId="77777777" w:rsidR="003E2D2D" w:rsidRPr="003E2D2D" w:rsidRDefault="003E2D2D" w:rsidP="003E2D2D">
      <w:pPr>
        <w:pStyle w:val="ListParagraph"/>
        <w:spacing w:line="240" w:lineRule="exact"/>
        <w:ind w:left="360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8569B61" w14:textId="7830BA06" w:rsidR="0019530D" w:rsidRDefault="003E2D2D" w:rsidP="0019530D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INTERNSHIP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EXPERIENCE</w:t>
      </w:r>
    </w:p>
    <w:p w14:paraId="60A8E652" w14:textId="77777777" w:rsidR="003E2D2D" w:rsidRPr="0019530D" w:rsidRDefault="003E2D2D" w:rsidP="003E2D2D">
      <w:pPr>
        <w:spacing w:line="240" w:lineRule="exact"/>
        <w:jc w:val="center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Data Analyst Intern, </w:t>
      </w:r>
      <w:r>
        <w:rPr>
          <w:rFonts w:ascii="Times New Roman" w:hAnsi="Times New Roman" w:cs="Times New Roman"/>
          <w:kern w:val="2"/>
          <w:sz w:val="22"/>
          <w:lang w:eastAsia="zh-CN"/>
        </w:rPr>
        <w:t>Siemens, China</w:t>
      </w:r>
      <w:r w:rsidRPr="0019530D">
        <w:rPr>
          <w:rFonts w:ascii="Times New Roman" w:hAnsi="Times New Roman" w:cs="Times New Roman"/>
          <w:i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i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Summer 2010</w:t>
      </w:r>
    </w:p>
    <w:p w14:paraId="61EB5C3E" w14:textId="077333CC" w:rsidR="003E2D2D" w:rsidRDefault="003E2D2D" w:rsidP="003E2D2D">
      <w:pPr>
        <w:pStyle w:val="ListParagraph"/>
        <w:numPr>
          <w:ilvl w:val="0"/>
          <w:numId w:val="1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bookmarkStart w:id="0" w:name="_GoBack"/>
      <w:bookmarkEnd w:id="0"/>
      <w:r>
        <w:rPr>
          <w:rFonts w:ascii="Times New Roman" w:hAnsi="Times New Roman" w:cs="Times New Roman"/>
          <w:kern w:val="2"/>
          <w:sz w:val="22"/>
          <w:lang w:eastAsia="zh-CN"/>
        </w:rPr>
        <w:t>Researched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into Oracle database</w:t>
      </w:r>
    </w:p>
    <w:p w14:paraId="45F80B5F" w14:textId="77777777" w:rsidR="00D55F00" w:rsidRPr="0019530D" w:rsidRDefault="00D55F0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7D9253C" w14:textId="77777777" w:rsidR="00AB5880" w:rsidRPr="0019530D" w:rsidRDefault="00AB5880" w:rsidP="00AB5880">
      <w:pPr>
        <w:pBdr>
          <w:bottom w:val="single" w:sz="6" w:space="1" w:color="auto"/>
        </w:pBd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ACTIVITIES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&amp;</w:t>
      </w:r>
      <w:r w:rsidR="00DE192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INT</w:t>
      </w:r>
      <w:r w:rsidR="006B51EC">
        <w:rPr>
          <w:rFonts w:ascii="Times New Roman" w:hAnsi="Times New Roman" w:cs="Times New Roman"/>
          <w:b/>
          <w:kern w:val="2"/>
          <w:sz w:val="22"/>
          <w:lang w:eastAsia="zh-CN"/>
        </w:rPr>
        <w:t>E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>REST</w:t>
      </w:r>
      <w:r w:rsidR="009F3397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6B3CF6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p w14:paraId="5E505EEE" w14:textId="77777777" w:rsidR="00AB5880" w:rsidRPr="0019530D" w:rsidRDefault="00AB5880" w:rsidP="00FA1EEF">
      <w:pPr>
        <w:pStyle w:val="Default"/>
        <w:rPr>
          <w:color w:val="auto"/>
          <w:kern w:val="2"/>
          <w:sz w:val="22"/>
          <w:szCs w:val="22"/>
        </w:rPr>
      </w:pPr>
      <w:r w:rsidRPr="0019530D">
        <w:rPr>
          <w:color w:val="auto"/>
          <w:kern w:val="2"/>
          <w:sz w:val="22"/>
          <w:szCs w:val="22"/>
        </w:rPr>
        <w:t xml:space="preserve">Member of </w:t>
      </w:r>
      <w:proofErr w:type="gramStart"/>
      <w:r w:rsidRPr="0019530D">
        <w:rPr>
          <w:color w:val="auto"/>
          <w:kern w:val="2"/>
          <w:sz w:val="22"/>
          <w:szCs w:val="22"/>
        </w:rPr>
        <w:t>IET(</w:t>
      </w:r>
      <w:proofErr w:type="gramEnd"/>
      <w:r w:rsidRPr="0019530D">
        <w:rPr>
          <w:color w:val="auto"/>
          <w:kern w:val="2"/>
          <w:sz w:val="22"/>
          <w:szCs w:val="22"/>
        </w:rPr>
        <w:t xml:space="preserve">The Institution of Engineering and Technology) </w:t>
      </w:r>
      <w:r w:rsidR="0019530D">
        <w:rPr>
          <w:color w:val="auto"/>
          <w:kern w:val="2"/>
          <w:sz w:val="22"/>
          <w:szCs w:val="22"/>
        </w:rPr>
        <w:t xml:space="preserve">                  </w:t>
      </w:r>
      <w:r w:rsidRPr="0019530D">
        <w:rPr>
          <w:color w:val="auto"/>
          <w:kern w:val="2"/>
          <w:sz w:val="22"/>
          <w:szCs w:val="22"/>
        </w:rPr>
        <w:t xml:space="preserve">    Fall 2007-Present</w:t>
      </w:r>
    </w:p>
    <w:p w14:paraId="4C56A74D" w14:textId="77777777" w:rsidR="00AB5880" w:rsidRPr="0019530D" w:rsidRDefault="00AB5880" w:rsidP="00B161A2">
      <w:pPr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335D22D2" w14:textId="77777777" w:rsidR="00E02600" w:rsidRPr="0019530D" w:rsidRDefault="00E02600" w:rsidP="00E02600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E02600" w:rsidRPr="0019530D" w14:paraId="7098ABCC" w14:textId="77777777" w:rsidTr="00D5526C">
        <w:tc>
          <w:tcPr>
            <w:tcW w:w="2905" w:type="dxa"/>
            <w:shd w:val="clear" w:color="auto" w:fill="auto"/>
          </w:tcPr>
          <w:p w14:paraId="170D90B5" w14:textId="2681FF1C" w:rsidR="00E02600" w:rsidRPr="0019530D" w:rsidRDefault="003E2D2D" w:rsidP="003E2D2D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 xml:space="preserve">Proficient </w:t>
            </w:r>
            <w:r w:rsidR="00FA1EEF"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with:</w:t>
            </w:r>
          </w:p>
        </w:tc>
        <w:tc>
          <w:tcPr>
            <w:tcW w:w="8093" w:type="dxa"/>
            <w:shd w:val="clear" w:color="auto" w:fill="auto"/>
          </w:tcPr>
          <w:p w14:paraId="7E752EFD" w14:textId="25469233" w:rsidR="00E02600" w:rsidRPr="0019530D" w:rsidRDefault="00BF535E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Java</w:t>
            </w:r>
            <w:r w:rsidR="004F29A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C</w:t>
            </w:r>
          </w:p>
        </w:tc>
      </w:tr>
      <w:tr w:rsidR="0014567B" w:rsidRPr="0019530D" w14:paraId="0AF02D90" w14:textId="77777777" w:rsidTr="00D5526C">
        <w:tc>
          <w:tcPr>
            <w:tcW w:w="2905" w:type="dxa"/>
            <w:shd w:val="clear" w:color="auto" w:fill="auto"/>
          </w:tcPr>
          <w:p w14:paraId="2C03B61C" w14:textId="6E46B8AA" w:rsidR="00E02600" w:rsidRPr="0019530D" w:rsidRDefault="00FA1EEF" w:rsidP="00D5526C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Familiar with:</w:t>
            </w:r>
          </w:p>
        </w:tc>
        <w:tc>
          <w:tcPr>
            <w:tcW w:w="8093" w:type="dxa"/>
            <w:shd w:val="clear" w:color="auto" w:fill="auto"/>
          </w:tcPr>
          <w:p w14:paraId="256E1389" w14:textId="07CA1EEB" w:rsidR="00E02600" w:rsidRPr="0019530D" w:rsidRDefault="004F29A6" w:rsidP="004F29A6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JavaScript, Python, </w:t>
            </w:r>
            <w:r w:rsidR="00FA1EEF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SQL</w:t>
            </w:r>
          </w:p>
        </w:tc>
      </w:tr>
    </w:tbl>
    <w:p w14:paraId="3B10A908" w14:textId="77777777" w:rsidR="006C5B4E" w:rsidRPr="0019530D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6C5B4E" w:rsidRPr="0019530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43656D" w:rsidRDefault="0043656D">
      <w:r>
        <w:separator/>
      </w:r>
    </w:p>
  </w:endnote>
  <w:endnote w:type="continuationSeparator" w:id="0">
    <w:p w14:paraId="53A80197" w14:textId="77777777" w:rsidR="0043656D" w:rsidRDefault="00436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43656D" w:rsidRDefault="0043656D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43656D" w:rsidRDefault="0043656D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43656D" w:rsidRDefault="0043656D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43656D" w:rsidRDefault="0043656D">
      <w:r>
        <w:separator/>
      </w:r>
    </w:p>
  </w:footnote>
  <w:footnote w:type="continuationSeparator" w:id="0">
    <w:p w14:paraId="6466A5D9" w14:textId="77777777" w:rsidR="0043656D" w:rsidRDefault="00436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</w:abstractNum>
  <w:abstractNum w:abstractNumId="8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9"/>
  </w:num>
  <w:num w:numId="5">
    <w:abstractNumId w:val="21"/>
  </w:num>
  <w:num w:numId="6">
    <w:abstractNumId w:val="27"/>
  </w:num>
  <w:num w:numId="7">
    <w:abstractNumId w:val="8"/>
  </w:num>
  <w:num w:numId="8">
    <w:abstractNumId w:val="31"/>
  </w:num>
  <w:num w:numId="9">
    <w:abstractNumId w:val="7"/>
  </w:num>
  <w:num w:numId="10">
    <w:abstractNumId w:val="10"/>
  </w:num>
  <w:num w:numId="11">
    <w:abstractNumId w:val="16"/>
  </w:num>
  <w:num w:numId="12">
    <w:abstractNumId w:val="28"/>
  </w:num>
  <w:num w:numId="13">
    <w:abstractNumId w:val="25"/>
  </w:num>
  <w:num w:numId="14">
    <w:abstractNumId w:val="24"/>
  </w:num>
  <w:num w:numId="15">
    <w:abstractNumId w:val="12"/>
  </w:num>
  <w:num w:numId="16">
    <w:abstractNumId w:val="6"/>
  </w:num>
  <w:num w:numId="17">
    <w:abstractNumId w:val="11"/>
  </w:num>
  <w:num w:numId="18">
    <w:abstractNumId w:val="13"/>
  </w:num>
  <w:num w:numId="19">
    <w:abstractNumId w:val="29"/>
  </w:num>
  <w:num w:numId="20">
    <w:abstractNumId w:val="26"/>
  </w:num>
  <w:num w:numId="21">
    <w:abstractNumId w:val="14"/>
  </w:num>
  <w:num w:numId="22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52B4"/>
    <w:rsid w:val="00016359"/>
    <w:rsid w:val="00016993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40F3"/>
    <w:rsid w:val="000A373B"/>
    <w:rsid w:val="000A45EE"/>
    <w:rsid w:val="000C016F"/>
    <w:rsid w:val="000C0F82"/>
    <w:rsid w:val="000C2A11"/>
    <w:rsid w:val="000C40FE"/>
    <w:rsid w:val="000D621E"/>
    <w:rsid w:val="000E0FFA"/>
    <w:rsid w:val="000E7DE0"/>
    <w:rsid w:val="000F1B2B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DF3"/>
    <w:rsid w:val="003D5BC8"/>
    <w:rsid w:val="003E2D2D"/>
    <w:rsid w:val="003E593E"/>
    <w:rsid w:val="003F1BDC"/>
    <w:rsid w:val="003F2185"/>
    <w:rsid w:val="003F2236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29A6"/>
    <w:rsid w:val="004F480D"/>
    <w:rsid w:val="004F5F8F"/>
    <w:rsid w:val="00502A06"/>
    <w:rsid w:val="00505988"/>
    <w:rsid w:val="00505B20"/>
    <w:rsid w:val="005136C3"/>
    <w:rsid w:val="00513C47"/>
    <w:rsid w:val="0052100D"/>
    <w:rsid w:val="00521D01"/>
    <w:rsid w:val="00525A43"/>
    <w:rsid w:val="00527141"/>
    <w:rsid w:val="00530A6E"/>
    <w:rsid w:val="00531313"/>
    <w:rsid w:val="00534A34"/>
    <w:rsid w:val="00541F2E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64D14"/>
    <w:rsid w:val="00674B8E"/>
    <w:rsid w:val="006778A2"/>
    <w:rsid w:val="00681D53"/>
    <w:rsid w:val="00682560"/>
    <w:rsid w:val="006913AD"/>
    <w:rsid w:val="00692E30"/>
    <w:rsid w:val="006954AF"/>
    <w:rsid w:val="006965D0"/>
    <w:rsid w:val="006A3D6C"/>
    <w:rsid w:val="006A6EC8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4DA5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526F"/>
    <w:rsid w:val="00AE02FF"/>
    <w:rsid w:val="00AE11B9"/>
    <w:rsid w:val="00AE25A8"/>
    <w:rsid w:val="00AF011D"/>
    <w:rsid w:val="00AF0C11"/>
    <w:rsid w:val="00AF2B86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64D6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558B"/>
    <w:rsid w:val="00E0772A"/>
    <w:rsid w:val="00E1324A"/>
    <w:rsid w:val="00E200CB"/>
    <w:rsid w:val="00E2417C"/>
    <w:rsid w:val="00E30667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DCA33-AA41-4D4A-BB85-B78BF36A0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402</Words>
  <Characters>2296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5</cp:revision>
  <cp:lastPrinted>2012-11-02T14:53:00Z</cp:lastPrinted>
  <dcterms:created xsi:type="dcterms:W3CDTF">2012-11-28T22:21:00Z</dcterms:created>
  <dcterms:modified xsi:type="dcterms:W3CDTF">2012-12-05T00:54:00Z</dcterms:modified>
</cp:coreProperties>
</file>