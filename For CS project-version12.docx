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77777777" w:rsidR="00EB2EFF" w:rsidRPr="00F75F2C" w:rsidRDefault="00EB2EFF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>180 Claremont Ave #4</w:t>
      </w:r>
      <w:r w:rsidRPr="00EB2EFF">
        <w:rPr>
          <w:rFonts w:ascii="Times New Roman" w:hAnsi="Times New Roman" w:cs="Times New Roman" w:hint="eastAsia"/>
          <w:kern w:val="2"/>
          <w:sz w:val="20"/>
          <w:szCs w:val="20"/>
          <w:lang w:eastAsia="zh-CN"/>
        </w:rPr>
        <w:t>4</w:t>
      </w:r>
      <w:r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D84F9D">
        <w:trPr>
          <w:trHeight w:val="197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Database,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Unix</w:t>
            </w:r>
          </w:p>
        </w:tc>
        <w:tc>
          <w:tcPr>
            <w:tcW w:w="4992" w:type="dxa"/>
          </w:tcPr>
          <w:p w14:paraId="6235327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 Language and Translators</w:t>
            </w:r>
          </w:p>
        </w:tc>
      </w:tr>
    </w:tbl>
    <w:p w14:paraId="26442A51" w14:textId="0EBE05EA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proofErr w:type="gramStart"/>
      <w:r w:rsidR="00FA1EEF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92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Expected December 2012</w:t>
      </w:r>
      <w:proofErr w:type="gramEnd"/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2318D862" w14:textId="77777777" w:rsidR="0019530D" w:rsidRPr="0019530D" w:rsidRDefault="0019530D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Queen Mary, University of London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London, U.K</w:t>
      </w:r>
    </w:p>
    <w:p w14:paraId="0B31E5A5" w14:textId="31EED40F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BS in Telecommunications and management</w:t>
      </w:r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(Joint Program</w:t>
      </w:r>
      <w:proofErr w:type="gramStart"/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>)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GPA</w:t>
      </w:r>
      <w:proofErr w:type="gramEnd"/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2531C2FA" w14:textId="005D73AA" w:rsidR="006B3CF6" w:rsidRDefault="006015E1" w:rsidP="006B3CF6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0111C68B" w14:textId="77777777" w:rsidR="006B3CF6" w:rsidRPr="006B3CF6" w:rsidRDefault="006B3CF6" w:rsidP="006B3CF6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21FA6E2E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Created a database of player information for a fictional football team 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14:paraId="3F2FB886" w14:textId="77777777" w:rsidR="006B3CF6" w:rsidRPr="0019530D" w:rsidRDefault="006B3CF6" w:rsidP="006B3C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4C6CDD4" w14:textId="77777777" w:rsidR="006B3CF6" w:rsidRPr="0019530D" w:rsidRDefault="006B3CF6" w:rsidP="005A1D1A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“Programming Language Project-</w:t>
      </w:r>
      <w:proofErr w:type="spellStart"/>
      <w:r w:rsidRPr="0019530D">
        <w:rPr>
          <w:rFonts w:ascii="Times New Roman" w:hAnsi="Times New Roman" w:cs="Times New Roman"/>
          <w:kern w:val="2"/>
          <w:sz w:val="22"/>
          <w:lang w:eastAsia="zh-CN"/>
        </w:rPr>
        <w:t>Lattakia</w:t>
      </w:r>
      <w:proofErr w:type="spellEnd"/>
      <w:r w:rsidRPr="0019530D">
        <w:rPr>
          <w:rFonts w:ascii="Times New Roman" w:hAnsi="Times New Roman" w:cs="Times New Roman"/>
          <w:kern w:val="2"/>
          <w:sz w:val="22"/>
          <w:lang w:eastAsia="zh-CN"/>
        </w:rPr>
        <w:t>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6B51E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6B51EC">
        <w:rPr>
          <w:rFonts w:ascii="Times New Roman" w:hAnsi="Times New Roman" w:cs="Times New Roman"/>
          <w:kern w:val="2"/>
          <w:sz w:val="22"/>
          <w:lang w:eastAsia="zh-CN"/>
        </w:rPr>
        <w:t xml:space="preserve">  Fall 2011</w:t>
      </w:r>
    </w:p>
    <w:p w14:paraId="79D30857" w14:textId="77777777" w:rsidR="006B3CF6" w:rsidRPr="0019530D" w:rsidRDefault="006B3CF6" w:rsidP="006B3CF6">
      <w:pPr>
        <w:pStyle w:val="ListParagraph"/>
        <w:numPr>
          <w:ilvl w:val="0"/>
          <w:numId w:val="14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a compact functional language “</w:t>
      </w:r>
      <w:proofErr w:type="spellStart"/>
      <w:r w:rsidRPr="0019530D">
        <w:rPr>
          <w:rFonts w:ascii="Times New Roman" w:hAnsi="Times New Roman" w:cs="Times New Roman"/>
          <w:kern w:val="2"/>
          <w:sz w:val="22"/>
          <w:lang w:eastAsia="zh-CN"/>
        </w:rPr>
        <w:t>Lattakia</w:t>
      </w:r>
      <w:proofErr w:type="spellEnd"/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” in </w:t>
      </w:r>
      <w:proofErr w:type="spellStart"/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OCaml</w:t>
      </w:r>
      <w:proofErr w:type="spellEnd"/>
      <w:r w:rsidRPr="0019530D">
        <w:rPr>
          <w:rFonts w:ascii="Times New Roman" w:hAnsi="Times New Roman" w:cs="Times New Roman"/>
          <w:kern w:val="2"/>
          <w:sz w:val="22"/>
          <w:lang w:eastAsia="zh-CN"/>
        </w:rPr>
        <w:t>, based on the idea of lattice</w:t>
      </w:r>
    </w:p>
    <w:p w14:paraId="2FF3F901" w14:textId="77777777" w:rsidR="006B3CF6" w:rsidRDefault="006B3CF6" w:rsidP="006B3CF6">
      <w:pPr>
        <w:pStyle w:val="ListParagraph"/>
        <w:numPr>
          <w:ilvl w:val="0"/>
          <w:numId w:val="14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Wrote the annotated grammar in the format similar to the C-language-manual</w:t>
      </w:r>
    </w:p>
    <w:p w14:paraId="3DA45788" w14:textId="77777777" w:rsidR="006B51EC" w:rsidRDefault="006B51EC" w:rsidP="006B51EC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64BED0C6" w14:textId="77777777" w:rsidR="006B51EC" w:rsidRPr="006B51EC" w:rsidRDefault="006B51EC" w:rsidP="005A1D1A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6B51EC">
        <w:rPr>
          <w:rFonts w:ascii="Times New Roman" w:hAnsi="Times New Roman" w:cs="Times New Roman"/>
          <w:kern w:val="2"/>
          <w:sz w:val="22"/>
          <w:lang w:eastAsia="zh-CN"/>
        </w:rPr>
        <w:t xml:space="preserve">“Hybrid Floating-Point Integer Unit”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Pr="006B51EC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075C2A01" w14:textId="49A150A6" w:rsidR="006B51EC" w:rsidRPr="006B51EC" w:rsidRDefault="006B51EC" w:rsidP="006B51EC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B51EC">
        <w:rPr>
          <w:rFonts w:ascii="Times New Roman" w:hAnsi="Times New Roman" w:cs="Times New Roman"/>
          <w:kern w:val="2"/>
          <w:sz w:val="22"/>
          <w:lang w:eastAsia="zh-CN"/>
        </w:rPr>
        <w:t>Built a specialized floating-point ad</w:t>
      </w:r>
      <w:r w:rsidR="003E2D2D">
        <w:rPr>
          <w:rFonts w:ascii="Times New Roman" w:hAnsi="Times New Roman" w:cs="Times New Roman"/>
          <w:kern w:val="2"/>
          <w:sz w:val="22"/>
          <w:lang w:eastAsia="zh-CN"/>
        </w:rPr>
        <w:t xml:space="preserve">der using a top-down RTL design, implemented in </w:t>
      </w:r>
      <w:r w:rsidR="003E2D2D" w:rsidRPr="003E2D2D">
        <w:rPr>
          <w:rFonts w:ascii="Times New Roman" w:hAnsi="Times New Roman" w:cs="Times New Roman"/>
          <w:b/>
          <w:kern w:val="2"/>
          <w:sz w:val="22"/>
          <w:lang w:eastAsia="zh-CN"/>
        </w:rPr>
        <w:t>VHDL</w:t>
      </w:r>
    </w:p>
    <w:p w14:paraId="75C41551" w14:textId="77777777" w:rsidR="006B51EC" w:rsidRPr="006B51EC" w:rsidRDefault="006B51EC" w:rsidP="006B51EC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B51EC">
        <w:rPr>
          <w:rFonts w:ascii="Times New Roman" w:hAnsi="Times New Roman" w:cs="Times New Roman"/>
          <w:kern w:val="2"/>
          <w:sz w:val="22"/>
          <w:lang w:eastAsia="zh-CN"/>
        </w:rPr>
        <w:t>Optimized the generalized ASM and decreased the original 45 states to 36 of the state diagram</w:t>
      </w:r>
    </w:p>
    <w:p w14:paraId="7E72C406" w14:textId="77777777" w:rsidR="006B3CF6" w:rsidRPr="006B51EC" w:rsidRDefault="006B3CF6" w:rsidP="00D84F9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3D72746" w14:textId="77777777" w:rsidR="009F7340" w:rsidRPr="0019530D" w:rsidRDefault="009F7340" w:rsidP="006B3CF6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</w:t>
      </w:r>
      <w:r w:rsidR="001E4213" w:rsidRPr="0019530D">
        <w:rPr>
          <w:rFonts w:ascii="Times New Roman" w:hAnsi="Times New Roman" w:cs="Times New Roman"/>
          <w:kern w:val="2"/>
          <w:sz w:val="22"/>
          <w:lang w:eastAsia="zh-CN"/>
        </w:rPr>
        <w:t>System”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>, Beijing Universit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 xml:space="preserve">y of Posts and Telecommunications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>Spring 2011</w:t>
      </w:r>
    </w:p>
    <w:p w14:paraId="400A5D1B" w14:textId="77777777" w:rsidR="009F7340" w:rsidRPr="0019530D" w:rsidRDefault="00364DC7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particular computationally intelligent system </w:t>
      </w:r>
      <w:r w:rsidR="00D55F00" w:rsidRPr="0019530D">
        <w:rPr>
          <w:rFonts w:ascii="Times New Roman" w:hAnsi="Times New Roman" w:cs="Times New Roman"/>
          <w:kern w:val="2"/>
          <w:sz w:val="22"/>
          <w:lang w:eastAsia="zh-CN"/>
        </w:rPr>
        <w:t>that mimicked a human immune system</w:t>
      </w:r>
    </w:p>
    <w:p w14:paraId="68A2A2E2" w14:textId="77777777" w:rsidR="009F7340" w:rsidRDefault="001E4213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Wrote in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364DC7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</w:t>
      </w:r>
      <w:r w:rsidR="009F7340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ava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a program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to check the existence of a string using the negative and clonal selection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, Beijing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Univerisy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77777777" w:rsidR="003E2D2D" w:rsidRPr="0019530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68C165B8" w14:textId="526DC716" w:rsidR="003E2D2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 use cases of Specification and their relations</w:t>
      </w:r>
    </w:p>
    <w:p w14:paraId="6996DAAB" w14:textId="77777777" w:rsidR="003E2D2D" w:rsidRPr="003E2D2D" w:rsidRDefault="003E2D2D" w:rsidP="003E2D2D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569B61" w14:textId="7830BA06" w:rsidR="0019530D" w:rsidRDefault="003E2D2D" w:rsidP="0019530D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INTERNSHIP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</w:p>
    <w:p w14:paraId="60A8E652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Data Analyst Intern, </w:t>
      </w:r>
      <w:r>
        <w:rPr>
          <w:rFonts w:ascii="Times New Roman" w:hAnsi="Times New Roman" w:cs="Times New Roman"/>
          <w:kern w:val="2"/>
          <w:sz w:val="22"/>
          <w:lang w:eastAsia="zh-CN"/>
        </w:rPr>
        <w:t>Siemens, China</w:t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14:paraId="4A98C5DC" w14:textId="77777777" w:rsidR="003E2D2D" w:rsidRPr="0019530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14:paraId="61EB5C3E" w14:textId="077333CC" w:rsidR="003E2D2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into Oracle database</w:t>
      </w:r>
    </w:p>
    <w:p w14:paraId="45F80B5F" w14:textId="77777777"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7D9253C" w14:textId="77777777" w:rsidR="00AB5880" w:rsidRPr="0019530D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</w:t>
      </w:r>
      <w:r w:rsidR="00DE192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INT</w:t>
      </w:r>
      <w:r w:rsidR="006B51EC">
        <w:rPr>
          <w:rFonts w:ascii="Times New Roman" w:hAnsi="Times New Roman" w:cs="Times New Roman"/>
          <w:b/>
          <w:kern w:val="2"/>
          <w:sz w:val="22"/>
          <w:lang w:eastAsia="zh-CN"/>
        </w:rPr>
        <w:t>E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REST</w:t>
      </w:r>
      <w:r w:rsidR="009F3397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14:paraId="407653F3" w14:textId="36F1FFEF" w:rsidR="00AB5880" w:rsidRPr="0019530D" w:rsidRDefault="003E2D2D" w:rsidP="006B3CF6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FA1EEF">
        <w:rPr>
          <w:rFonts w:ascii="Times New Roman" w:hAnsi="Times New Roman" w:cs="Times New Roman"/>
          <w:kern w:val="2"/>
          <w:sz w:val="22"/>
          <w:lang w:eastAsia="zh-CN"/>
        </w:rPr>
        <w:t xml:space="preserve">Participated in </w:t>
      </w:r>
      <w:proofErr w:type="spellStart"/>
      <w:r w:rsidR="00AB5880" w:rsidRPr="00FA1EEF">
        <w:rPr>
          <w:rFonts w:ascii="Times New Roman" w:hAnsi="Times New Roman" w:cs="Times New Roman"/>
          <w:kern w:val="2"/>
          <w:sz w:val="22"/>
          <w:lang w:eastAsia="zh-CN"/>
        </w:rPr>
        <w:t>Devfest</w:t>
      </w:r>
      <w:proofErr w:type="spellEnd"/>
      <w:r w:rsidR="00AB5880" w:rsidRPr="00FA1EEF">
        <w:rPr>
          <w:rFonts w:ascii="Times New Roman" w:hAnsi="Times New Roman" w:cs="Times New Roman"/>
          <w:kern w:val="2"/>
          <w:sz w:val="22"/>
          <w:lang w:eastAsia="zh-CN"/>
        </w:rPr>
        <w:t xml:space="preserve"> 2012</w:t>
      </w:r>
      <w:r w:rsidR="006B3CF6" w:rsidRPr="00FA1EEF">
        <w:rPr>
          <w:rFonts w:ascii="Times New Roman" w:hAnsi="Times New Roman" w:cs="Times New Roman"/>
          <w:kern w:val="2"/>
          <w:sz w:val="22"/>
          <w:lang w:eastAsia="zh-CN"/>
        </w:rPr>
        <w:t>, ADI Columbia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           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 xml:space="preserve">   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</w:t>
      </w:r>
      <w:r w:rsidR="00AB5880" w:rsidRPr="0019530D">
        <w:rPr>
          <w:rFonts w:ascii="Times New Roman" w:hAnsi="Times New Roman" w:cs="Times New Roman"/>
          <w:kern w:val="2"/>
          <w:sz w:val="22"/>
          <w:lang w:eastAsia="zh-CN"/>
        </w:rPr>
        <w:t>Spring 2012</w:t>
      </w:r>
    </w:p>
    <w:p w14:paraId="32796158" w14:textId="77777777" w:rsidR="00AB5880" w:rsidRPr="0019530D" w:rsidRDefault="00AB5880" w:rsidP="00AB5880">
      <w:pPr>
        <w:pStyle w:val="ListParagraph"/>
        <w:numPr>
          <w:ilvl w:val="0"/>
          <w:numId w:val="1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a team of four on the project “</w:t>
      </w:r>
      <w:proofErr w:type="spellStart"/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ResearchMatch</w:t>
      </w:r>
      <w:proofErr w:type="spellEnd"/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,” named “Best Business Model” winner </w:t>
      </w:r>
    </w:p>
    <w:p w14:paraId="75984D66" w14:textId="77777777" w:rsidR="00AB5880" w:rsidRPr="0019530D" w:rsidRDefault="00AB5880" w:rsidP="00AB5880">
      <w:pPr>
        <w:pStyle w:val="ListParagraph"/>
        <w:numPr>
          <w:ilvl w:val="0"/>
          <w:numId w:val="11"/>
        </w:numPr>
        <w:spacing w:line="240" w:lineRule="exact"/>
        <w:jc w:val="left"/>
        <w:rPr>
          <w:rStyle w:val="Hyperlink"/>
          <w:rFonts w:ascii="Times New Roman" w:hAnsi="Times New Roman" w:cs="Times New Roman"/>
          <w:color w:val="auto"/>
          <w:kern w:val="2"/>
          <w:sz w:val="22"/>
          <w:u w:val="none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Persuaded the professo</w:t>
      </w:r>
      <w:bookmarkStart w:id="0" w:name="_GoBack"/>
      <w:bookmarkEnd w:id="0"/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rs to put their projects’ information on our website: </w:t>
      </w:r>
      <w:hyperlink r:id="rId10" w:history="1">
        <w:r w:rsidRPr="0019530D">
          <w:rPr>
            <w:rStyle w:val="Hyperlink"/>
            <w:sz w:val="22"/>
          </w:rPr>
          <w:t>Award winning website</w:t>
        </w:r>
      </w:hyperlink>
    </w:p>
    <w:p w14:paraId="5E505EEE" w14:textId="77777777" w:rsidR="00AB5880" w:rsidRPr="0019530D" w:rsidRDefault="00AB5880" w:rsidP="00FA1EEF">
      <w:pPr>
        <w:pStyle w:val="Default"/>
        <w:rPr>
          <w:color w:val="auto"/>
          <w:kern w:val="2"/>
          <w:sz w:val="22"/>
          <w:szCs w:val="22"/>
        </w:rPr>
      </w:pPr>
      <w:r w:rsidRPr="0019530D">
        <w:rPr>
          <w:color w:val="auto"/>
          <w:kern w:val="2"/>
          <w:sz w:val="22"/>
          <w:szCs w:val="22"/>
        </w:rPr>
        <w:t xml:space="preserve">Member of </w:t>
      </w:r>
      <w:proofErr w:type="gramStart"/>
      <w:r w:rsidRPr="0019530D">
        <w:rPr>
          <w:color w:val="auto"/>
          <w:kern w:val="2"/>
          <w:sz w:val="22"/>
          <w:szCs w:val="22"/>
        </w:rPr>
        <w:t>IET(</w:t>
      </w:r>
      <w:proofErr w:type="gramEnd"/>
      <w:r w:rsidRPr="0019530D">
        <w:rPr>
          <w:color w:val="auto"/>
          <w:kern w:val="2"/>
          <w:sz w:val="22"/>
          <w:szCs w:val="22"/>
        </w:rPr>
        <w:t xml:space="preserve">The Institution of Engineering and Technology) </w:t>
      </w:r>
      <w:r w:rsidR="0019530D">
        <w:rPr>
          <w:color w:val="auto"/>
          <w:kern w:val="2"/>
          <w:sz w:val="22"/>
          <w:szCs w:val="22"/>
        </w:rPr>
        <w:t xml:space="preserve">                  </w:t>
      </w:r>
      <w:r w:rsidRPr="0019530D">
        <w:rPr>
          <w:color w:val="auto"/>
          <w:kern w:val="2"/>
          <w:sz w:val="22"/>
          <w:szCs w:val="22"/>
        </w:rPr>
        <w:t xml:space="preserve">    Fall 2007-Present</w:t>
      </w: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9530D" w14:paraId="7098ABCC" w14:textId="77777777" w:rsidTr="00D5526C">
        <w:tc>
          <w:tcPr>
            <w:tcW w:w="2905" w:type="dxa"/>
            <w:shd w:val="clear" w:color="auto" w:fill="auto"/>
          </w:tcPr>
          <w:p w14:paraId="170D90B5" w14:textId="2681FF1C" w:rsidR="00E02600" w:rsidRPr="0019530D" w:rsidRDefault="003E2D2D" w:rsidP="003E2D2D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 xml:space="preserve">Proficient </w:t>
            </w:r>
            <w:r w:rsidR="00FA1EEF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with:</w:t>
            </w:r>
          </w:p>
        </w:tc>
        <w:tc>
          <w:tcPr>
            <w:tcW w:w="8093" w:type="dxa"/>
            <w:shd w:val="clear" w:color="auto" w:fill="auto"/>
          </w:tcPr>
          <w:p w14:paraId="7E752EFD" w14:textId="4F8B7009" w:rsidR="00E02600" w:rsidRPr="0019530D" w:rsidRDefault="00FA1EE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</w:t>
            </w:r>
          </w:p>
        </w:tc>
      </w:tr>
      <w:tr w:rsidR="0014567B" w:rsidRPr="0019530D" w14:paraId="0AF02D90" w14:textId="77777777" w:rsidTr="00D5526C">
        <w:tc>
          <w:tcPr>
            <w:tcW w:w="2905" w:type="dxa"/>
            <w:shd w:val="clear" w:color="auto" w:fill="auto"/>
          </w:tcPr>
          <w:p w14:paraId="2C03B61C" w14:textId="6E46B8AA" w:rsidR="00E02600" w:rsidRPr="0019530D" w:rsidRDefault="00FA1EE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Familiar with:</w:t>
            </w:r>
          </w:p>
        </w:tc>
        <w:tc>
          <w:tcPr>
            <w:tcW w:w="8093" w:type="dxa"/>
            <w:shd w:val="clear" w:color="auto" w:fill="auto"/>
          </w:tcPr>
          <w:p w14:paraId="256E1389" w14:textId="5012F993" w:rsidR="00E02600" w:rsidRPr="0019530D" w:rsidRDefault="00FA1EE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C, SQL,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Git</w:t>
            </w:r>
            <w:proofErr w:type="spellEnd"/>
          </w:p>
        </w:tc>
      </w:tr>
    </w:tbl>
    <w:p w14:paraId="3B10A908" w14:textId="77777777"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1"/>
      <w:footerReference w:type="default" r:id="rId12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3E2D2D" w:rsidRDefault="003E2D2D">
      <w:r>
        <w:separator/>
      </w:r>
    </w:p>
  </w:endnote>
  <w:endnote w:type="continuationSeparator" w:id="0">
    <w:p w14:paraId="53A80197" w14:textId="77777777" w:rsidR="003E2D2D" w:rsidRDefault="003E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3E2D2D" w:rsidRDefault="003E2D2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3E2D2D" w:rsidRDefault="003E2D2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3E2D2D" w:rsidRDefault="003E2D2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3E2D2D" w:rsidRDefault="003E2D2D">
      <w:r>
        <w:separator/>
      </w:r>
    </w:p>
  </w:footnote>
  <w:footnote w:type="continuationSeparator" w:id="0">
    <w:p w14:paraId="6466A5D9" w14:textId="77777777" w:rsidR="003E2D2D" w:rsidRDefault="003E2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9"/>
  </w:num>
  <w:num w:numId="5">
    <w:abstractNumId w:val="19"/>
  </w:num>
  <w:num w:numId="6">
    <w:abstractNumId w:val="24"/>
  </w:num>
  <w:num w:numId="7">
    <w:abstractNumId w:val="8"/>
  </w:num>
  <w:num w:numId="8">
    <w:abstractNumId w:val="26"/>
  </w:num>
  <w:num w:numId="9">
    <w:abstractNumId w:val="7"/>
  </w:num>
  <w:num w:numId="10">
    <w:abstractNumId w:val="10"/>
  </w:num>
  <w:num w:numId="11">
    <w:abstractNumId w:val="14"/>
  </w:num>
  <w:num w:numId="12">
    <w:abstractNumId w:val="25"/>
  </w:num>
  <w:num w:numId="13">
    <w:abstractNumId w:val="23"/>
  </w:num>
  <w:num w:numId="14">
    <w:abstractNumId w:val="22"/>
  </w:num>
  <w:num w:numId="15">
    <w:abstractNumId w:val="12"/>
  </w:num>
  <w:num w:numId="16">
    <w:abstractNumId w:val="6"/>
  </w:num>
  <w:num w:numId="1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5B4E"/>
    <w:rsid w:val="006C63BE"/>
    <w:rsid w:val="006D3401"/>
    <w:rsid w:val="006D40DB"/>
    <w:rsid w:val="006D6CA8"/>
    <w:rsid w:val="006F2C40"/>
    <w:rsid w:val="00700BE4"/>
    <w:rsid w:val="00717CAB"/>
    <w:rsid w:val="00720AAB"/>
    <w:rsid w:val="00721261"/>
    <w:rsid w:val="007221DF"/>
    <w:rsid w:val="0072639F"/>
    <w:rsid w:val="0072778B"/>
    <w:rsid w:val="0072784A"/>
    <w:rsid w:val="007406AE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hyperlink" Target="http://devfest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10CB6-2DB3-0942-9BE1-926CA170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451</Words>
  <Characters>2574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44</cp:revision>
  <cp:lastPrinted>2012-03-12T02:54:00Z</cp:lastPrinted>
  <dcterms:created xsi:type="dcterms:W3CDTF">2012-02-22T20:02:00Z</dcterms:created>
  <dcterms:modified xsi:type="dcterms:W3CDTF">2012-03-29T04:50:00Z</dcterms:modified>
</cp:coreProperties>
</file>