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0D" w:rsidRPr="00625DD9" w:rsidRDefault="00E420F2" w:rsidP="0060142F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</w:pPr>
      <w:bookmarkStart w:id="0" w:name="_GoBack"/>
      <w:bookmarkEnd w:id="0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:rsidR="005B7CB4" w:rsidRPr="00E71E91" w:rsidRDefault="00DA717D" w:rsidP="005B7CB4">
      <w:pPr>
        <w:spacing w:line="36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E71E91">
        <w:rPr>
          <w:rFonts w:ascii="Times New Roman" w:hAnsi="Times New Roman" w:cs="Times New Roman"/>
          <w:kern w:val="2"/>
          <w:sz w:val="22"/>
          <w:lang w:eastAsia="zh-CN"/>
        </w:rPr>
        <w:t>180 C</w:t>
      </w:r>
      <w:r w:rsidR="00E71E91">
        <w:rPr>
          <w:rFonts w:ascii="Times New Roman" w:hAnsi="Times New Roman" w:cs="Times New Roman"/>
          <w:kern w:val="2"/>
          <w:sz w:val="22"/>
          <w:lang w:eastAsia="zh-CN"/>
        </w:rPr>
        <w:t>laremont Ave #</w:t>
      </w:r>
      <w:r w:rsidR="00E945C2" w:rsidRPr="00E71E91">
        <w:rPr>
          <w:rFonts w:ascii="Times New Roman" w:hAnsi="Times New Roman" w:cs="Times New Roman"/>
          <w:kern w:val="2"/>
          <w:sz w:val="22"/>
          <w:lang w:eastAsia="zh-CN"/>
        </w:rPr>
        <w:t>4</w:t>
      </w:r>
      <w:r w:rsidR="00825CA6" w:rsidRPr="00E71E91">
        <w:rPr>
          <w:rFonts w:ascii="Times New Roman" w:hAnsi="Times New Roman" w:cs="Times New Roman" w:hint="eastAsia"/>
          <w:kern w:val="2"/>
          <w:sz w:val="22"/>
          <w:lang w:eastAsia="zh-CN"/>
        </w:rPr>
        <w:t>4</w:t>
      </w:r>
      <w:r w:rsidR="00E71E91">
        <w:rPr>
          <w:rFonts w:ascii="Times New Roman" w:hAnsi="Times New Roman" w:cs="Times New Roman"/>
          <w:kern w:val="2"/>
          <w:sz w:val="22"/>
          <w:lang w:eastAsia="zh-CN"/>
        </w:rPr>
        <w:t xml:space="preserve">, New York, </w:t>
      </w:r>
      <w:r w:rsidR="00E420F2" w:rsidRPr="00E71E91">
        <w:rPr>
          <w:rFonts w:ascii="Times New Roman" w:hAnsi="Times New Roman" w:cs="Times New Roman"/>
          <w:kern w:val="2"/>
          <w:sz w:val="22"/>
          <w:lang w:eastAsia="zh-CN"/>
        </w:rPr>
        <w:t>NY 10027 • 917-514-3342</w:t>
      </w:r>
      <w:r w:rsidR="005B7CB4" w:rsidRPr="00E71E91">
        <w:rPr>
          <w:rFonts w:ascii="Times New Roman" w:hAnsi="Times New Roman" w:cs="Times New Roman"/>
          <w:kern w:val="2"/>
          <w:sz w:val="22"/>
          <w:lang w:eastAsia="zh-CN"/>
        </w:rPr>
        <w:t xml:space="preserve"> • </w:t>
      </w:r>
      <w:r w:rsidR="00E71E91">
        <w:rPr>
          <w:rFonts w:ascii="Times New Roman" w:hAnsi="Times New Roman" w:cs="Times New Roman"/>
          <w:kern w:val="2"/>
          <w:sz w:val="22"/>
          <w:lang w:eastAsia="zh-CN"/>
        </w:rPr>
        <w:t>yl2774@columbia.edu</w:t>
      </w:r>
      <w:r w:rsidR="00E71E91" w:rsidRPr="00E71E91">
        <w:rPr>
          <w:rFonts w:ascii="Times New Roman" w:hAnsi="Times New Roman" w:cs="Times New Roman"/>
          <w:kern w:val="2"/>
          <w:sz w:val="22"/>
          <w:lang w:eastAsia="zh-CN"/>
        </w:rPr>
        <w:t xml:space="preserve"> • </w:t>
      </w:r>
      <w:hyperlink r:id="rId9" w:history="1">
        <w:r w:rsidR="007406AE">
          <w:rPr>
            <w:rStyle w:val="Hyperlink"/>
          </w:rPr>
          <w:t>www.columbia.edu/~yl2774</w:t>
        </w:r>
      </w:hyperlink>
    </w:p>
    <w:p w:rsidR="0033168B" w:rsidRPr="00625DD9" w:rsidRDefault="00FE5BB1" w:rsidP="00472E79">
      <w:pP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:rsidR="00790DBC" w:rsidRPr="00625DD9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</w:t>
      </w:r>
      <w:r w:rsidR="00FE5BB1" w:rsidRPr="00625DD9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:rsidR="00FE5BB1" w:rsidRPr="00625DD9" w:rsidRDefault="00FE5BB1" w:rsidP="00B161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Expected December 2012</w:t>
      </w:r>
    </w:p>
    <w:p w:rsidR="00766FD1" w:rsidRDefault="00766FD1" w:rsidP="008950C0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541F2E" w:rsidRPr="00625DD9" w:rsidRDefault="00541F2E" w:rsidP="008950C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:rsidR="00541F2E" w:rsidRPr="00625DD9" w:rsidRDefault="00541F2E" w:rsidP="00541F2E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Queen Mar</w:t>
      </w:r>
      <w:r w:rsidR="00625EF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y, </w:t>
      </w:r>
      <w:r w:rsidR="00625EFD"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University of London</w:t>
      </w:r>
      <w:r w:rsidR="00625EF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 </w:t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9439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London, U.K.</w:t>
      </w:r>
    </w:p>
    <w:p w:rsidR="00936B66" w:rsidRPr="00625DD9" w:rsidRDefault="00541F2E" w:rsidP="00766FD1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055FB0">
        <w:rPr>
          <w:rFonts w:ascii="Times New Roman" w:hAnsi="Times New Roman" w:cs="Times New Roman"/>
          <w:kern w:val="2"/>
          <w:sz w:val="22"/>
          <w:lang w:eastAsia="zh-CN"/>
        </w:rPr>
        <w:t xml:space="preserve">Telecommunications and management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EF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55FB0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:rsidR="00936B66" w:rsidRPr="00625DD9" w:rsidRDefault="00936B66" w:rsidP="008950C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055FB0" w:rsidRDefault="00FE5BB1" w:rsidP="00541F2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Relevant </w:t>
      </w:r>
      <w:r w:rsidR="00955D03"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>Coursework:</w:t>
      </w:r>
      <w:r w:rsidR="00055FB0" w:rsidRPr="00055FB0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055FB0" w:rsidRPr="00A13701">
        <w:rPr>
          <w:rFonts w:ascii="Times New Roman" w:hAnsi="Times New Roman" w:cs="Times New Roman"/>
          <w:kern w:val="2"/>
          <w:sz w:val="22"/>
          <w:lang w:eastAsia="zh-CN"/>
        </w:rPr>
        <w:t>Analysis of Algorithm</w:t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055FB0"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r w:rsidR="00055FB0" w:rsidRPr="00A13701">
        <w:rPr>
          <w:rFonts w:ascii="Times New Roman" w:hAnsi="Times New Roman" w:cs="Times New Roman"/>
          <w:kern w:val="2"/>
          <w:sz w:val="22"/>
          <w:lang w:eastAsia="zh-CN"/>
        </w:rPr>
        <w:t>Introduction to Datab</w:t>
      </w:r>
      <w:r w:rsidR="00055FB0">
        <w:rPr>
          <w:rFonts w:ascii="Times New Roman" w:hAnsi="Times New Roman" w:cs="Times New Roman"/>
          <w:kern w:val="2"/>
          <w:sz w:val="22"/>
          <w:lang w:eastAsia="zh-CN"/>
        </w:rPr>
        <w:t>ase, Introduction to Unix</w:t>
      </w:r>
    </w:p>
    <w:p w:rsidR="00055FB0" w:rsidRPr="00475D9D" w:rsidRDefault="00055FB0" w:rsidP="00541F2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B7AE8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Java Programming, </w:t>
      </w:r>
      <w:r w:rsidR="0031365B">
        <w:rPr>
          <w:rFonts w:ascii="Times New Roman" w:hAnsi="Times New Roman" w:cs="Times New Roman"/>
          <w:kern w:val="2"/>
          <w:sz w:val="22"/>
          <w:lang w:eastAsia="zh-CN"/>
        </w:rPr>
        <w:t xml:space="preserve">C Programming, </w:t>
      </w:r>
      <w:r w:rsidR="0031365B" w:rsidRPr="00A13701">
        <w:rPr>
          <w:rFonts w:ascii="Times New Roman" w:hAnsi="Times New Roman" w:cs="Times New Roman"/>
          <w:kern w:val="2"/>
          <w:sz w:val="22"/>
          <w:lang w:eastAsia="zh-CN"/>
        </w:rPr>
        <w:t>Software Engineering</w:t>
      </w:r>
    </w:p>
    <w:p w:rsidR="009F757F" w:rsidRPr="00625DD9" w:rsidRDefault="009F757F" w:rsidP="00B161A2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:rsidR="00054131" w:rsidRPr="00625DD9" w:rsidRDefault="00054131" w:rsidP="00B161A2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INTERNSHIP EXPERIENCE</w:t>
      </w:r>
    </w:p>
    <w:p w:rsidR="00054131" w:rsidRPr="00625DD9" w:rsidRDefault="00054131" w:rsidP="00A06761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Siemens</w:t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:rsidR="00054131" w:rsidRPr="00625DD9" w:rsidRDefault="00054131" w:rsidP="00B161A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>Data Analyst Intern</w:t>
      </w: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 xml:space="preserve">    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:rsidR="009F757F" w:rsidRDefault="00892B20" w:rsidP="00B161A2">
      <w:pPr>
        <w:numPr>
          <w:ilvl w:val="0"/>
          <w:numId w:val="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</w:t>
      </w:r>
    </w:p>
    <w:p w:rsidR="0007679C" w:rsidRDefault="0007679C" w:rsidP="0007679C">
      <w:pPr>
        <w:numPr>
          <w:ilvl w:val="0"/>
          <w:numId w:val="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Maintained company’s database using Oracle software</w:t>
      </w:r>
    </w:p>
    <w:p w:rsidR="0007679C" w:rsidRPr="0007679C" w:rsidRDefault="0007679C" w:rsidP="0007679C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8077B" w:rsidRPr="00625DD9" w:rsidRDefault="00C8077B" w:rsidP="00B161A2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</w:p>
    <w:p w:rsidR="00C8077B" w:rsidRPr="00625DD9" w:rsidRDefault="00C8077B" w:rsidP="008950C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:rsidR="00C8077B" w:rsidRPr="00625DD9" w:rsidRDefault="00C8077B" w:rsidP="00B161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2D7AAC">
        <w:rPr>
          <w:rFonts w:ascii="Times New Roman" w:hAnsi="Times New Roman" w:cs="Times New Roman"/>
          <w:kern w:val="2"/>
          <w:sz w:val="22"/>
          <w:lang w:eastAsia="zh-CN"/>
        </w:rPr>
        <w:t xml:space="preserve"> 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964DA5">
        <w:rPr>
          <w:rFonts w:ascii="Times New Roman" w:hAnsi="Times New Roman" w:cs="Times New Roman"/>
          <w:kern w:val="2"/>
          <w:sz w:val="22"/>
          <w:lang w:eastAsia="zh-CN"/>
        </w:rPr>
        <w:t>Fall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:rsidR="00C8077B" w:rsidRPr="00625DD9" w:rsidRDefault="00C8077B" w:rsidP="00B161A2">
      <w:pPr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Created a database of player information for a fictional soccer team</w:t>
      </w:r>
    </w:p>
    <w:p w:rsidR="00C8077B" w:rsidRPr="00625DD9" w:rsidRDefault="00E30667" w:rsidP="00B161A2">
      <w:pPr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Worked </w:t>
      </w:r>
      <w:r w:rsidR="00C8077B" w:rsidRPr="00625DD9">
        <w:rPr>
          <w:rFonts w:ascii="Times New Roman" w:hAnsi="Times New Roman" w:cs="Times New Roman"/>
          <w:kern w:val="2"/>
          <w:sz w:val="22"/>
          <w:lang w:eastAsia="zh-CN"/>
        </w:rPr>
        <w:t>in team of two on Relation/Entity Diagrams, SQL Schema</w:t>
      </w:r>
    </w:p>
    <w:p w:rsidR="003B59F3" w:rsidRPr="003B59F3" w:rsidRDefault="00364DC7" w:rsidP="00AF011D">
      <w:pPr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Implemented it i</w:t>
      </w:r>
      <w:r w:rsidR="00C8077B" w:rsidRPr="00625DD9">
        <w:rPr>
          <w:rFonts w:ascii="Times New Roman" w:hAnsi="Times New Roman" w:cs="Times New Roman"/>
          <w:kern w:val="2"/>
          <w:sz w:val="22"/>
          <w:lang w:eastAsia="zh-CN"/>
        </w:rPr>
        <w:t>n Oracle, using SQL PLUS: Create Tables, insert tuples, write desire queries</w:t>
      </w:r>
    </w:p>
    <w:p w:rsidR="003B59F3" w:rsidRDefault="003B59F3" w:rsidP="003B59F3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3B59F3" w:rsidRDefault="003B59F3" w:rsidP="003B59F3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“Lattakia”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Fall 2011</w:t>
      </w:r>
    </w:p>
    <w:p w:rsidR="003B59F3" w:rsidRDefault="003B59F3" w:rsidP="003B59F3">
      <w:pPr>
        <w:numPr>
          <w:ilvl w:val="0"/>
          <w:numId w:val="9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“Lattakia” in a team of four</w:t>
      </w:r>
    </w:p>
    <w:p w:rsidR="003B59F3" w:rsidRDefault="003B59F3" w:rsidP="003B59F3">
      <w:pPr>
        <w:numPr>
          <w:ilvl w:val="0"/>
          <w:numId w:val="9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:rsidR="003B59F3" w:rsidRPr="003B59F3" w:rsidRDefault="003B59F3" w:rsidP="003B59F3">
      <w:pPr>
        <w:numPr>
          <w:ilvl w:val="0"/>
          <w:numId w:val="9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Tested the Java implementation of the lattice library and decrease</w:t>
      </w:r>
      <w:r w:rsidR="007B62DD">
        <w:rPr>
          <w:rFonts w:ascii="Times New Roman" w:hAnsi="Times New Roman" w:cs="Times New Roman"/>
          <w:kern w:val="2"/>
          <w:sz w:val="22"/>
          <w:lang w:eastAsia="zh-CN"/>
        </w:rPr>
        <w:t>d running time of the code by 32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% </w:t>
      </w:r>
    </w:p>
    <w:p w:rsidR="003B59F3" w:rsidRPr="00625DD9" w:rsidRDefault="003B59F3" w:rsidP="003B59F3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9A5C21" w:rsidRPr="00625DD9" w:rsidRDefault="009A5C21" w:rsidP="00B161A2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“Report on Automatic Predicate Abstraction of C programs”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2D7AA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625DD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D7AA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964DA5">
        <w:rPr>
          <w:rFonts w:ascii="Times New Roman" w:hAnsi="Times New Roman" w:cs="Times New Roman"/>
          <w:kern w:val="2"/>
          <w:sz w:val="22"/>
          <w:lang w:eastAsia="zh-CN"/>
        </w:rPr>
        <w:t>Fall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:rsidR="009A5C21" w:rsidRPr="00625DD9" w:rsidRDefault="0090661D" w:rsidP="00B161A2">
      <w:pPr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Gave an informal </w:t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 xml:space="preserve">one hour talk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on </w:t>
      </w:r>
      <w:r w:rsidR="00364DC7">
        <w:rPr>
          <w:rFonts w:ascii="Times New Roman" w:hAnsi="Times New Roman" w:cs="Times New Roman"/>
          <w:kern w:val="2"/>
          <w:sz w:val="22"/>
          <w:lang w:eastAsia="zh-CN"/>
        </w:rPr>
        <w:t xml:space="preserve">Prof.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Alfred V. Aho’s class about the “most influential PLDI paper”</w:t>
      </w:r>
    </w:p>
    <w:p w:rsidR="001D13AE" w:rsidRDefault="009A5C21" w:rsidP="001D13AE">
      <w:pPr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Prepared </w:t>
      </w:r>
      <w:r w:rsidR="0090661D" w:rsidRPr="00625DD9">
        <w:rPr>
          <w:rFonts w:ascii="Times New Roman" w:hAnsi="Times New Roman" w:cs="Times New Roman"/>
          <w:kern w:val="2"/>
          <w:sz w:val="22"/>
          <w:lang w:eastAsia="zh-CN"/>
        </w:rPr>
        <w:t>report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90661D" w:rsidRPr="00625DD9">
        <w:rPr>
          <w:rFonts w:ascii="Times New Roman" w:hAnsi="Times New Roman" w:cs="Times New Roman"/>
          <w:kern w:val="2"/>
          <w:sz w:val="22"/>
          <w:lang w:eastAsia="zh-CN"/>
        </w:rPr>
        <w:t>paper</w:t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and presented </w:t>
      </w:r>
      <w:r w:rsidR="0090661D" w:rsidRPr="00625DD9">
        <w:rPr>
          <w:rFonts w:ascii="Times New Roman" w:hAnsi="Times New Roman" w:cs="Times New Roman"/>
          <w:kern w:val="2"/>
          <w:sz w:val="22"/>
          <w:lang w:eastAsia="zh-CN"/>
        </w:rPr>
        <w:t>technical details of SLAM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to class</w:t>
      </w:r>
      <w:r w:rsidR="0090661D"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on second talk</w:t>
      </w:r>
    </w:p>
    <w:p w:rsidR="00541F2E" w:rsidRPr="00625DD9" w:rsidRDefault="00541F2E" w:rsidP="0049439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8077B" w:rsidRPr="00135BE2" w:rsidRDefault="00C8077B" w:rsidP="008950C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Beijing University</w:t>
      </w:r>
      <w:r w:rsidR="009F7340" w:rsidRPr="009F7340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9F7340"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of Posts and Telecommunications</w:t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:rsidR="009F7340" w:rsidRDefault="009F7340" w:rsidP="009F734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Spring 2011</w:t>
      </w:r>
    </w:p>
    <w:p w:rsidR="009F7340" w:rsidRDefault="00364DC7" w:rsidP="009F7340">
      <w:pPr>
        <w:numPr>
          <w:ilvl w:val="0"/>
          <w:numId w:val="1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for undergraduate project</w:t>
      </w:r>
    </w:p>
    <w:p w:rsidR="009F7340" w:rsidRDefault="009F7340" w:rsidP="009F7340">
      <w:pPr>
        <w:numPr>
          <w:ilvl w:val="0"/>
          <w:numId w:val="1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Wrote a </w:t>
      </w:r>
      <w:r w:rsidR="00364DC7">
        <w:rPr>
          <w:rFonts w:ascii="Times New Roman" w:hAnsi="Times New Roman" w:cs="Times New Roman"/>
          <w:kern w:val="2"/>
          <w:sz w:val="22"/>
          <w:lang w:eastAsia="zh-CN"/>
        </w:rPr>
        <w:t>J</w:t>
      </w:r>
      <w:r w:rsidRPr="00C64D64">
        <w:rPr>
          <w:rFonts w:ascii="Times New Roman" w:hAnsi="Times New Roman" w:cs="Times New Roman"/>
          <w:kern w:val="2"/>
          <w:sz w:val="22"/>
          <w:lang w:eastAsia="zh-CN"/>
        </w:rPr>
        <w:t xml:space="preserve">ava program of 835 lines of code </w:t>
      </w:r>
      <w:r>
        <w:rPr>
          <w:rFonts w:ascii="Times New Roman" w:hAnsi="Times New Roman" w:cs="Times New Roman"/>
          <w:kern w:val="2"/>
          <w:sz w:val="22"/>
          <w:lang w:eastAsia="zh-CN"/>
        </w:rPr>
        <w:t>adopting negative and clonal selection method</w:t>
      </w:r>
    </w:p>
    <w:p w:rsidR="009F7340" w:rsidRPr="00C64D64" w:rsidRDefault="009F7340" w:rsidP="009F7340">
      <w:pPr>
        <w:numPr>
          <w:ilvl w:val="0"/>
          <w:numId w:val="1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Analyzed the running time and defended my thesis on final presentation</w:t>
      </w:r>
    </w:p>
    <w:p w:rsidR="009F7340" w:rsidRDefault="009F7340" w:rsidP="009F734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C8077B" w:rsidRPr="00625DD9" w:rsidRDefault="00C8077B" w:rsidP="00B161A2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Spring 2010</w:t>
      </w:r>
    </w:p>
    <w:p w:rsidR="00C8077B" w:rsidRPr="00625DD9" w:rsidRDefault="00C8077B" w:rsidP="00B161A2">
      <w:pPr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</w:t>
      </w:r>
      <w:r w:rsidR="00B40A72" w:rsidRPr="00625DD9">
        <w:rPr>
          <w:rFonts w:ascii="Times New Roman" w:hAnsi="Times New Roman" w:cs="Times New Roman"/>
          <w:kern w:val="2"/>
          <w:sz w:val="22"/>
          <w:lang w:eastAsia="zh-CN"/>
        </w:rPr>
        <w:t>ication and their relations</w:t>
      </w:r>
    </w:p>
    <w:p w:rsidR="00B40A72" w:rsidRPr="00625DD9" w:rsidRDefault="00B40A72" w:rsidP="00B161A2">
      <w:pPr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Obtained the graphical presentation of use case employing Visual Paradigm</w:t>
      </w:r>
    </w:p>
    <w:p w:rsidR="0090661D" w:rsidRDefault="00B40A72" w:rsidP="00B161A2">
      <w:pPr>
        <w:numPr>
          <w:ilvl w:val="0"/>
          <w:numId w:val="4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Programmed 527 lines of code in java and tested them</w:t>
      </w:r>
    </w:p>
    <w:p w:rsidR="0090661D" w:rsidRPr="00625DD9" w:rsidRDefault="0090661D" w:rsidP="00B161A2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:rsidR="0090661D" w:rsidRPr="00625DD9" w:rsidRDefault="004755B7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AC</w:t>
      </w:r>
      <w:r w:rsidR="00B161A2"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TIVITIES</w:t>
      </w:r>
    </w:p>
    <w:p w:rsidR="0090661D" w:rsidRPr="00625DD9" w:rsidRDefault="0090661D" w:rsidP="00B465C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35BE2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p w:rsidR="0090661D" w:rsidRPr="00625DD9" w:rsidRDefault="0090661D" w:rsidP="00B161A2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kern w:val="2"/>
          <w:sz w:val="22"/>
          <w:lang w:eastAsia="zh-CN"/>
        </w:rPr>
        <w:t>“Devfest 2012 by Application Development In</w:t>
      </w:r>
      <w:r w:rsidR="00A066CB" w:rsidRPr="00625DD9">
        <w:rPr>
          <w:rFonts w:ascii="Times New Roman" w:hAnsi="Times New Roman" w:cs="Times New Roman"/>
          <w:kern w:val="2"/>
          <w:sz w:val="22"/>
          <w:lang w:eastAsia="zh-CN"/>
        </w:rPr>
        <w:t>i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tiative (ADI)”</w:t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800A68" w:rsidRPr="00625DD9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Spring 2012</w:t>
      </w:r>
    </w:p>
    <w:p w:rsidR="00FB4270" w:rsidRDefault="007520CC" w:rsidP="004F480D">
      <w:pPr>
        <w:numPr>
          <w:ilvl w:val="0"/>
          <w:numId w:val="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Worked in a team of four on the project </w:t>
      </w:r>
      <w:r w:rsidR="00364DC7">
        <w:rPr>
          <w:rFonts w:ascii="Times New Roman" w:hAnsi="Times New Roman" w:cs="Times New Roman"/>
          <w:kern w:val="2"/>
          <w:sz w:val="22"/>
          <w:lang w:eastAsia="zh-CN"/>
        </w:rPr>
        <w:t>“ResearchMatch”, named</w:t>
      </w:r>
      <w:r w:rsidR="00766FD1">
        <w:rPr>
          <w:rFonts w:ascii="Times New Roman" w:hAnsi="Times New Roman" w:cs="Times New Roman"/>
          <w:kern w:val="2"/>
          <w:sz w:val="22"/>
          <w:lang w:eastAsia="zh-CN"/>
        </w:rPr>
        <w:t xml:space="preserve"> “Best Busin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ess Model” winner </w:t>
      </w:r>
    </w:p>
    <w:p w:rsidR="00EB370D" w:rsidRDefault="00EB370D" w:rsidP="004F480D">
      <w:pPr>
        <w:numPr>
          <w:ilvl w:val="0"/>
          <w:numId w:val="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Persuaded the professors to put their project’s information on our website</w:t>
      </w:r>
      <w:r w:rsidR="007406AE">
        <w:rPr>
          <w:rFonts w:ascii="Times New Roman" w:hAnsi="Times New Roman" w:cs="Times New Roman"/>
          <w:kern w:val="2"/>
          <w:sz w:val="22"/>
          <w:lang w:eastAsia="zh-CN"/>
        </w:rPr>
        <w:t xml:space="preserve">: </w:t>
      </w:r>
      <w:hyperlink r:id="rId10" w:history="1">
        <w:r w:rsidR="007406AE">
          <w:rPr>
            <w:rStyle w:val="Hyperlink"/>
          </w:rPr>
          <w:t>Award winning website</w:t>
        </w:r>
      </w:hyperlink>
    </w:p>
    <w:p w:rsidR="00625EFD" w:rsidRPr="00625EFD" w:rsidRDefault="00625EFD" w:rsidP="00625EFD">
      <w:pPr>
        <w:spacing w:line="240" w:lineRule="exact"/>
        <w:ind w:left="72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:rsidR="00A06761" w:rsidRPr="00625DD9" w:rsidRDefault="00B161A2" w:rsidP="00A06761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Look w:val="04A0" w:firstRow="1" w:lastRow="0" w:firstColumn="1" w:lastColumn="0" w:noHBand="0" w:noVBand="1"/>
      </w:tblPr>
      <w:tblGrid>
        <w:gridCol w:w="1728"/>
        <w:gridCol w:w="9270"/>
      </w:tblGrid>
      <w:tr w:rsidR="00A06761" w:rsidRPr="00A13701" w:rsidTr="00A13701">
        <w:tc>
          <w:tcPr>
            <w:tcW w:w="1728" w:type="dxa"/>
            <w:shd w:val="clear" w:color="auto" w:fill="auto"/>
          </w:tcPr>
          <w:p w:rsidR="00A06761" w:rsidRPr="00A13701" w:rsidRDefault="00A06761" w:rsidP="00A13701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Languages:</w:t>
            </w: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</w:t>
            </w:r>
          </w:p>
        </w:tc>
        <w:tc>
          <w:tcPr>
            <w:tcW w:w="9270" w:type="dxa"/>
            <w:shd w:val="clear" w:color="auto" w:fill="auto"/>
          </w:tcPr>
          <w:p w:rsidR="00A06761" w:rsidRPr="00A13701" w:rsidRDefault="00A06761" w:rsidP="00A13701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C, Java, JavaScript, SQL</w:t>
            </w:r>
          </w:p>
        </w:tc>
      </w:tr>
      <w:tr w:rsidR="00A06761" w:rsidRPr="00A13701" w:rsidTr="00A13701">
        <w:tc>
          <w:tcPr>
            <w:tcW w:w="1728" w:type="dxa"/>
            <w:shd w:val="clear" w:color="auto" w:fill="auto"/>
          </w:tcPr>
          <w:p w:rsidR="00A06761" w:rsidRPr="00A13701" w:rsidRDefault="00A06761" w:rsidP="00A13701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Technologies:</w:t>
            </w:r>
          </w:p>
        </w:tc>
        <w:tc>
          <w:tcPr>
            <w:tcW w:w="9270" w:type="dxa"/>
            <w:shd w:val="clear" w:color="auto" w:fill="auto"/>
          </w:tcPr>
          <w:p w:rsidR="00B465CC" w:rsidRPr="00A13701" w:rsidRDefault="00A06761" w:rsidP="00A13701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Eclipse, Oracle SQL Server, Visual Paradigm</w:t>
            </w:r>
          </w:p>
        </w:tc>
      </w:tr>
    </w:tbl>
    <w:p w:rsidR="006C5B4E" w:rsidRPr="00625DD9" w:rsidRDefault="006C5B4E" w:rsidP="00B465C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625DD9" w:rsidSect="00054131">
      <w:footerReference w:type="even" r:id="rId11"/>
      <w:footerReference w:type="default" r:id="rId12"/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02C" w:rsidRDefault="00C3202C">
      <w:r>
        <w:separator/>
      </w:r>
    </w:p>
  </w:endnote>
  <w:endnote w:type="continuationSeparator" w:id="0">
    <w:p w:rsidR="00C3202C" w:rsidRDefault="00C32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5200FDFF" w:usb2="0A04202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3378" w:rsidRDefault="00F73378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378" w:rsidRDefault="00F73378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02C" w:rsidRDefault="00C3202C">
      <w:r>
        <w:separator/>
      </w:r>
    </w:p>
  </w:footnote>
  <w:footnote w:type="continuationSeparator" w:id="0">
    <w:p w:rsidR="00C3202C" w:rsidRDefault="00C32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5B667A8"/>
    <w:multiLevelType w:val="hybridMultilevel"/>
    <w:tmpl w:val="C310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8"/>
  </w:num>
  <w:num w:numId="5">
    <w:abstractNumId w:val="15"/>
  </w:num>
  <w:num w:numId="6">
    <w:abstractNumId w:val="18"/>
  </w:num>
  <w:num w:numId="7">
    <w:abstractNumId w:val="7"/>
  </w:num>
  <w:num w:numId="8">
    <w:abstractNumId w:val="19"/>
  </w:num>
  <w:num w:numId="9">
    <w:abstractNumId w:val="6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3767A"/>
    <w:rsid w:val="00044801"/>
    <w:rsid w:val="0004482D"/>
    <w:rsid w:val="00046246"/>
    <w:rsid w:val="00047372"/>
    <w:rsid w:val="00054131"/>
    <w:rsid w:val="00055FB0"/>
    <w:rsid w:val="000633DA"/>
    <w:rsid w:val="0006578F"/>
    <w:rsid w:val="00065D08"/>
    <w:rsid w:val="0007679C"/>
    <w:rsid w:val="00077A17"/>
    <w:rsid w:val="00081184"/>
    <w:rsid w:val="0008337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253D"/>
    <w:rsid w:val="0013374C"/>
    <w:rsid w:val="00135BE2"/>
    <w:rsid w:val="0013743E"/>
    <w:rsid w:val="0014159B"/>
    <w:rsid w:val="00144A50"/>
    <w:rsid w:val="00157BCC"/>
    <w:rsid w:val="001610F1"/>
    <w:rsid w:val="00171548"/>
    <w:rsid w:val="00182DB5"/>
    <w:rsid w:val="00184686"/>
    <w:rsid w:val="0019122C"/>
    <w:rsid w:val="001912CF"/>
    <w:rsid w:val="001950AE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56FD"/>
    <w:rsid w:val="001E5A99"/>
    <w:rsid w:val="002038ED"/>
    <w:rsid w:val="0020450A"/>
    <w:rsid w:val="00205DD8"/>
    <w:rsid w:val="00212F1B"/>
    <w:rsid w:val="00221225"/>
    <w:rsid w:val="00223A82"/>
    <w:rsid w:val="00225E06"/>
    <w:rsid w:val="00227D06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30CD3"/>
    <w:rsid w:val="0033168B"/>
    <w:rsid w:val="00336D67"/>
    <w:rsid w:val="003470E5"/>
    <w:rsid w:val="003478D2"/>
    <w:rsid w:val="00353B35"/>
    <w:rsid w:val="003579E1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7235"/>
    <w:rsid w:val="003A789A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4987"/>
    <w:rsid w:val="004D77BB"/>
    <w:rsid w:val="004E2581"/>
    <w:rsid w:val="004F004D"/>
    <w:rsid w:val="004F480D"/>
    <w:rsid w:val="004F5F8F"/>
    <w:rsid w:val="00502A06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5666"/>
    <w:rsid w:val="006C2492"/>
    <w:rsid w:val="006C5B4E"/>
    <w:rsid w:val="006C63BE"/>
    <w:rsid w:val="006D3401"/>
    <w:rsid w:val="006D40DB"/>
    <w:rsid w:val="006D6CA8"/>
    <w:rsid w:val="006F2C40"/>
    <w:rsid w:val="00700BE4"/>
    <w:rsid w:val="00717CAB"/>
    <w:rsid w:val="00720AAB"/>
    <w:rsid w:val="00721261"/>
    <w:rsid w:val="007221DF"/>
    <w:rsid w:val="0072778B"/>
    <w:rsid w:val="0072784A"/>
    <w:rsid w:val="007406AE"/>
    <w:rsid w:val="007520CC"/>
    <w:rsid w:val="00753162"/>
    <w:rsid w:val="0076409B"/>
    <w:rsid w:val="00765211"/>
    <w:rsid w:val="00766FD1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C0812"/>
    <w:rsid w:val="009C09F5"/>
    <w:rsid w:val="009C1A5B"/>
    <w:rsid w:val="009C28A9"/>
    <w:rsid w:val="009C644F"/>
    <w:rsid w:val="009D4DFE"/>
    <w:rsid w:val="009F0D83"/>
    <w:rsid w:val="009F7340"/>
    <w:rsid w:val="009F757F"/>
    <w:rsid w:val="00A00F6B"/>
    <w:rsid w:val="00A012EB"/>
    <w:rsid w:val="00A052D9"/>
    <w:rsid w:val="00A058A4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A1981"/>
    <w:rsid w:val="00AA22C1"/>
    <w:rsid w:val="00AA6404"/>
    <w:rsid w:val="00AB4E74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60FC0"/>
    <w:rsid w:val="00D61CFA"/>
    <w:rsid w:val="00D757BD"/>
    <w:rsid w:val="00D8160B"/>
    <w:rsid w:val="00D8236B"/>
    <w:rsid w:val="00D84669"/>
    <w:rsid w:val="00D87195"/>
    <w:rsid w:val="00DA1B49"/>
    <w:rsid w:val="00DA717D"/>
    <w:rsid w:val="00DA7D1A"/>
    <w:rsid w:val="00DB54DC"/>
    <w:rsid w:val="00DD2734"/>
    <w:rsid w:val="00DD46BA"/>
    <w:rsid w:val="00DD5389"/>
    <w:rsid w:val="00DE3D52"/>
    <w:rsid w:val="00DF0AAC"/>
    <w:rsid w:val="00DF2E73"/>
    <w:rsid w:val="00E01B54"/>
    <w:rsid w:val="00E1324A"/>
    <w:rsid w:val="00E200CB"/>
    <w:rsid w:val="00E30667"/>
    <w:rsid w:val="00E355F0"/>
    <w:rsid w:val="00E37EC2"/>
    <w:rsid w:val="00E420F2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33C2"/>
    <w:rsid w:val="00EB370D"/>
    <w:rsid w:val="00EB677B"/>
    <w:rsid w:val="00EB7EAF"/>
    <w:rsid w:val="00EC1278"/>
    <w:rsid w:val="00EC2632"/>
    <w:rsid w:val="00EE41F0"/>
    <w:rsid w:val="00EE4A9E"/>
    <w:rsid w:val="00EE4F55"/>
    <w:rsid w:val="00EE5266"/>
    <w:rsid w:val="00EF3B44"/>
    <w:rsid w:val="00EF76AB"/>
    <w:rsid w:val="00F133BE"/>
    <w:rsid w:val="00F253D5"/>
    <w:rsid w:val="00F26CDD"/>
    <w:rsid w:val="00F3146A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86A7E"/>
    <w:rsid w:val="00F9469C"/>
    <w:rsid w:val="00F9649D"/>
    <w:rsid w:val="00F9725D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devfest.herokuapp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lumbia.edu/~yl27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99E94-A6E5-461B-A5D4-AA0EDABF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</cp:lastModifiedBy>
  <cp:revision>5</cp:revision>
  <cp:lastPrinted>2012-02-22T20:05:00Z</cp:lastPrinted>
  <dcterms:created xsi:type="dcterms:W3CDTF">2012-02-22T20:02:00Z</dcterms:created>
  <dcterms:modified xsi:type="dcterms:W3CDTF">2012-02-22T20:05:00Z</dcterms:modified>
</cp:coreProperties>
</file>