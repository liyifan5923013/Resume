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06A1E5AE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0F68A15E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BS in Telecommunications and management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bookmarkStart w:id="0" w:name="_GoBack"/>
      <w:bookmarkEnd w:id="0"/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2531C2FA" w14:textId="005D73AA" w:rsidR="006B3CF6" w:rsidRDefault="006015E1" w:rsidP="006B3CF6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6EA23773" w14:textId="31A917D5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46A6B73" w14:textId="22B48675" w:rsid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PHP and Yelp API (and others) to develop a “tourist” web application </w:t>
      </w:r>
    </w:p>
    <w:p w14:paraId="0297027C" w14:textId="3575C372" w:rsidR="006F1F96" w:rsidRPr="006F1F96" w:rsidRDefault="006F1F96" w:rsidP="006F1F96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MVC(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01D7C31C" w14:textId="77777777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4D64C2B7" w14:textId="7633E5F6" w:rsid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0686A350" w14:textId="55AB6D45" w:rsidR="006F1F96" w:rsidRDefault="006F1F96" w:rsidP="006F1F9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33332D0B" w14:textId="2C8BC94F" w:rsidR="006F1F96" w:rsidRDefault="006F1F96" w:rsidP="006F1F9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linux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1A7AEB83" w14:textId="77777777" w:rsidR="006F1F96" w:rsidRDefault="006F1F96" w:rsidP="006F1F96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8A9C226" w14:textId="615E5D67" w:rsidR="006F1F96" w:rsidRDefault="006F1F96" w:rsidP="006F1F96">
      <w:pPr>
        <w:pStyle w:val="ListParagraph"/>
        <w:spacing w:line="240" w:lineRule="exact"/>
        <w:ind w:left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“Data-retrieve using python”,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BB1718E" w14:textId="4C82DE0F" w:rsidR="006F1F96" w:rsidRDefault="006F1F96" w:rsidP="006F1F96">
      <w:pPr>
        <w:pStyle w:val="ListParagraph"/>
        <w:numPr>
          <w:ilvl w:val="0"/>
          <w:numId w:val="2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Retrieved data from a public web site to answer the queries from user side</w:t>
      </w:r>
    </w:p>
    <w:p w14:paraId="6D4D60AE" w14:textId="1EFCD13E" w:rsidR="006F1F96" w:rsidRDefault="00747591" w:rsidP="006F1F96">
      <w:pPr>
        <w:pStyle w:val="ListParagraph"/>
        <w:numPr>
          <w:ilvl w:val="0"/>
          <w:numId w:val="22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Self-taught/learned</w:t>
      </w:r>
      <w:r w:rsidR="006F1F96">
        <w:rPr>
          <w:rFonts w:ascii="Times New Roman" w:hAnsi="Times New Roman" w:cs="Times New Roman"/>
          <w:kern w:val="2"/>
          <w:sz w:val="22"/>
          <w:lang w:eastAsia="zh-CN"/>
        </w:rPr>
        <w:t xml:space="preserve"> python in one </w:t>
      </w:r>
      <w:r>
        <w:rPr>
          <w:rFonts w:ascii="Times New Roman" w:hAnsi="Times New Roman" w:cs="Times New Roman"/>
          <w:kern w:val="2"/>
          <w:sz w:val="22"/>
          <w:lang w:eastAsia="zh-CN"/>
        </w:rPr>
        <w:t>week</w:t>
      </w:r>
      <w:r w:rsidR="006F1F96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and used it </w:t>
      </w:r>
    </w:p>
    <w:p w14:paraId="3FB40B04" w14:textId="77777777" w:rsidR="006F1F96" w:rsidRPr="006F1F96" w:rsidRDefault="006F1F96" w:rsidP="006F1F9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7E72C406" w14:textId="77777777" w:rsidR="006B3CF6" w:rsidRPr="006B51EC" w:rsidRDefault="006B3CF6" w:rsidP="00D84F9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3D72746" w14:textId="77777777" w:rsidR="009F7340" w:rsidRPr="0019530D" w:rsidRDefault="009F7340" w:rsidP="006B3CF6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“Artificial Immune </w:t>
      </w:r>
      <w:r w:rsidR="001E4213" w:rsidRPr="0019530D">
        <w:rPr>
          <w:rFonts w:ascii="Times New Roman" w:hAnsi="Times New Roman" w:cs="Times New Roman"/>
          <w:kern w:val="2"/>
          <w:sz w:val="22"/>
          <w:lang w:eastAsia="zh-CN"/>
        </w:rPr>
        <w:t>System”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>, Beijing Universit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 xml:space="preserve">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5A1D1A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="006B3CF6">
        <w:rPr>
          <w:rFonts w:ascii="Times New Roman" w:hAnsi="Times New Roman" w:cs="Times New Roman"/>
          <w:kern w:val="2"/>
          <w:sz w:val="22"/>
          <w:lang w:eastAsia="zh-CN"/>
        </w:rPr>
        <w:t>Spring 2011</w:t>
      </w:r>
    </w:p>
    <w:p w14:paraId="400A5D1B" w14:textId="77777777" w:rsidR="009F7340" w:rsidRPr="0019530D" w:rsidRDefault="00364DC7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particular computationally intelligent system </w:t>
      </w:r>
      <w:r w:rsidR="00D55F00" w:rsidRPr="0019530D">
        <w:rPr>
          <w:rFonts w:ascii="Times New Roman" w:hAnsi="Times New Roman" w:cs="Times New Roman"/>
          <w:kern w:val="2"/>
          <w:sz w:val="22"/>
          <w:lang w:eastAsia="zh-CN"/>
        </w:rPr>
        <w:t>that mimicked a human immune system</w:t>
      </w:r>
    </w:p>
    <w:p w14:paraId="68A2A2E2" w14:textId="77777777" w:rsidR="009F7340" w:rsidRDefault="001E4213" w:rsidP="00D55F00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Wrote in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364DC7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</w:t>
      </w:r>
      <w:r w:rsidR="009F7340"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ava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a program</w:t>
      </w:r>
      <w:r w:rsidR="009F7340"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to check the existence of a string using the negative and clonal selection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 use cases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366B65CE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6A37D815" w:rsidR="00E02600" w:rsidRPr="0019530D" w:rsidRDefault="00444B67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r w:rsidR="0007679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747591" w:rsidRDefault="00747591">
      <w:r>
        <w:separator/>
      </w:r>
    </w:p>
  </w:endnote>
  <w:endnote w:type="continuationSeparator" w:id="0">
    <w:p w14:paraId="53A80197" w14:textId="77777777" w:rsidR="00747591" w:rsidRDefault="00747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747591" w:rsidRDefault="00747591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747591" w:rsidRDefault="00747591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747591" w:rsidRDefault="00747591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747591" w:rsidRDefault="00747591">
      <w:r>
        <w:separator/>
      </w:r>
    </w:p>
  </w:footnote>
  <w:footnote w:type="continuationSeparator" w:id="0">
    <w:p w14:paraId="6466A5D9" w14:textId="77777777" w:rsidR="00747591" w:rsidRDefault="00747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08B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E62A3-1310-8741-9B96-31FAACFA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2012-11-02T15:00:00Z</cp:lastPrinted>
  <dcterms:created xsi:type="dcterms:W3CDTF">2012-11-02T15:01:00Z</dcterms:created>
  <dcterms:modified xsi:type="dcterms:W3CDTF">2012-11-02T15:01:00Z</dcterms:modified>
</cp:coreProperties>
</file>