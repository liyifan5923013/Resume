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2C7DC02A" w14:textId="659BE1CC" w:rsidR="00C66EE4" w:rsidRPr="00C66EE4" w:rsidRDefault="00AF513D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C66EE4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2708 Glen Ferguson Circle San Jose CA 95148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44917E0D" w:rsidR="00C66EE4" w:rsidRDefault="0011066C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026E3B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</w:t>
        </w:r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15342C6E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1066C"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  <w:bookmarkStart w:id="0" w:name="_GoBack"/>
      <w:bookmarkEnd w:id="0"/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895F56A" w14:textId="77777777" w:rsidR="00EA62F6" w:rsidRDefault="00EA62F6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0BA61225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itinerary genera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ting logic and implementated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076DBD4C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SeetGeek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event and restaurant </w:t>
      </w:r>
      <w:r>
        <w:rPr>
          <w:rFonts w:ascii="Times New Roman" w:hAnsi="Times New Roman" w:cs="Times New Roman"/>
          <w:kern w:val="2"/>
          <w:sz w:val="22"/>
          <w:lang w:eastAsia="zh-CN"/>
        </w:rPr>
        <w:t>data</w:t>
      </w:r>
    </w:p>
    <w:p w14:paraId="3B6E242F" w14:textId="6425EAF0" w:rsidR="00E33129" w:rsidRDefault="002B1636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sing </w:t>
      </w:r>
      <w:r w:rsidR="00E33129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 xml:space="preserve">and </w:t>
      </w:r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Agile development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>(pair-programming)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“Lattakia”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“Lattakia”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FC74C10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 w14:paraId="3AA139CA" w14:textId="77777777" w:rsidR="00EA62F6" w:rsidRDefault="00EA62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52B3881F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43684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5C4D287A" w14:textId="4093B8EB" w:rsidR="003E2D2D" w:rsidRPr="00CC3E54" w:rsidRDefault="002B1636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Designed and implemented the vending machine system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="00947567" w:rsidRPr="00947567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XAMPP, Cakephp, Git</w:t>
            </w:r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0D307900" w:rsidR="006C5B4E" w:rsidRDefault="003E2D2D" w:rsidP="00EA62F6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7AECFC85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“Devfest” hackathon, Columbia </w:t>
      </w:r>
      <w:r w:rsidR="00F00DF9"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23"/>
  </w:num>
  <w:num w:numId="6">
    <w:abstractNumId w:val="32"/>
  </w:num>
  <w:num w:numId="7">
    <w:abstractNumId w:val="10"/>
  </w:num>
  <w:num w:numId="8">
    <w:abstractNumId w:val="36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30"/>
  </w:num>
  <w:num w:numId="14">
    <w:abstractNumId w:val="26"/>
  </w:num>
  <w:num w:numId="15">
    <w:abstractNumId w:val="14"/>
  </w:num>
  <w:num w:numId="16">
    <w:abstractNumId w:val="8"/>
  </w:num>
  <w:num w:numId="17">
    <w:abstractNumId w:val="13"/>
  </w:num>
  <w:num w:numId="18">
    <w:abstractNumId w:val="15"/>
  </w:num>
  <w:num w:numId="19">
    <w:abstractNumId w:val="34"/>
  </w:num>
  <w:num w:numId="20">
    <w:abstractNumId w:val="31"/>
  </w:num>
  <w:num w:numId="21">
    <w:abstractNumId w:val="16"/>
  </w:num>
  <w:num w:numId="22">
    <w:abstractNumId w:val="35"/>
  </w:num>
  <w:num w:numId="23">
    <w:abstractNumId w:val="27"/>
  </w:num>
  <w:num w:numId="24">
    <w:abstractNumId w:val="29"/>
  </w:num>
  <w:num w:numId="25">
    <w:abstractNumId w:val="6"/>
  </w:num>
  <w:num w:numId="26">
    <w:abstractNumId w:val="28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6E3B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066C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DF9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626F1-D7FD-C444-AA96-EA2DFC1E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34</cp:revision>
  <cp:lastPrinted>2013-01-26T07:37:00Z</cp:lastPrinted>
  <dcterms:created xsi:type="dcterms:W3CDTF">2012-12-15T02:57:00Z</dcterms:created>
  <dcterms:modified xsi:type="dcterms:W3CDTF">2013-02-28T17:28:00Z</dcterms:modified>
</cp:coreProperties>
</file>