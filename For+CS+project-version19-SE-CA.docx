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179CC2" w14:textId="030610E0" w:rsidR="005A1D1A" w:rsidRDefault="008E2E00" w:rsidP="00E33129">
      <w:pPr>
        <w:spacing w:line="360" w:lineRule="exact"/>
        <w:jc w:val="left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 xml:space="preserve">                    </w:t>
      </w:r>
      <w:r w:rsidR="00E420F2"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="00E420F2"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="0019438C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="00E420F2"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="00E420F2"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42B7D7EB" w14:textId="06C1868F" w:rsidR="003D3591" w:rsidRPr="003D3591" w:rsidRDefault="00AF513D" w:rsidP="00E33129">
      <w:pPr>
        <w:widowControl/>
        <w:suppressAutoHyphens w:val="0"/>
        <w:jc w:val="left"/>
        <w:rPr>
          <w:rFonts w:ascii="Times" w:eastAsia="Times New Roman" w:hAnsi="Times" w:cs="Times New Roman"/>
          <w:kern w:val="0"/>
          <w:sz w:val="20"/>
          <w:szCs w:val="20"/>
          <w:lang w:eastAsia="en-US"/>
        </w:rPr>
      </w:pPr>
      <w:r w:rsidRPr="00AF513D">
        <w:rPr>
          <w:rFonts w:ascii="Arial" w:eastAsia="Times New Roman" w:hAnsi="Arial" w:cs="Times New Roman"/>
          <w:color w:val="222222"/>
          <w:kern w:val="0"/>
          <w:sz w:val="19"/>
          <w:szCs w:val="19"/>
          <w:shd w:val="clear" w:color="auto" w:fill="FFFFFF"/>
          <w:lang w:eastAsia="en-US"/>
        </w:rPr>
        <w:t>2708 Glen Ferguson Circle</w:t>
      </w:r>
      <w:r>
        <w:rPr>
          <w:rFonts w:ascii="Arial" w:eastAsia="Times New Roman" w:hAnsi="Arial" w:cs="Times New Roman" w:hint="eastAsia"/>
          <w:color w:val="222222"/>
          <w:kern w:val="0"/>
          <w:sz w:val="19"/>
          <w:szCs w:val="19"/>
          <w:shd w:val="clear" w:color="auto" w:fill="FFFFFF"/>
          <w:lang w:eastAsia="en-US"/>
        </w:rPr>
        <w:t xml:space="preserve"> </w:t>
      </w:r>
      <w:r>
        <w:rPr>
          <w:rFonts w:ascii="Arial" w:eastAsia="Times New Roman" w:hAnsi="Arial" w:cs="Times New Roman"/>
          <w:color w:val="222222"/>
          <w:kern w:val="0"/>
          <w:sz w:val="19"/>
          <w:szCs w:val="19"/>
          <w:shd w:val="clear" w:color="auto" w:fill="FFFFFF"/>
          <w:lang w:eastAsia="en-US"/>
        </w:rPr>
        <w:t>San Jose</w:t>
      </w:r>
      <w:r w:rsidRPr="00AF513D">
        <w:rPr>
          <w:rFonts w:ascii="Arial" w:eastAsia="Times New Roman" w:hAnsi="Arial" w:cs="Times New Roman"/>
          <w:color w:val="222222"/>
          <w:kern w:val="0"/>
          <w:sz w:val="19"/>
          <w:szCs w:val="19"/>
          <w:shd w:val="clear" w:color="auto" w:fill="FFFFFF"/>
          <w:lang w:eastAsia="en-US"/>
        </w:rPr>
        <w:t xml:space="preserve"> CA 95148</w:t>
      </w:r>
      <w:r w:rsidR="00EB2EFF" w:rsidRPr="00EB2EFF">
        <w:rPr>
          <w:rFonts w:ascii="Times New Roman" w:hAnsi="Times New Roman" w:cs="Times New Roman"/>
          <w:kern w:val="2"/>
          <w:sz w:val="20"/>
          <w:szCs w:val="20"/>
          <w:lang w:eastAsia="zh-CN"/>
        </w:rPr>
        <w:t xml:space="preserve"> • 917-514-3342 • yl2774@columbia.edu • </w:t>
      </w:r>
      <w:hyperlink r:id="rId9" w:history="1">
        <w:r w:rsidR="00EB2EFF" w:rsidRPr="0019438C">
          <w:rPr>
            <w:rStyle w:val="Hyperlink"/>
            <w:rFonts w:ascii="Times New Roman" w:hAnsi="Times New Roman" w:cs="Times New Roman"/>
            <w:kern w:val="2"/>
            <w:sz w:val="20"/>
            <w:szCs w:val="20"/>
            <w:u w:val="none"/>
            <w:lang w:eastAsia="zh-CN"/>
          </w:rPr>
          <w:t>www.columbia.edu/~yl2774</w:t>
        </w:r>
      </w:hyperlink>
    </w:p>
    <w:p w14:paraId="0CD3E7BD" w14:textId="77777777" w:rsidR="00167114" w:rsidRDefault="00167114" w:rsidP="003F22A2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1A843830" w14:textId="6C2D26D7" w:rsidR="003F22A2" w:rsidRPr="0019530D" w:rsidRDefault="003F22A2" w:rsidP="003F22A2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bookmarkStart w:id="0" w:name="_GoBack"/>
      <w:bookmarkEnd w:id="0"/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511084E4" w14:textId="77777777" w:rsidR="004A25CA" w:rsidRDefault="003F22A2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1F382C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Science, New York, NY</w:t>
      </w:r>
    </w:p>
    <w:p w14:paraId="20775FFF" w14:textId="5E85A667" w:rsidR="003F22A2" w:rsidRPr="004A25CA" w:rsidRDefault="003F22A2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aster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of Science,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December 2012</w:t>
      </w:r>
    </w:p>
    <w:p w14:paraId="0CC118CE" w14:textId="2B9CAFBE" w:rsidR="00451A5C" w:rsidRPr="0019530D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Beijing University of Posts and </w:t>
      </w:r>
      <w:proofErr w:type="gramStart"/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Telecommunications</w:t>
      </w:r>
      <w:r w:rsidR="005F10F3">
        <w:rPr>
          <w:rFonts w:ascii="Times New Roman" w:hAnsi="Times New Roman" w:cs="Times New Roman"/>
          <w:b/>
          <w:kern w:val="2"/>
          <w:sz w:val="22"/>
          <w:lang w:eastAsia="zh-CN"/>
        </w:rPr>
        <w:t>(</w:t>
      </w:r>
      <w:proofErr w:type="gramEnd"/>
      <w:r w:rsidR="005F10F3">
        <w:rPr>
          <w:rFonts w:ascii="Times New Roman" w:hAnsi="Times New Roman" w:cs="Times New Roman"/>
          <w:b/>
          <w:kern w:val="2"/>
          <w:sz w:val="22"/>
          <w:lang w:eastAsia="zh-CN"/>
        </w:rPr>
        <w:t>BUPT)</w:t>
      </w:r>
      <w:r w:rsidR="004A25CA">
        <w:rPr>
          <w:rFonts w:ascii="Times New Roman" w:hAnsi="Times New Roman" w:cs="Times New Roman"/>
          <w:b/>
          <w:kern w:val="2"/>
          <w:sz w:val="22"/>
          <w:lang w:eastAsia="zh-CN"/>
        </w:rPr>
        <w:t>, International School, China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34775FE" w14:textId="77777777" w:rsidR="0096517C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Bachelor of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 xml:space="preserve"> Engineering in Telecommunication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June 2011</w:t>
      </w:r>
    </w:p>
    <w:p w14:paraId="596AF81B" w14:textId="2786663E" w:rsidR="004A25CA" w:rsidRPr="000C1734" w:rsidRDefault="002911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proofErr w:type="gramStart"/>
      <w:r w:rsidRPr="000C1734">
        <w:rPr>
          <w:rFonts w:ascii="Times New Roman" w:hAnsi="Times New Roman" w:cs="Times New Roman"/>
          <w:kern w:val="2"/>
          <w:sz w:val="22"/>
          <w:lang w:eastAsia="zh-CN"/>
        </w:rPr>
        <w:t>with</w:t>
      </w:r>
      <w:proofErr w:type="gramEnd"/>
      <w:r w:rsidR="0096517C" w:rsidRPr="000C1734">
        <w:rPr>
          <w:rFonts w:ascii="Times New Roman" w:hAnsi="Times New Roman" w:cs="Times New Roman"/>
          <w:kern w:val="2"/>
          <w:sz w:val="22"/>
          <w:lang w:eastAsia="zh-CN"/>
        </w:rPr>
        <w:t xml:space="preserve"> 1st class Honor degree(top 25%)</w:t>
      </w:r>
    </w:p>
    <w:p w14:paraId="33A48FDA" w14:textId="77777777" w:rsidR="000C1734" w:rsidRPr="0096517C" w:rsidRDefault="000C1734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24AB9A0" w14:textId="37C0213E" w:rsidR="00451A5C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96517C" w14:paraId="00BF93DF" w14:textId="77777777" w:rsidTr="0096517C">
        <w:tc>
          <w:tcPr>
            <w:tcW w:w="3794" w:type="dxa"/>
          </w:tcPr>
          <w:p w14:paraId="3E98AB52" w14:textId="3131941A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3544" w:type="dxa"/>
          </w:tcPr>
          <w:p w14:paraId="01F14867" w14:textId="684E1BDB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Analysis of Algorithms in Java</w:t>
            </w:r>
          </w:p>
        </w:tc>
        <w:tc>
          <w:tcPr>
            <w:tcW w:w="2924" w:type="dxa"/>
          </w:tcPr>
          <w:p w14:paraId="20734234" w14:textId="5FC34460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Introduction to Database</w:t>
            </w:r>
          </w:p>
        </w:tc>
      </w:tr>
      <w:tr w:rsidR="0096517C" w14:paraId="47A42053" w14:textId="77777777" w:rsidTr="0096517C">
        <w:tc>
          <w:tcPr>
            <w:tcW w:w="3794" w:type="dxa"/>
          </w:tcPr>
          <w:p w14:paraId="5098875C" w14:textId="015D2EA8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Programming Language and Translator</w:t>
            </w:r>
          </w:p>
        </w:tc>
        <w:tc>
          <w:tcPr>
            <w:tcW w:w="3544" w:type="dxa"/>
          </w:tcPr>
          <w:p w14:paraId="068DBADB" w14:textId="167712D6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Software Engineering</w:t>
            </w:r>
          </w:p>
        </w:tc>
        <w:tc>
          <w:tcPr>
            <w:tcW w:w="2924" w:type="dxa"/>
          </w:tcPr>
          <w:p w14:paraId="064607C1" w14:textId="29BB50FA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Programming</w:t>
            </w:r>
          </w:p>
        </w:tc>
      </w:tr>
      <w:tr w:rsidR="0096517C" w14:paraId="64CA937F" w14:textId="77777777" w:rsidTr="0096517C">
        <w:tc>
          <w:tcPr>
            <w:tcW w:w="3794" w:type="dxa"/>
          </w:tcPr>
          <w:p w14:paraId="7E78E63E" w14:textId="30B069B1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 Command</w:t>
            </w:r>
          </w:p>
        </w:tc>
        <w:tc>
          <w:tcPr>
            <w:tcW w:w="3544" w:type="dxa"/>
          </w:tcPr>
          <w:p w14:paraId="7F25CD68" w14:textId="114C1AE7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Mobile Human-Computer Interaction</w:t>
            </w:r>
          </w:p>
        </w:tc>
        <w:tc>
          <w:tcPr>
            <w:tcW w:w="2924" w:type="dxa"/>
          </w:tcPr>
          <w:p w14:paraId="68461CC5" w14:textId="506D6F1A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Database Implementation</w:t>
            </w:r>
          </w:p>
        </w:tc>
      </w:tr>
      <w:tr w:rsidR="0096517C" w14:paraId="14A1D275" w14:textId="77777777" w:rsidTr="0096517C">
        <w:tc>
          <w:tcPr>
            <w:tcW w:w="3794" w:type="dxa"/>
          </w:tcPr>
          <w:p w14:paraId="4A89587C" w14:textId="67FA9A63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A13701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Fundamentals in C</w:t>
            </w:r>
          </w:p>
        </w:tc>
        <w:tc>
          <w:tcPr>
            <w:tcW w:w="3544" w:type="dxa"/>
          </w:tcPr>
          <w:p w14:paraId="121475BA" w14:textId="4C5CE28D" w:rsidR="0096517C" w:rsidRDefault="0096517C" w:rsidP="004A25CA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Object Oriented Design in Java</w:t>
            </w:r>
          </w:p>
        </w:tc>
        <w:tc>
          <w:tcPr>
            <w:tcW w:w="2924" w:type="dxa"/>
          </w:tcPr>
          <w:p w14:paraId="35F50A88" w14:textId="307C7216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</w:tc>
      </w:tr>
    </w:tbl>
    <w:p w14:paraId="46F5A941" w14:textId="77777777" w:rsidR="004A25CA" w:rsidRDefault="004A25CA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0FA744C2" w14:textId="1401A7BA" w:rsidR="0096170B" w:rsidRDefault="006015E1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304A2C27" w14:textId="0722F6CC" w:rsidR="00E33129" w:rsidRDefault="00E33129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website”, Co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>lumbia University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14:paraId="288C99A1" w14:textId="77777777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Built the itinerary generating logic and implementation of a website on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XAMPP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34EE7793" w14:textId="77777777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 the Yelp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SeetGeek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to download and calculate data</w:t>
      </w:r>
    </w:p>
    <w:p w14:paraId="3B6E242F" w14:textId="77777777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Designed using </w:t>
      </w:r>
      <w:r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>UML Modeling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tested using </w:t>
      </w:r>
      <w:r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>unit testing, and debugging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3B8C57F7" w14:textId="6C9E4274" w:rsidR="00E33129" w:rsidRDefault="00E33129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19438C">
        <w:rPr>
          <w:rFonts w:ascii="Times New Roman" w:hAnsi="Times New Roman" w:cs="Times New Roman"/>
          <w:kern w:val="2"/>
          <w:sz w:val="22"/>
          <w:lang w:eastAsia="zh-CN"/>
        </w:rPr>
        <w:t xml:space="preserve">5ge </w:t>
      </w:r>
      <w:proofErr w:type="spellStart"/>
      <w:r w:rsidR="0019438C">
        <w:rPr>
          <w:rFonts w:ascii="Times New Roman" w:hAnsi="Times New Roman" w:cs="Times New Roman"/>
          <w:kern w:val="2"/>
          <w:sz w:val="22"/>
          <w:lang w:eastAsia="zh-CN"/>
        </w:rPr>
        <w:t>dade</w:t>
      </w:r>
      <w:proofErr w:type="spellEnd"/>
      <w:r w:rsidR="0019438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proofErr w:type="spellStart"/>
      <w:r w:rsidR="0019438C">
        <w:rPr>
          <w:rFonts w:ascii="Times New Roman" w:hAnsi="Times New Roman" w:cs="Times New Roman"/>
          <w:kern w:val="2"/>
          <w:sz w:val="22"/>
          <w:lang w:eastAsia="zh-CN"/>
        </w:rPr>
        <w:t>duoxiexia</w:t>
      </w:r>
      <w:proofErr w:type="spellEnd"/>
    </w:p>
    <w:p w14:paraId="5E3E2D4A" w14:textId="186834C0" w:rsidR="006A73D4" w:rsidRDefault="006A73D4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“Kernel developing using Nexus 7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>”, Columbia University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14:paraId="125C5BC8" w14:textId="318CB772" w:rsidR="006A73D4" w:rsidRDefault="006A73D4" w:rsidP="006A73D4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Developed in </w:t>
      </w:r>
      <w:r w:rsidRPr="006A73D4">
        <w:rPr>
          <w:rFonts w:ascii="Times New Roman" w:hAnsi="Times New Roman" w:cs="Times New Roman"/>
          <w:b/>
          <w:kern w:val="2"/>
          <w:sz w:val="22"/>
          <w:lang w:eastAsia="zh-CN"/>
        </w:rPr>
        <w:t>C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new system calls/kernel data structures </w:t>
      </w:r>
      <w:r w:rsidR="000126A1">
        <w:rPr>
          <w:rFonts w:ascii="Times New Roman" w:hAnsi="Times New Roman" w:cs="Times New Roman"/>
          <w:kern w:val="2"/>
          <w:sz w:val="22"/>
          <w:lang w:eastAsia="zh-CN"/>
        </w:rPr>
        <w:t xml:space="preserve">of the </w:t>
      </w:r>
      <w:r w:rsidR="000126A1" w:rsidRPr="00BB3EAD">
        <w:rPr>
          <w:rFonts w:ascii="Times New Roman" w:hAnsi="Times New Roman" w:cs="Times New Roman"/>
          <w:b/>
          <w:kern w:val="2"/>
          <w:sz w:val="22"/>
          <w:lang w:eastAsia="zh-CN"/>
        </w:rPr>
        <w:t>Operating System</w:t>
      </w:r>
    </w:p>
    <w:p w14:paraId="44915CFF" w14:textId="0AC5C9CB" w:rsidR="006A73D4" w:rsidRDefault="006A73D4" w:rsidP="0096170B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Follow the naming conventions, </w:t>
      </w:r>
      <w:r>
        <w:rPr>
          <w:rFonts w:ascii="Times New Roman" w:hAnsi="Times New Roman" w:cs="Times New Roman"/>
          <w:b/>
          <w:kern w:val="2"/>
          <w:sz w:val="22"/>
          <w:lang w:eastAsia="zh-CN"/>
        </w:rPr>
        <w:t>L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inux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coding style, best practices</w:t>
      </w:r>
    </w:p>
    <w:p w14:paraId="0DD7623C" w14:textId="77777777" w:rsidR="0096517C" w:rsidRPr="0096517C" w:rsidRDefault="0096517C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23B3CDB" w14:textId="2F7817D0" w:rsidR="001717AE" w:rsidRPr="003676D6" w:rsidRDefault="001717AE" w:rsidP="001717AE">
      <w:pPr>
        <w:suppressAutoHyphens w:val="0"/>
        <w:autoSpaceDE w:val="0"/>
        <w:autoSpaceDN w:val="0"/>
        <w:adjustRightInd w:val="0"/>
        <w:jc w:val="left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“Data-retrieve using python”, Columbia University </w:t>
      </w:r>
      <w:r w:rsidR="000C1734"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 w:rsidR="000C1734"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 w:rsidR="000C1734"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 w:rsidR="000C1734"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 w:rsidR="000C1734"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 w:rsidR="000C1734"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 w:rsidR="000C1734"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 w:rsidR="000C1734"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 w:rsidR="000C1734">
        <w:rPr>
          <w:rFonts w:ascii="Times New Roman" w:hAnsi="Times New Roman" w:cs="Times New Roman"/>
          <w:bCs/>
          <w:kern w:val="0"/>
          <w:sz w:val="22"/>
          <w:lang w:eastAsia="zh-CN"/>
        </w:rPr>
        <w:tab/>
      </w:r>
      <w:r w:rsidR="000C1734">
        <w:rPr>
          <w:rFonts w:ascii="Times New Roman" w:hAnsi="Times New Roman" w:cs="Times New Roman"/>
          <w:bCs/>
          <w:kern w:val="0"/>
          <w:sz w:val="22"/>
          <w:lang w:eastAsia="zh-CN"/>
        </w:rPr>
        <w:tab/>
        <w:t xml:space="preserve">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>Fall 2012</w:t>
      </w:r>
    </w:p>
    <w:p w14:paraId="10FD50D5" w14:textId="77777777" w:rsidR="00092EAC" w:rsidRPr="000C1734" w:rsidRDefault="001717AE" w:rsidP="000C1734">
      <w:pPr>
        <w:pStyle w:val="ListParagraph"/>
        <w:ind w:left="0"/>
        <w:rPr>
          <w:rFonts w:ascii="Times New Roman" w:hAnsi="Times New Roman" w:cs="Times New Roman"/>
          <w:sz w:val="22"/>
          <w:lang w:eastAsia="zh-CN"/>
        </w:rPr>
      </w:pPr>
      <w:r w:rsidRPr="000C1734">
        <w:rPr>
          <w:rFonts w:ascii="Times New Roman" w:hAnsi="Times New Roman" w:cs="Times New Roman"/>
          <w:sz w:val="22"/>
          <w:lang w:eastAsia="zh-CN"/>
        </w:rPr>
        <w:t xml:space="preserve">• Retrieved data from a </w:t>
      </w:r>
      <w:r w:rsidR="00CC3E54" w:rsidRPr="000C1734">
        <w:rPr>
          <w:rFonts w:ascii="Times New Roman" w:hAnsi="Times New Roman" w:cs="Times New Roman"/>
          <w:sz w:val="22"/>
          <w:lang w:eastAsia="zh-CN"/>
        </w:rPr>
        <w:t>CIA</w:t>
      </w:r>
      <w:r w:rsidRPr="000C1734">
        <w:rPr>
          <w:rFonts w:ascii="Times New Roman" w:hAnsi="Times New Roman" w:cs="Times New Roman"/>
          <w:sz w:val="22"/>
          <w:lang w:eastAsia="zh-CN"/>
        </w:rPr>
        <w:t xml:space="preserve"> to answer the queries from user side</w:t>
      </w:r>
    </w:p>
    <w:p w14:paraId="784A6794" w14:textId="6BCC75FD" w:rsidR="00AD2103" w:rsidRDefault="001717AE" w:rsidP="000C1734">
      <w:pPr>
        <w:pStyle w:val="ListParagraph"/>
        <w:ind w:left="0"/>
        <w:rPr>
          <w:rFonts w:ascii="Times New Roman" w:hAnsi="Times New Roman" w:cs="Times New Roman"/>
          <w:bCs/>
          <w:kern w:val="0"/>
          <w:sz w:val="22"/>
          <w:lang w:eastAsia="zh-CN"/>
        </w:rPr>
      </w:pPr>
      <w:r w:rsidRPr="003676D6">
        <w:rPr>
          <w:rFonts w:ascii="Times New Roman" w:hAnsi="Times New Roman" w:cs="Times New Roman"/>
          <w:kern w:val="0"/>
          <w:sz w:val="22"/>
          <w:lang w:eastAsia="zh-CN"/>
        </w:rPr>
        <w:t xml:space="preserve">• 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Self-taught/learned </w:t>
      </w:r>
      <w:r w:rsidRPr="005F078E">
        <w:rPr>
          <w:rFonts w:ascii="Times New Roman" w:hAnsi="Times New Roman" w:cs="Times New Roman"/>
          <w:b/>
          <w:bCs/>
          <w:kern w:val="0"/>
          <w:sz w:val="22"/>
          <w:lang w:eastAsia="zh-CN"/>
        </w:rPr>
        <w:t>python</w:t>
      </w:r>
      <w:r w:rsidRPr="003676D6">
        <w:rPr>
          <w:rFonts w:ascii="Times New Roman" w:hAnsi="Times New Roman" w:cs="Times New Roman"/>
          <w:bCs/>
          <w:kern w:val="0"/>
          <w:sz w:val="22"/>
          <w:lang w:eastAsia="zh-CN"/>
        </w:rPr>
        <w:t xml:space="preserve"> in one week and </w:t>
      </w:r>
      <w:r w:rsidR="00CC3E54">
        <w:rPr>
          <w:rFonts w:ascii="Times New Roman" w:hAnsi="Times New Roman" w:cs="Times New Roman"/>
          <w:bCs/>
          <w:kern w:val="0"/>
          <w:sz w:val="22"/>
          <w:lang w:eastAsia="zh-CN"/>
        </w:rPr>
        <w:t>the query runs 60% faster than using C#</w:t>
      </w:r>
    </w:p>
    <w:p w14:paraId="634DE488" w14:textId="77777777" w:rsidR="008E02E2" w:rsidRPr="003676D6" w:rsidRDefault="008E02E2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17EC93D3" w:rsidR="006B3CF6" w:rsidRPr="00F3227C" w:rsidRDefault="006B3CF6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77777777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in team of two on Relation/Entity Diagrams, SQL Schema</w:t>
      </w:r>
    </w:p>
    <w:p w14:paraId="01C00941" w14:textId="77777777" w:rsidR="006B3CF6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database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 using </w:t>
      </w:r>
      <w:r w:rsidRPr="00024CA4">
        <w:rPr>
          <w:rFonts w:ascii="Times New Roman" w:hAnsi="Times New Roman" w:cs="Times New Roman"/>
          <w:b/>
          <w:kern w:val="2"/>
          <w:sz w:val="22"/>
          <w:lang w:eastAsia="zh-CN"/>
        </w:rPr>
        <w:t>SQL PLUS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: Create Tables, insert tuples, write desire queries</w:t>
      </w:r>
    </w:p>
    <w:p w14:paraId="02425A82" w14:textId="77777777" w:rsidR="000C1734" w:rsidRDefault="000C1734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116BC1CF" w14:textId="75F75ACD" w:rsidR="000C1734" w:rsidRDefault="000C1734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2011</w:t>
      </w:r>
    </w:p>
    <w:p w14:paraId="6DF6D29A" w14:textId="77777777" w:rsidR="000C1734" w:rsidRPr="0096517C" w:rsidRDefault="000C1734" w:rsidP="000C1734">
      <w:pPr>
        <w:pStyle w:val="ListParagraph"/>
        <w:numPr>
          <w:ilvl w:val="0"/>
          <w:numId w:val="2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96517C">
        <w:rPr>
          <w:rFonts w:ascii="Times New Roman" w:hAnsi="Times New Roman" w:cs="Times New Roman"/>
          <w:kern w:val="2"/>
          <w:sz w:val="22"/>
          <w:lang w:eastAsia="zh-CN"/>
        </w:rPr>
        <w:t>Built a compact functional language “</w:t>
      </w:r>
      <w:proofErr w:type="spellStart"/>
      <w:r w:rsidRPr="0096517C"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 w:rsidRPr="0096517C">
        <w:rPr>
          <w:rFonts w:ascii="Times New Roman" w:hAnsi="Times New Roman" w:cs="Times New Roman"/>
          <w:kern w:val="2"/>
          <w:sz w:val="22"/>
          <w:lang w:eastAsia="zh-CN"/>
        </w:rPr>
        <w:t>” in a team of four</w:t>
      </w:r>
    </w:p>
    <w:p w14:paraId="034F39DF" w14:textId="2AFFD53F" w:rsidR="000C1734" w:rsidRPr="000C1734" w:rsidRDefault="000C1734" w:rsidP="000C1734">
      <w:pPr>
        <w:pStyle w:val="ListParagraph"/>
        <w:numPr>
          <w:ilvl w:val="0"/>
          <w:numId w:val="25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96517C">
        <w:rPr>
          <w:rFonts w:ascii="Times New Roman" w:hAnsi="Times New Roman" w:cs="Times New Roman"/>
          <w:kern w:val="2"/>
          <w:sz w:val="22"/>
          <w:lang w:eastAsia="zh-CN"/>
        </w:rPr>
        <w:t>Wrote the annotated grammar in the format similar to the C-language-manual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12B30636" w:rsidR="003E2D2D" w:rsidRPr="0019530D" w:rsidRDefault="003E2D2D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Spring 2010</w:t>
      </w:r>
    </w:p>
    <w:p w14:paraId="5C4D287A" w14:textId="350D1547" w:rsidR="003E2D2D" w:rsidRPr="00CC3E54" w:rsidRDefault="003E2D2D" w:rsidP="00CC3E54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Built the software implemented in a vendin</w:t>
      </w:r>
      <w:r w:rsidR="00CC3E54">
        <w:rPr>
          <w:rFonts w:ascii="Times New Roman" w:hAnsi="Times New Roman" w:cs="Times New Roman"/>
          <w:kern w:val="2"/>
          <w:sz w:val="22"/>
          <w:lang w:eastAsia="zh-CN"/>
        </w:rPr>
        <w:t xml:space="preserve">g through </w:t>
      </w:r>
      <w:r w:rsidR="00CC3E54" w:rsidRPr="0096170B">
        <w:rPr>
          <w:rFonts w:ascii="Times New Roman" w:hAnsi="Times New Roman" w:cs="Times New Roman"/>
          <w:b/>
          <w:kern w:val="2"/>
          <w:sz w:val="22"/>
          <w:lang w:eastAsia="zh-CN"/>
        </w:rPr>
        <w:t>software development life cycle</w:t>
      </w:r>
    </w:p>
    <w:p w14:paraId="68C165B8" w14:textId="484C2B42" w:rsidR="003E2D2D" w:rsidRDefault="003E2D2D" w:rsidP="003E2D2D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</w:t>
      </w:r>
      <w:r w:rsidR="00542B8A"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>UML</w:t>
      </w:r>
      <w:r w:rsidR="00542B8A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of Specification and their relations</w:t>
      </w:r>
    </w:p>
    <w:p w14:paraId="5B54BB29" w14:textId="77777777" w:rsidR="00024CA4" w:rsidRDefault="00024CA4" w:rsidP="00024CA4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C9CFDD7" w14:textId="77777777" w:rsidR="00024CA4" w:rsidRPr="0019530D" w:rsidRDefault="00024CA4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“Artificial Immune System”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, Beijing University of Posts and Telecommunications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Spring 2011</w:t>
      </w:r>
    </w:p>
    <w:p w14:paraId="0DC31B2B" w14:textId="77777777" w:rsidR="00024CA4" w:rsidRPr="0019530D" w:rsidRDefault="00024CA4" w:rsidP="00024CA4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Researched a particular computationally intelligent system that mimicked a human immune system</w:t>
      </w:r>
    </w:p>
    <w:p w14:paraId="32755BEF" w14:textId="13F77DCB" w:rsidR="00024CA4" w:rsidRPr="00024CA4" w:rsidRDefault="00024CA4" w:rsidP="00024CA4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Wrote in </w:t>
      </w:r>
      <w:r w:rsidRPr="00FA1EEF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a program to check the existence of a string using the negative and clonal selection</w:t>
      </w:r>
    </w:p>
    <w:p w14:paraId="3B10A908" w14:textId="77777777" w:rsidR="006C5B4E" w:rsidRDefault="006C5B4E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019B59E" w14:textId="5076B854" w:rsidR="00A30692" w:rsidRPr="00092EAC" w:rsidRDefault="00A30692" w:rsidP="0019530D">
      <w:pPr>
        <w:pBdr>
          <w:bottom w:val="single" w:sz="6" w:space="1" w:color="auto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092EAC"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 w14:paraId="54152798" w14:textId="1568FB07" w:rsidR="00A30692" w:rsidRPr="00625DD9" w:rsidRDefault="00A30692" w:rsidP="00A30692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“B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>est Business Model Winner” Team-winner i</w:t>
      </w:r>
      <w:r>
        <w:rPr>
          <w:rFonts w:ascii="Times New Roman" w:hAnsi="Times New Roman" w:cs="Times New Roman"/>
          <w:kern w:val="2"/>
          <w:sz w:val="22"/>
          <w:lang w:eastAsia="zh-CN"/>
        </w:rPr>
        <w:t>n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30+ teams on “</w:t>
      </w:r>
      <w:proofErr w:type="spellStart"/>
      <w:r w:rsidR="00092EAC">
        <w:rPr>
          <w:rFonts w:ascii="Times New Roman" w:hAnsi="Times New Roman" w:cs="Times New Roman"/>
          <w:kern w:val="2"/>
          <w:sz w:val="22"/>
          <w:lang w:eastAsia="zh-CN"/>
        </w:rPr>
        <w:t>Devfest</w:t>
      </w:r>
      <w:proofErr w:type="spellEnd"/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” </w:t>
      </w:r>
      <w:proofErr w:type="spellStart"/>
      <w:r w:rsidR="00092EAC">
        <w:rPr>
          <w:rFonts w:ascii="Times New Roman" w:hAnsi="Times New Roman" w:cs="Times New Roman"/>
          <w:kern w:val="2"/>
          <w:sz w:val="22"/>
          <w:lang w:eastAsia="zh-CN"/>
        </w:rPr>
        <w:t>hackathon</w:t>
      </w:r>
      <w:proofErr w:type="spellEnd"/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, Columbia   </w:t>
      </w:r>
      <w:r w:rsidRPr="00625DD9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14:paraId="05595DF8" w14:textId="77777777" w:rsidR="00A30692" w:rsidRDefault="00A30692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961B4EF" w14:textId="57C91E94" w:rsidR="00BB3EAD" w:rsidRPr="0019530D" w:rsidRDefault="00BB3EAD" w:rsidP="00BB3EAD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  <w:r w:rsidR="000C1734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</w:p>
    <w:tbl>
      <w:tblPr>
        <w:tblW w:w="1099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05"/>
        <w:gridCol w:w="8093"/>
      </w:tblGrid>
      <w:tr w:rsidR="00BB3EAD" w:rsidRPr="0019530D" w14:paraId="77B01391" w14:textId="77777777" w:rsidTr="00CC3E54">
        <w:trPr>
          <w:trHeight w:val="74"/>
        </w:trPr>
        <w:tc>
          <w:tcPr>
            <w:tcW w:w="2905" w:type="dxa"/>
            <w:shd w:val="clear" w:color="auto" w:fill="auto"/>
          </w:tcPr>
          <w:p w14:paraId="746714BB" w14:textId="77777777" w:rsidR="00BB3EAD" w:rsidRPr="00AF513D" w:rsidRDefault="00BB3EAD" w:rsidP="00CC3E54">
            <w:pPr>
              <w:tabs>
                <w:tab w:val="center" w:pos="1337"/>
              </w:tabs>
              <w:spacing w:line="240" w:lineRule="exac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kern w:val="2"/>
                <w:sz w:val="22"/>
                <w:lang w:eastAsia="zh-CN"/>
              </w:rPr>
              <w:t>Lauguages</w:t>
            </w:r>
            <w:proofErr w:type="spellEnd"/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:</w:t>
            </w:r>
          </w:p>
        </w:tc>
        <w:tc>
          <w:tcPr>
            <w:tcW w:w="8093" w:type="dxa"/>
            <w:shd w:val="clear" w:color="auto" w:fill="auto"/>
          </w:tcPr>
          <w:p w14:paraId="319336F5" w14:textId="77777777" w:rsidR="00BB3EAD" w:rsidRPr="0019530D" w:rsidRDefault="00BB3EAD" w:rsidP="00CC3E54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C; Java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;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SQL; JavaScript;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PHP;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Python</w:t>
            </w:r>
          </w:p>
        </w:tc>
      </w:tr>
      <w:tr w:rsidR="00BB3EAD" w:rsidRPr="0019530D" w14:paraId="5CC29BC0" w14:textId="77777777" w:rsidTr="00CC3E54">
        <w:tc>
          <w:tcPr>
            <w:tcW w:w="2905" w:type="dxa"/>
            <w:shd w:val="clear" w:color="auto" w:fill="auto"/>
          </w:tcPr>
          <w:p w14:paraId="38EB9537" w14:textId="77777777" w:rsidR="00BB3EAD" w:rsidRDefault="00BB3EAD" w:rsidP="00CC3E54">
            <w:pPr>
              <w:spacing w:line="240" w:lineRule="exac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 w:hint="eastAsia"/>
                <w:b/>
                <w:kern w:val="2"/>
                <w:sz w:val="22"/>
                <w:lang w:eastAsia="zh-CN"/>
              </w:rPr>
              <w:t>Tools</w:t>
            </w:r>
            <w:r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  <w:t>:</w:t>
            </w:r>
          </w:p>
        </w:tc>
        <w:tc>
          <w:tcPr>
            <w:tcW w:w="8093" w:type="dxa"/>
            <w:shd w:val="clear" w:color="auto" w:fill="auto"/>
          </w:tcPr>
          <w:p w14:paraId="40C83C6B" w14:textId="77777777" w:rsidR="00BB3EAD" w:rsidRPr="0019530D" w:rsidRDefault="00BB3EAD" w:rsidP="00CC3E54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XAMPP,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Cakephp</w:t>
            </w:r>
            <w:proofErr w:type="spellEnd"/>
          </w:p>
        </w:tc>
      </w:tr>
    </w:tbl>
    <w:p w14:paraId="39923756" w14:textId="77777777" w:rsidR="00BB3EAD" w:rsidRDefault="00BB3EAD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BB3EAD" w:rsidSect="00D84F9D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19438C" w:rsidRDefault="0019438C">
      <w:r>
        <w:separator/>
      </w:r>
    </w:p>
  </w:endnote>
  <w:endnote w:type="continuationSeparator" w:id="0">
    <w:p w14:paraId="53A80197" w14:textId="77777777" w:rsidR="0019438C" w:rsidRDefault="00194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19438C" w:rsidRDefault="0019438C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19438C" w:rsidRDefault="0019438C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19438C" w:rsidRDefault="0019438C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19438C" w:rsidRDefault="0019438C">
      <w:r>
        <w:separator/>
      </w:r>
    </w:p>
  </w:footnote>
  <w:footnote w:type="continuationSeparator" w:id="0">
    <w:p w14:paraId="6466A5D9" w14:textId="77777777" w:rsidR="0019438C" w:rsidRDefault="00194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B0D2638"/>
    <w:multiLevelType w:val="hybridMultilevel"/>
    <w:tmpl w:val="BECC4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3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</w:abstractNum>
  <w:abstractNum w:abstractNumId="9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BF1F87"/>
    <w:multiLevelType w:val="hybridMultilevel"/>
    <w:tmpl w:val="60EA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6C7217"/>
    <w:multiLevelType w:val="hybridMultilevel"/>
    <w:tmpl w:val="3E300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8A071E"/>
    <w:multiLevelType w:val="hybridMultilevel"/>
    <w:tmpl w:val="9716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5"/>
  </w:num>
  <w:num w:numId="4">
    <w:abstractNumId w:val="10"/>
  </w:num>
  <w:num w:numId="5">
    <w:abstractNumId w:val="22"/>
  </w:num>
  <w:num w:numId="6">
    <w:abstractNumId w:val="31"/>
  </w:num>
  <w:num w:numId="7">
    <w:abstractNumId w:val="9"/>
  </w:num>
  <w:num w:numId="8">
    <w:abstractNumId w:val="35"/>
  </w:num>
  <w:num w:numId="9">
    <w:abstractNumId w:val="8"/>
  </w:num>
  <w:num w:numId="10">
    <w:abstractNumId w:val="11"/>
  </w:num>
  <w:num w:numId="11">
    <w:abstractNumId w:val="17"/>
  </w:num>
  <w:num w:numId="12">
    <w:abstractNumId w:val="32"/>
  </w:num>
  <w:num w:numId="13">
    <w:abstractNumId w:val="29"/>
  </w:num>
  <w:num w:numId="14">
    <w:abstractNumId w:val="25"/>
  </w:num>
  <w:num w:numId="15">
    <w:abstractNumId w:val="13"/>
  </w:num>
  <w:num w:numId="16">
    <w:abstractNumId w:val="7"/>
  </w:num>
  <w:num w:numId="17">
    <w:abstractNumId w:val="12"/>
  </w:num>
  <w:num w:numId="18">
    <w:abstractNumId w:val="14"/>
  </w:num>
  <w:num w:numId="19">
    <w:abstractNumId w:val="33"/>
  </w:num>
  <w:num w:numId="20">
    <w:abstractNumId w:val="30"/>
  </w:num>
  <w:num w:numId="21">
    <w:abstractNumId w:val="15"/>
  </w:num>
  <w:num w:numId="22">
    <w:abstractNumId w:val="34"/>
  </w:num>
  <w:num w:numId="23">
    <w:abstractNumId w:val="26"/>
  </w:num>
  <w:num w:numId="24">
    <w:abstractNumId w:val="28"/>
  </w:num>
  <w:num w:numId="25">
    <w:abstractNumId w:val="6"/>
  </w:num>
  <w:num w:numId="26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0953"/>
    <w:rsid w:val="000126A1"/>
    <w:rsid w:val="000152B4"/>
    <w:rsid w:val="00016359"/>
    <w:rsid w:val="00016993"/>
    <w:rsid w:val="00024CA4"/>
    <w:rsid w:val="00027060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2EAC"/>
    <w:rsid w:val="000940F3"/>
    <w:rsid w:val="000A373B"/>
    <w:rsid w:val="000A45EE"/>
    <w:rsid w:val="000C016F"/>
    <w:rsid w:val="000C0F82"/>
    <w:rsid w:val="000C1734"/>
    <w:rsid w:val="000C2A11"/>
    <w:rsid w:val="000C40FE"/>
    <w:rsid w:val="000D621E"/>
    <w:rsid w:val="000E0FFA"/>
    <w:rsid w:val="000E7DE0"/>
    <w:rsid w:val="000F1B2B"/>
    <w:rsid w:val="000F645A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422B"/>
    <w:rsid w:val="00135BE2"/>
    <w:rsid w:val="0013743E"/>
    <w:rsid w:val="0014159B"/>
    <w:rsid w:val="00144A50"/>
    <w:rsid w:val="0014567B"/>
    <w:rsid w:val="00157BCC"/>
    <w:rsid w:val="001610F1"/>
    <w:rsid w:val="00167114"/>
    <w:rsid w:val="00167A34"/>
    <w:rsid w:val="00171548"/>
    <w:rsid w:val="001717AE"/>
    <w:rsid w:val="0017523C"/>
    <w:rsid w:val="00182DB5"/>
    <w:rsid w:val="00184686"/>
    <w:rsid w:val="0019122C"/>
    <w:rsid w:val="001912CF"/>
    <w:rsid w:val="0019438C"/>
    <w:rsid w:val="001950AE"/>
    <w:rsid w:val="0019530D"/>
    <w:rsid w:val="001A0C8A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1F382C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115C"/>
    <w:rsid w:val="00293237"/>
    <w:rsid w:val="0029616D"/>
    <w:rsid w:val="002A573B"/>
    <w:rsid w:val="002A6ADA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591"/>
    <w:rsid w:val="003D3DF3"/>
    <w:rsid w:val="003D5BC8"/>
    <w:rsid w:val="003E2D2D"/>
    <w:rsid w:val="003E593E"/>
    <w:rsid w:val="003F1BDC"/>
    <w:rsid w:val="003F2185"/>
    <w:rsid w:val="003F2236"/>
    <w:rsid w:val="003F22A2"/>
    <w:rsid w:val="004033A6"/>
    <w:rsid w:val="00412E85"/>
    <w:rsid w:val="00413AF5"/>
    <w:rsid w:val="00415E17"/>
    <w:rsid w:val="0041792E"/>
    <w:rsid w:val="00422547"/>
    <w:rsid w:val="00422698"/>
    <w:rsid w:val="0043656D"/>
    <w:rsid w:val="00444B67"/>
    <w:rsid w:val="00444BCC"/>
    <w:rsid w:val="00451A5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25CA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06276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2B8A"/>
    <w:rsid w:val="0054485C"/>
    <w:rsid w:val="00545637"/>
    <w:rsid w:val="00547218"/>
    <w:rsid w:val="005508BD"/>
    <w:rsid w:val="00550AB2"/>
    <w:rsid w:val="00551E62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0F3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57484"/>
    <w:rsid w:val="00664D14"/>
    <w:rsid w:val="00674B8E"/>
    <w:rsid w:val="006778A2"/>
    <w:rsid w:val="00681D53"/>
    <w:rsid w:val="00682560"/>
    <w:rsid w:val="00685479"/>
    <w:rsid w:val="006913AD"/>
    <w:rsid w:val="00692E30"/>
    <w:rsid w:val="006954AF"/>
    <w:rsid w:val="006965D0"/>
    <w:rsid w:val="006A3D6C"/>
    <w:rsid w:val="006A6EC8"/>
    <w:rsid w:val="006A73D4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E02E2"/>
    <w:rsid w:val="008E2E00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C75"/>
    <w:rsid w:val="00932CB6"/>
    <w:rsid w:val="00936B66"/>
    <w:rsid w:val="00943C0A"/>
    <w:rsid w:val="009527B0"/>
    <w:rsid w:val="00955D03"/>
    <w:rsid w:val="0096170B"/>
    <w:rsid w:val="00964DA5"/>
    <w:rsid w:val="0096517C"/>
    <w:rsid w:val="00967D0E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0692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2103"/>
    <w:rsid w:val="00AD526F"/>
    <w:rsid w:val="00AE02FF"/>
    <w:rsid w:val="00AE11B9"/>
    <w:rsid w:val="00AE25A8"/>
    <w:rsid w:val="00AE6998"/>
    <w:rsid w:val="00AF011D"/>
    <w:rsid w:val="00AF0C11"/>
    <w:rsid w:val="00AF2B86"/>
    <w:rsid w:val="00AF513D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3EAD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53D4B"/>
    <w:rsid w:val="00C64D64"/>
    <w:rsid w:val="00C6519F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3E54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0DAE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3129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lumbia.edu/~yl2774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41BA4-117D-464D-96D4-64247E9D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430</Words>
  <Characters>2456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20</cp:revision>
  <cp:lastPrinted>2013-01-23T23:34:00Z</cp:lastPrinted>
  <dcterms:created xsi:type="dcterms:W3CDTF">2012-12-15T02:57:00Z</dcterms:created>
  <dcterms:modified xsi:type="dcterms:W3CDTF">2013-01-26T02:11:00Z</dcterms:modified>
</cp:coreProperties>
</file>