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79CC2" w14:textId="5C3EA57A" w:rsidR="005A1D1A" w:rsidRDefault="00A93821" w:rsidP="00E33129">
      <w:pPr>
        <w:spacing w:line="360" w:lineRule="exact"/>
        <w:jc w:val="lef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 xml:space="preserve">                  </w:t>
      </w:r>
      <w:bookmarkStart w:id="0" w:name="_GoBack"/>
      <w:bookmarkEnd w:id="0"/>
      <w:r w:rsidR="00E420F2"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="00E420F2"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="0019438C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 </w:t>
      </w:r>
      <w:r w:rsidR="00E420F2"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="00E420F2"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23DA33A3" w14:textId="68C3CB5E" w:rsidR="00421EDD" w:rsidRDefault="00AF513D" w:rsidP="00E33129">
      <w:pPr>
        <w:widowControl/>
        <w:suppressAutoHyphens w:val="0"/>
        <w:jc w:val="left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AF513D">
        <w:rPr>
          <w:rFonts w:ascii="Arial" w:eastAsia="Times New Roman" w:hAnsi="Arial" w:cs="Times New Roman"/>
          <w:color w:val="222222"/>
          <w:kern w:val="0"/>
          <w:sz w:val="19"/>
          <w:szCs w:val="19"/>
          <w:shd w:val="clear" w:color="auto" w:fill="FFFFFF"/>
          <w:lang w:eastAsia="en-US"/>
        </w:rPr>
        <w:t>2708 Glen Ferguson Circle</w:t>
      </w:r>
      <w:r>
        <w:rPr>
          <w:rFonts w:ascii="Arial" w:eastAsia="Times New Roman" w:hAnsi="Arial" w:cs="Times New Roman" w:hint="eastAsia"/>
          <w:color w:val="222222"/>
          <w:kern w:val="0"/>
          <w:sz w:val="19"/>
          <w:szCs w:val="19"/>
          <w:shd w:val="clear" w:color="auto" w:fill="FFFFFF"/>
          <w:lang w:eastAsia="en-US"/>
        </w:rPr>
        <w:t xml:space="preserve"> </w:t>
      </w:r>
      <w:r>
        <w:rPr>
          <w:rFonts w:ascii="Arial" w:eastAsia="Times New Roman" w:hAnsi="Arial" w:cs="Times New Roman"/>
          <w:color w:val="222222"/>
          <w:kern w:val="0"/>
          <w:sz w:val="19"/>
          <w:szCs w:val="19"/>
          <w:shd w:val="clear" w:color="auto" w:fill="FFFFFF"/>
          <w:lang w:eastAsia="en-US"/>
        </w:rPr>
        <w:t>San Jose</w:t>
      </w:r>
      <w:r w:rsidRPr="00AF513D">
        <w:rPr>
          <w:rFonts w:ascii="Arial" w:eastAsia="Times New Roman" w:hAnsi="Arial" w:cs="Times New Roman"/>
          <w:color w:val="222222"/>
          <w:kern w:val="0"/>
          <w:sz w:val="19"/>
          <w:szCs w:val="19"/>
          <w:shd w:val="clear" w:color="auto" w:fill="FFFFFF"/>
          <w:lang w:eastAsia="en-US"/>
        </w:rPr>
        <w:t xml:space="preserve"> CA 95148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• 917-514-3342 • yl2774@columbia.edu • </w:t>
      </w:r>
      <w:r w:rsidR="00421EDD">
        <w:rPr>
          <w:rFonts w:ascii="Times New Roman" w:hAnsi="Times New Roman" w:cs="Times New Roman"/>
          <w:kern w:val="2"/>
          <w:sz w:val="20"/>
          <w:szCs w:val="20"/>
          <w:lang w:eastAsia="zh-CN"/>
        </w:rPr>
        <w:t>www.columbia.edu/~yl2774</w:t>
      </w:r>
    </w:p>
    <w:p w14:paraId="3EACE0AB" w14:textId="77777777" w:rsidR="00417F3E" w:rsidRDefault="00417F3E" w:rsidP="003F22A2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1A843830" w14:textId="6C2D26D7" w:rsidR="003F22A2" w:rsidRPr="0019530D" w:rsidRDefault="003F22A2" w:rsidP="003F22A2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511084E4" w14:textId="77777777" w:rsidR="004A25CA" w:rsidRDefault="003F22A2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1F382C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Science, New York, NY</w:t>
      </w:r>
    </w:p>
    <w:p w14:paraId="20775FFF" w14:textId="5E85A667" w:rsidR="003F22A2" w:rsidRPr="004A25CA" w:rsidRDefault="003F22A2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of Science,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December 2012</w:t>
      </w:r>
    </w:p>
    <w:p w14:paraId="0CC118CE" w14:textId="2B9CAFBE" w:rsidR="00451A5C" w:rsidRPr="0019530D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</w:t>
      </w:r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(BUPT)</w:t>
      </w:r>
      <w:r w:rsidR="004A25CA">
        <w:rPr>
          <w:rFonts w:ascii="Times New Roman" w:hAnsi="Times New Roman" w:cs="Times New Roman"/>
          <w:b/>
          <w:kern w:val="2"/>
          <w:sz w:val="22"/>
          <w:lang w:eastAsia="zh-CN"/>
        </w:rPr>
        <w:t>, International School, China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34775FE" w14:textId="77777777" w:rsidR="0096517C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 xml:space="preserve"> Engineering in Telecommunication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June 2011</w:t>
      </w:r>
    </w:p>
    <w:p w14:paraId="596AF81B" w14:textId="2786663E" w:rsidR="004A25CA" w:rsidRPr="000C1734" w:rsidRDefault="002911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0C1734">
        <w:rPr>
          <w:rFonts w:ascii="Times New Roman" w:hAnsi="Times New Roman" w:cs="Times New Roman"/>
          <w:kern w:val="2"/>
          <w:sz w:val="22"/>
          <w:lang w:eastAsia="zh-CN"/>
        </w:rPr>
        <w:t>with</w:t>
      </w:r>
      <w:r w:rsidR="0096517C" w:rsidRPr="000C1734">
        <w:rPr>
          <w:rFonts w:ascii="Times New Roman" w:hAnsi="Times New Roman" w:cs="Times New Roman"/>
          <w:kern w:val="2"/>
          <w:sz w:val="22"/>
          <w:lang w:eastAsia="zh-CN"/>
        </w:rPr>
        <w:t xml:space="preserve"> 1st class Honor degree(top 25%)</w:t>
      </w:r>
    </w:p>
    <w:p w14:paraId="33A48FDA" w14:textId="77777777" w:rsidR="000C1734" w:rsidRPr="0096517C" w:rsidRDefault="000C1734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24AB9A0" w14:textId="37C0213E" w:rsidR="00451A5C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96517C" w14:paraId="00BF93DF" w14:textId="77777777" w:rsidTr="0096517C">
        <w:tc>
          <w:tcPr>
            <w:tcW w:w="3794" w:type="dxa"/>
          </w:tcPr>
          <w:p w14:paraId="3E98AB52" w14:textId="3131941A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3544" w:type="dxa"/>
          </w:tcPr>
          <w:p w14:paraId="01F14867" w14:textId="684E1BDB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Analysis of Algorithms in Java</w:t>
            </w:r>
          </w:p>
        </w:tc>
        <w:tc>
          <w:tcPr>
            <w:tcW w:w="2924" w:type="dxa"/>
          </w:tcPr>
          <w:p w14:paraId="20734234" w14:textId="5FC34460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Introduction to Database</w:t>
            </w:r>
          </w:p>
        </w:tc>
      </w:tr>
      <w:tr w:rsidR="0096517C" w14:paraId="47A42053" w14:textId="77777777" w:rsidTr="0096517C">
        <w:tc>
          <w:tcPr>
            <w:tcW w:w="3794" w:type="dxa"/>
          </w:tcPr>
          <w:p w14:paraId="5098875C" w14:textId="015D2EA8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Programming Language and Translator</w:t>
            </w:r>
          </w:p>
        </w:tc>
        <w:tc>
          <w:tcPr>
            <w:tcW w:w="3544" w:type="dxa"/>
          </w:tcPr>
          <w:p w14:paraId="068DBADB" w14:textId="167712D6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Software Engineering</w:t>
            </w:r>
          </w:p>
        </w:tc>
        <w:tc>
          <w:tcPr>
            <w:tcW w:w="2924" w:type="dxa"/>
          </w:tcPr>
          <w:p w14:paraId="064607C1" w14:textId="29BB50FA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Programming</w:t>
            </w:r>
          </w:p>
        </w:tc>
      </w:tr>
      <w:tr w:rsidR="0096517C" w14:paraId="64CA937F" w14:textId="77777777" w:rsidTr="0096517C">
        <w:tc>
          <w:tcPr>
            <w:tcW w:w="3794" w:type="dxa"/>
          </w:tcPr>
          <w:p w14:paraId="7E78E63E" w14:textId="30B069B1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 Command</w:t>
            </w:r>
          </w:p>
        </w:tc>
        <w:tc>
          <w:tcPr>
            <w:tcW w:w="3544" w:type="dxa"/>
          </w:tcPr>
          <w:p w14:paraId="7F25CD68" w14:textId="114C1AE7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Mobile Human-Computer Interaction</w:t>
            </w:r>
          </w:p>
        </w:tc>
        <w:tc>
          <w:tcPr>
            <w:tcW w:w="2924" w:type="dxa"/>
          </w:tcPr>
          <w:p w14:paraId="68461CC5" w14:textId="506D6F1A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Database Implementation</w:t>
            </w:r>
          </w:p>
        </w:tc>
      </w:tr>
      <w:tr w:rsidR="0096517C" w14:paraId="14A1D275" w14:textId="77777777" w:rsidTr="0096517C">
        <w:tc>
          <w:tcPr>
            <w:tcW w:w="3794" w:type="dxa"/>
          </w:tcPr>
          <w:p w14:paraId="4A89587C" w14:textId="67FA9A63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A13701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Fundamentals in C</w:t>
            </w:r>
          </w:p>
        </w:tc>
        <w:tc>
          <w:tcPr>
            <w:tcW w:w="3544" w:type="dxa"/>
          </w:tcPr>
          <w:p w14:paraId="121475BA" w14:textId="4C5CE28D" w:rsidR="0096517C" w:rsidRDefault="0096517C" w:rsidP="004A25CA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Object Oriented Design in Java</w:t>
            </w:r>
          </w:p>
        </w:tc>
        <w:tc>
          <w:tcPr>
            <w:tcW w:w="2924" w:type="dxa"/>
          </w:tcPr>
          <w:p w14:paraId="35F50A88" w14:textId="307C7216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</w:tc>
      </w:tr>
    </w:tbl>
    <w:p w14:paraId="46F5A941" w14:textId="77777777" w:rsidR="004A25CA" w:rsidRDefault="004A25CA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0FA744C2" w14:textId="1401A7BA" w:rsidR="0096170B" w:rsidRDefault="006015E1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304A2C27" w14:textId="0722F6CC" w:rsidR="00E33129" w:rsidRDefault="00E33129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website”, Co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>lumbia University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14:paraId="288C99A1" w14:textId="77777777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Built the itinerary generating logic and implementation of a website on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XAMPP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34EE7793" w14:textId="77777777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 the Yelp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SeetGeek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to download and calculate data</w:t>
      </w:r>
    </w:p>
    <w:p w14:paraId="3B6E242F" w14:textId="77777777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Designed using </w:t>
      </w:r>
      <w:r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UML Modeling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tested using </w:t>
      </w:r>
      <w:r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unit testing, and debugging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2D23A4AA" w14:textId="77777777" w:rsidR="001A2EB1" w:rsidRDefault="001A2EB1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3E2D4A" w14:textId="0242B965" w:rsidR="006A73D4" w:rsidRDefault="001A2EB1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6A73D4">
        <w:rPr>
          <w:rFonts w:ascii="Times New Roman" w:hAnsi="Times New Roman" w:cs="Times New Roman"/>
          <w:kern w:val="2"/>
          <w:sz w:val="22"/>
          <w:lang w:eastAsia="zh-CN"/>
        </w:rPr>
        <w:t>“</w:t>
      </w:r>
      <w:r w:rsidR="007B05E4">
        <w:rPr>
          <w:rFonts w:ascii="Times New Roman" w:hAnsi="Times New Roman" w:cs="Times New Roman"/>
          <w:kern w:val="2"/>
          <w:sz w:val="22"/>
          <w:lang w:eastAsia="zh-CN"/>
        </w:rPr>
        <w:t>Kernel developing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>”, Columbia University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7B05E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7B05E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7B05E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6A73D4"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14:paraId="2232D886" w14:textId="50A945BB" w:rsidR="007B05E4" w:rsidRDefault="007B05E4" w:rsidP="0096170B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Added Linux Kernel System Calls and implemented read-write lock logic by spin lock and semaphore</w:t>
      </w:r>
    </w:p>
    <w:p w14:paraId="6CF3225F" w14:textId="3CC4BFA8" w:rsidR="007B05E4" w:rsidRDefault="007B05E4" w:rsidP="0096170B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Injected a Symmetric Multiprocessor Weighted Round-Robin Scheduler to original scheduler framework</w:t>
      </w:r>
    </w:p>
    <w:p w14:paraId="0A935179" w14:textId="77777777" w:rsidR="007B05E4" w:rsidRDefault="007B05E4" w:rsidP="007B05E4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634DE488" w14:textId="77777777" w:rsidR="008E02E2" w:rsidRPr="003676D6" w:rsidRDefault="008E02E2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17EC93D3" w:rsidR="006B3CF6" w:rsidRPr="00F3227C" w:rsidRDefault="006B3CF6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 using </w:t>
      </w:r>
      <w:r w:rsidRPr="00024CA4">
        <w:rPr>
          <w:rFonts w:ascii="Times New Roman" w:hAnsi="Times New Roman" w:cs="Times New Roman"/>
          <w:b/>
          <w:kern w:val="2"/>
          <w:sz w:val="22"/>
          <w:lang w:eastAsia="zh-CN"/>
        </w:rPr>
        <w:t>SQL PLUS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: Create Tables, insert tuples, write desire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350D1547" w:rsidR="003E2D2D" w:rsidRPr="00CC3E54" w:rsidRDefault="003E2D2D" w:rsidP="00CC3E54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</w:t>
      </w:r>
      <w:r w:rsidR="00CC3E54">
        <w:rPr>
          <w:rFonts w:ascii="Times New Roman" w:hAnsi="Times New Roman" w:cs="Times New Roman"/>
          <w:kern w:val="2"/>
          <w:sz w:val="22"/>
          <w:lang w:eastAsia="zh-CN"/>
        </w:rPr>
        <w:t xml:space="preserve">g through </w:t>
      </w:r>
      <w:r w:rsidR="00CC3E54" w:rsidRPr="0096170B">
        <w:rPr>
          <w:rFonts w:ascii="Times New Roman" w:hAnsi="Times New Roman" w:cs="Times New Roman"/>
          <w:b/>
          <w:kern w:val="2"/>
          <w:sz w:val="22"/>
          <w:lang w:eastAsia="zh-CN"/>
        </w:rPr>
        <w:t>software development life cycle</w:t>
      </w:r>
    </w:p>
    <w:p w14:paraId="68C165B8" w14:textId="484C2B42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</w:t>
      </w:r>
      <w:r w:rsidR="00542B8A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>UML</w:t>
      </w:r>
      <w:r w:rsidR="00542B8A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of Specification and their relations</w:t>
      </w:r>
    </w:p>
    <w:p w14:paraId="5B54BB29" w14:textId="6AD355C1" w:rsidR="00024CA4" w:rsidRDefault="001A2EB1" w:rsidP="00024CA4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A2EB1">
        <w:rPr>
          <w:rFonts w:ascii="Times New Roman" w:hAnsi="Times New Roman" w:cs="Times New Roman"/>
          <w:kern w:val="2"/>
          <w:sz w:val="22"/>
          <w:lang w:eastAsia="zh-CN"/>
        </w:rPr>
        <w:t xml:space="preserve">Wrote the return change function of the machine in </w:t>
      </w:r>
      <w:r w:rsidRPr="001A2EB1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  <w:r w:rsidRPr="001A2EB1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488DB484" w14:textId="77777777" w:rsidR="001A2EB1" w:rsidRPr="001A2EB1" w:rsidRDefault="001A2EB1" w:rsidP="001A2EB1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C9CFDD7" w14:textId="77777777" w:rsidR="00024CA4" w:rsidRPr="0019530D" w:rsidRDefault="00024CA4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“Artificial Immune System”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, Beijing University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Spring 2011</w:t>
      </w:r>
    </w:p>
    <w:p w14:paraId="0DC31B2B" w14:textId="77777777" w:rsidR="00024CA4" w:rsidRPr="0019530D" w:rsidRDefault="00024CA4" w:rsidP="00024CA4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32755BEF" w14:textId="13F77DCB" w:rsidR="00024CA4" w:rsidRPr="00024CA4" w:rsidRDefault="00024CA4" w:rsidP="00024CA4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a program to check the existence of a string using the negative and clonal selection</w:t>
      </w:r>
    </w:p>
    <w:p w14:paraId="3B10A908" w14:textId="77777777" w:rsidR="006C5B4E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019B59E" w14:textId="5076B854" w:rsidR="00A30692" w:rsidRPr="00092EAC" w:rsidRDefault="00A30692" w:rsidP="0019530D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54152798" w14:textId="1568FB07" w:rsidR="00A30692" w:rsidRDefault="00A30692" w:rsidP="00A30692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“B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>est Business Model Winner” Team-winner i</w:t>
      </w:r>
      <w:r>
        <w:rPr>
          <w:rFonts w:ascii="Times New Roman" w:hAnsi="Times New Roman" w:cs="Times New Roman"/>
          <w:kern w:val="2"/>
          <w:sz w:val="22"/>
          <w:lang w:eastAsia="zh-CN"/>
        </w:rPr>
        <w:t>n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30+ teams on “Devfest” hackathon, Columbia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14:paraId="2A094821" w14:textId="77777777" w:rsidR="007B05E4" w:rsidRDefault="007B05E4" w:rsidP="00A30692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4120D87B" w14:textId="217E883D" w:rsidR="007B05E4" w:rsidRPr="007B05E4" w:rsidRDefault="007B05E4" w:rsidP="00A30692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7B05E4">
        <w:rPr>
          <w:rFonts w:ascii="Times New Roman" w:hAnsi="Times New Roman" w:cs="Times New Roman"/>
          <w:b/>
          <w:kern w:val="2"/>
          <w:sz w:val="22"/>
          <w:lang w:eastAsia="zh-CN"/>
        </w:rPr>
        <w:t>INTRESETS</w:t>
      </w:r>
    </w:p>
    <w:p w14:paraId="0E3D44BC" w14:textId="6EB51F92" w:rsidR="007B05E4" w:rsidRPr="00625DD9" w:rsidRDefault="007B05E4" w:rsidP="00A30692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Basketball, Swimming, Hiking, Chinese Chess, Cycling.</w:t>
      </w:r>
    </w:p>
    <w:p w14:paraId="05595DF8" w14:textId="77777777" w:rsidR="00A30692" w:rsidRDefault="00A30692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961B4EF" w14:textId="57C91E94" w:rsidR="00BB3EAD" w:rsidRPr="0019530D" w:rsidRDefault="00BB3EAD" w:rsidP="00BB3EAD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  <w:r w:rsidR="000C1734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BB3EAD" w:rsidRPr="0019530D" w14:paraId="77B01391" w14:textId="77777777" w:rsidTr="00CC3E54">
        <w:trPr>
          <w:trHeight w:val="74"/>
        </w:trPr>
        <w:tc>
          <w:tcPr>
            <w:tcW w:w="2905" w:type="dxa"/>
            <w:shd w:val="clear" w:color="auto" w:fill="auto"/>
          </w:tcPr>
          <w:p w14:paraId="746714BB" w14:textId="77777777" w:rsidR="00BB3EAD" w:rsidRPr="00AF513D" w:rsidRDefault="00BB3EAD" w:rsidP="00CC3E54">
            <w:pPr>
              <w:tabs>
                <w:tab w:val="center" w:pos="1337"/>
              </w:tabs>
              <w:spacing w:line="240" w:lineRule="exac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kern w:val="2"/>
                <w:sz w:val="22"/>
                <w:lang w:eastAsia="zh-CN"/>
              </w:rPr>
              <w:t>Lauguages</w:t>
            </w: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:</w:t>
            </w:r>
          </w:p>
        </w:tc>
        <w:tc>
          <w:tcPr>
            <w:tcW w:w="8093" w:type="dxa"/>
            <w:shd w:val="clear" w:color="auto" w:fill="auto"/>
          </w:tcPr>
          <w:p w14:paraId="319336F5" w14:textId="77777777" w:rsidR="00BB3EAD" w:rsidRPr="0019530D" w:rsidRDefault="00BB3EAD" w:rsidP="00CC3E54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C; Java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;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SQL; JavaScript;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PHP;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Python</w:t>
            </w:r>
          </w:p>
        </w:tc>
      </w:tr>
      <w:tr w:rsidR="00BB3EAD" w:rsidRPr="0019530D" w14:paraId="5CC29BC0" w14:textId="77777777" w:rsidTr="00CC3E54">
        <w:tc>
          <w:tcPr>
            <w:tcW w:w="2905" w:type="dxa"/>
            <w:shd w:val="clear" w:color="auto" w:fill="auto"/>
          </w:tcPr>
          <w:p w14:paraId="38EB9537" w14:textId="77777777" w:rsidR="00BB3EAD" w:rsidRDefault="00BB3EAD" w:rsidP="00CC3E54">
            <w:pPr>
              <w:spacing w:line="240" w:lineRule="exac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kern w:val="2"/>
                <w:sz w:val="22"/>
                <w:lang w:eastAsia="zh-CN"/>
              </w:rPr>
              <w:t>Tools</w:t>
            </w: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:</w:t>
            </w:r>
          </w:p>
        </w:tc>
        <w:tc>
          <w:tcPr>
            <w:tcW w:w="8093" w:type="dxa"/>
            <w:shd w:val="clear" w:color="auto" w:fill="auto"/>
          </w:tcPr>
          <w:p w14:paraId="40C83C6B" w14:textId="416FA792" w:rsidR="00BB3EAD" w:rsidRPr="0019530D" w:rsidRDefault="00BB3EAD" w:rsidP="00CC3E54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XAMPP, Cakephp</w:t>
            </w:r>
            <w:r w:rsidR="001A2EB1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Git</w:t>
            </w:r>
          </w:p>
        </w:tc>
      </w:tr>
    </w:tbl>
    <w:p w14:paraId="39923756" w14:textId="77777777" w:rsidR="00BB3EAD" w:rsidRDefault="00BB3EAD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8E4E84F" w14:textId="77777777" w:rsidR="007B05E4" w:rsidRDefault="007B05E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7B05E4" w:rsidSect="007B05E4">
      <w:footerReference w:type="even" r:id="rId9"/>
      <w:footerReference w:type="default" r:id="rId10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7B05E4" w:rsidRDefault="007B05E4">
      <w:r>
        <w:separator/>
      </w:r>
    </w:p>
  </w:endnote>
  <w:endnote w:type="continuationSeparator" w:id="0">
    <w:p w14:paraId="53A80197" w14:textId="77777777" w:rsidR="007B05E4" w:rsidRDefault="007B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7B05E4" w:rsidRDefault="007B05E4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7B05E4" w:rsidRDefault="007B05E4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7B05E4" w:rsidRDefault="007B05E4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7B05E4" w:rsidRDefault="007B05E4">
      <w:r>
        <w:separator/>
      </w:r>
    </w:p>
  </w:footnote>
  <w:footnote w:type="continuationSeparator" w:id="0">
    <w:p w14:paraId="6466A5D9" w14:textId="77777777" w:rsidR="007B05E4" w:rsidRDefault="007B0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B0D2638"/>
    <w:multiLevelType w:val="hybridMultilevel"/>
    <w:tmpl w:val="BECC4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3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</w:abstractNum>
  <w:abstractNum w:abstractNumId="9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BF1F87"/>
    <w:multiLevelType w:val="hybridMultilevel"/>
    <w:tmpl w:val="60EA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6C7217"/>
    <w:multiLevelType w:val="hybridMultilevel"/>
    <w:tmpl w:val="3E300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8A071E"/>
    <w:multiLevelType w:val="hybridMultilevel"/>
    <w:tmpl w:val="9716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5"/>
  </w:num>
  <w:num w:numId="4">
    <w:abstractNumId w:val="10"/>
  </w:num>
  <w:num w:numId="5">
    <w:abstractNumId w:val="22"/>
  </w:num>
  <w:num w:numId="6">
    <w:abstractNumId w:val="31"/>
  </w:num>
  <w:num w:numId="7">
    <w:abstractNumId w:val="9"/>
  </w:num>
  <w:num w:numId="8">
    <w:abstractNumId w:val="35"/>
  </w:num>
  <w:num w:numId="9">
    <w:abstractNumId w:val="8"/>
  </w:num>
  <w:num w:numId="10">
    <w:abstractNumId w:val="11"/>
  </w:num>
  <w:num w:numId="11">
    <w:abstractNumId w:val="17"/>
  </w:num>
  <w:num w:numId="12">
    <w:abstractNumId w:val="32"/>
  </w:num>
  <w:num w:numId="13">
    <w:abstractNumId w:val="29"/>
  </w:num>
  <w:num w:numId="14">
    <w:abstractNumId w:val="25"/>
  </w:num>
  <w:num w:numId="15">
    <w:abstractNumId w:val="13"/>
  </w:num>
  <w:num w:numId="16">
    <w:abstractNumId w:val="7"/>
  </w:num>
  <w:num w:numId="17">
    <w:abstractNumId w:val="12"/>
  </w:num>
  <w:num w:numId="18">
    <w:abstractNumId w:val="14"/>
  </w:num>
  <w:num w:numId="19">
    <w:abstractNumId w:val="33"/>
  </w:num>
  <w:num w:numId="20">
    <w:abstractNumId w:val="30"/>
  </w:num>
  <w:num w:numId="21">
    <w:abstractNumId w:val="15"/>
  </w:num>
  <w:num w:numId="22">
    <w:abstractNumId w:val="34"/>
  </w:num>
  <w:num w:numId="23">
    <w:abstractNumId w:val="26"/>
  </w:num>
  <w:num w:numId="24">
    <w:abstractNumId w:val="28"/>
  </w:num>
  <w:num w:numId="25">
    <w:abstractNumId w:val="6"/>
  </w:num>
  <w:num w:numId="26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0953"/>
    <w:rsid w:val="000126A1"/>
    <w:rsid w:val="000152B4"/>
    <w:rsid w:val="00016359"/>
    <w:rsid w:val="00016993"/>
    <w:rsid w:val="00024CA4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2EAC"/>
    <w:rsid w:val="000940F3"/>
    <w:rsid w:val="000A373B"/>
    <w:rsid w:val="000A45EE"/>
    <w:rsid w:val="000C016F"/>
    <w:rsid w:val="000C0F82"/>
    <w:rsid w:val="000C1734"/>
    <w:rsid w:val="000C2A11"/>
    <w:rsid w:val="000C40FE"/>
    <w:rsid w:val="000D621E"/>
    <w:rsid w:val="000E0FFA"/>
    <w:rsid w:val="000E7DE0"/>
    <w:rsid w:val="000F1B2B"/>
    <w:rsid w:val="000F645A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422B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438C"/>
    <w:rsid w:val="001950AE"/>
    <w:rsid w:val="0019530D"/>
    <w:rsid w:val="001A0C8A"/>
    <w:rsid w:val="001A2EB1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1F382C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115C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591"/>
    <w:rsid w:val="003D3DF3"/>
    <w:rsid w:val="003D5BC8"/>
    <w:rsid w:val="003E2D2D"/>
    <w:rsid w:val="003E593E"/>
    <w:rsid w:val="003F1BDC"/>
    <w:rsid w:val="003F2185"/>
    <w:rsid w:val="003F2236"/>
    <w:rsid w:val="003F22A2"/>
    <w:rsid w:val="004033A6"/>
    <w:rsid w:val="00412E85"/>
    <w:rsid w:val="00413AF5"/>
    <w:rsid w:val="00415E17"/>
    <w:rsid w:val="0041792E"/>
    <w:rsid w:val="00417F3E"/>
    <w:rsid w:val="00421EDD"/>
    <w:rsid w:val="00422547"/>
    <w:rsid w:val="00422698"/>
    <w:rsid w:val="0043656D"/>
    <w:rsid w:val="00444B67"/>
    <w:rsid w:val="00444BCC"/>
    <w:rsid w:val="00451A5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25CA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06276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2B8A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0F3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57484"/>
    <w:rsid w:val="00664D14"/>
    <w:rsid w:val="00674B8E"/>
    <w:rsid w:val="006778A2"/>
    <w:rsid w:val="00681D53"/>
    <w:rsid w:val="00682560"/>
    <w:rsid w:val="00685479"/>
    <w:rsid w:val="006913AD"/>
    <w:rsid w:val="00692E30"/>
    <w:rsid w:val="006954AF"/>
    <w:rsid w:val="006965D0"/>
    <w:rsid w:val="006A3D6C"/>
    <w:rsid w:val="006A6EC8"/>
    <w:rsid w:val="006A73D4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05E4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E02E2"/>
    <w:rsid w:val="008E2E00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170B"/>
    <w:rsid w:val="00964DA5"/>
    <w:rsid w:val="0096517C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0692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93821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2103"/>
    <w:rsid w:val="00AD526F"/>
    <w:rsid w:val="00AE02FF"/>
    <w:rsid w:val="00AE11B9"/>
    <w:rsid w:val="00AE25A8"/>
    <w:rsid w:val="00AE6998"/>
    <w:rsid w:val="00AF011D"/>
    <w:rsid w:val="00AF0C11"/>
    <w:rsid w:val="00AF2B86"/>
    <w:rsid w:val="00AF513D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3EAD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53D4B"/>
    <w:rsid w:val="00C64D64"/>
    <w:rsid w:val="00C6519F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3E54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0DAE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3129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4B623-16DC-1F49-9724-C5305246E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393</Words>
  <Characters>2242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22</cp:revision>
  <cp:lastPrinted>2013-01-24T00:15:00Z</cp:lastPrinted>
  <dcterms:created xsi:type="dcterms:W3CDTF">2012-12-15T02:57:00Z</dcterms:created>
  <dcterms:modified xsi:type="dcterms:W3CDTF">2013-01-26T02:12:00Z</dcterms:modified>
</cp:coreProperties>
</file>