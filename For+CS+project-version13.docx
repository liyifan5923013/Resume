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Database,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2318D862" w14:textId="77777777" w:rsidR="0019530D" w:rsidRPr="0019530D" w:rsidRDefault="0019530D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London, U.K</w:t>
      </w:r>
    </w:p>
    <w:p w14:paraId="0B31E5A5" w14:textId="31EED40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BS in Telecommunications and management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(Joint Program)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2531C2FA" w14:textId="005D73AA"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0111C68B" w14:textId="77777777" w:rsidR="006B3CF6" w:rsidRPr="006B3CF6" w:rsidRDefault="006B3CF6" w:rsidP="006B3CF6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21FA6E2E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Created a database of player information for a fictional football team 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3F2FB886" w14:textId="77777777" w:rsidR="006B3CF6" w:rsidRPr="0019530D" w:rsidRDefault="006B3CF6" w:rsidP="006B3C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4C6CDD4" w14:textId="77777777" w:rsidR="006B3CF6" w:rsidRPr="0019530D" w:rsidRDefault="006B3CF6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“Programming Language Project-Lattakia”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 Fall 2011</w:t>
      </w:r>
    </w:p>
    <w:p w14:paraId="79D30857" w14:textId="77777777" w:rsidR="006B3CF6" w:rsidRPr="0019530D" w:rsidRDefault="006B3CF6" w:rsidP="006B3CF6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Built a compact functional language “Lattakia”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OCaml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based on the idea of lattice</w:t>
      </w:r>
    </w:p>
    <w:p w14:paraId="2FF3F901" w14:textId="77777777" w:rsidR="006B3CF6" w:rsidRDefault="006B3CF6" w:rsidP="006B3CF6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3DA45788" w14:textId="77777777" w:rsidR="006B51EC" w:rsidRDefault="006B51EC" w:rsidP="006B51EC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4BED0C6" w14:textId="77777777" w:rsidR="006B51EC" w:rsidRPr="006B51EC" w:rsidRDefault="006B51EC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“Hybrid Floating-Point Integer Unit”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075C2A01" w14:textId="49A150A6" w:rsidR="006B51EC" w:rsidRPr="006B51EC" w:rsidRDefault="006B51EC" w:rsidP="006B51EC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Built a specialized floating-point ad</w:t>
      </w:r>
      <w:r w:rsidR="003E2D2D">
        <w:rPr>
          <w:rFonts w:ascii="Times New Roman" w:hAnsi="Times New Roman" w:cs="Times New Roman"/>
          <w:kern w:val="2"/>
          <w:sz w:val="22"/>
          <w:lang w:eastAsia="zh-CN"/>
        </w:rPr>
        <w:t xml:space="preserve">der using a top-down RTL design, implemented in </w:t>
      </w:r>
      <w:r w:rsidR="003E2D2D" w:rsidRPr="003E2D2D">
        <w:rPr>
          <w:rFonts w:ascii="Times New Roman" w:hAnsi="Times New Roman" w:cs="Times New Roman"/>
          <w:b/>
          <w:kern w:val="2"/>
          <w:sz w:val="22"/>
          <w:lang w:eastAsia="zh-CN"/>
        </w:rPr>
        <w:t>VHDL</w:t>
      </w:r>
    </w:p>
    <w:p w14:paraId="75C41551" w14:textId="77777777" w:rsidR="006B51EC" w:rsidRPr="006B51EC" w:rsidRDefault="006B51EC" w:rsidP="006B51EC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>
        <w:rPr>
          <w:rFonts w:ascii="Times New Roman" w:hAnsi="Times New Roman" w:cs="Times New Roman"/>
          <w:kern w:val="2"/>
          <w:sz w:val="22"/>
          <w:lang w:eastAsia="zh-CN"/>
        </w:rPr>
        <w:t>, Beijing Univerisy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407653F3" w14:textId="36F1FFEF" w:rsidR="00AB5880" w:rsidRPr="0019530D" w:rsidRDefault="003E2D2D" w:rsidP="006B3C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A1EEF">
        <w:rPr>
          <w:rFonts w:ascii="Times New Roman" w:hAnsi="Times New Roman" w:cs="Times New Roman"/>
          <w:kern w:val="2"/>
          <w:sz w:val="22"/>
          <w:lang w:eastAsia="zh-CN"/>
        </w:rPr>
        <w:t xml:space="preserve">Participated in </w:t>
      </w:r>
      <w:r w:rsidR="00AB5880" w:rsidRPr="00FA1EEF">
        <w:rPr>
          <w:rFonts w:ascii="Times New Roman" w:hAnsi="Times New Roman" w:cs="Times New Roman"/>
          <w:kern w:val="2"/>
          <w:sz w:val="22"/>
          <w:lang w:eastAsia="zh-CN"/>
        </w:rPr>
        <w:t>Devfest 2012</w:t>
      </w:r>
      <w:r w:rsidR="006B3CF6" w:rsidRPr="00FA1EEF">
        <w:rPr>
          <w:rFonts w:ascii="Times New Roman" w:hAnsi="Times New Roman" w:cs="Times New Roman"/>
          <w:kern w:val="2"/>
          <w:sz w:val="22"/>
          <w:lang w:eastAsia="zh-CN"/>
        </w:rPr>
        <w:t>, ADI Columbia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2796158" w14:textId="77777777"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Worked in a team of four on the project “ResearchMatch,” named “Best Business Model” winner </w:t>
      </w:r>
    </w:p>
    <w:p w14:paraId="75984D66" w14:textId="77777777"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Style w:val="Hyperlink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Persuaded the professors to put their projects’ information on our website: </w:t>
      </w:r>
      <w:hyperlink r:id="rId10" w:history="1">
        <w:r w:rsidRPr="0019530D">
          <w:rPr>
            <w:rStyle w:val="Hyperlink"/>
            <w:sz w:val="22"/>
          </w:rPr>
          <w:t>Award winning website</w:t>
        </w:r>
      </w:hyperlink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IET(The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366B65CE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5544AEA4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3E2D2D" w:rsidRDefault="003E2D2D">
      <w:r>
        <w:separator/>
      </w:r>
    </w:p>
  </w:endnote>
  <w:endnote w:type="continuationSeparator" w:id="0">
    <w:p w14:paraId="53A80197" w14:textId="77777777" w:rsidR="003E2D2D" w:rsidRDefault="003E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3E2D2D" w:rsidRDefault="003E2D2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3E2D2D" w:rsidRDefault="003E2D2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3E2D2D" w:rsidRDefault="003E2D2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3E2D2D" w:rsidRDefault="003E2D2D">
      <w:r>
        <w:separator/>
      </w:r>
    </w:p>
  </w:footnote>
  <w:footnote w:type="continuationSeparator" w:id="0">
    <w:p w14:paraId="6466A5D9" w14:textId="77777777" w:rsidR="003E2D2D" w:rsidRDefault="003E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hyperlink" Target="http://devfes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529F2-51C6-FA41-AF6E-DD150092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5</cp:revision>
  <cp:lastPrinted>2012-09-19T19:50:00Z</cp:lastPrinted>
  <dcterms:created xsi:type="dcterms:W3CDTF">2012-09-19T19:50:00Z</dcterms:created>
  <dcterms:modified xsi:type="dcterms:W3CDTF">2012-09-24T21:18:00Z</dcterms:modified>
</cp:coreProperties>
</file>