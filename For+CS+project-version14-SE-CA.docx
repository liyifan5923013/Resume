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75FC14A1" w:rsidR="00EB2EFF" w:rsidRPr="00DC4C41" w:rsidRDefault="00DC4C41" w:rsidP="00DC4C41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DC4C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2489 </w:t>
      </w:r>
      <w:proofErr w:type="spellStart"/>
      <w:r w:rsidRPr="00DC4C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Laine</w:t>
      </w:r>
      <w:proofErr w:type="spellEnd"/>
      <w:r w:rsidRPr="00DC4C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 xml:space="preserve"> Avenue,</w:t>
      </w:r>
      <w:r w:rsidRPr="00DC4C41">
        <w:rPr>
          <w:rFonts w:eastAsia="Times New Roman" w:cs="Times New Roman"/>
          <w:color w:val="000000"/>
          <w:kern w:val="0"/>
          <w:szCs w:val="21"/>
          <w:lang w:eastAsia="en-US"/>
        </w:rPr>
        <w:t> </w:t>
      </w:r>
      <w:r w:rsidRPr="00DC4C4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/>
        </w:rPr>
        <w:t>Santa Clara, CA 95051</w:t>
      </w:r>
      <w:bookmarkStart w:id="0" w:name="_GoBack"/>
      <w:bookmarkEnd w:id="0"/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D84F9D">
        <w:trPr>
          <w:trHeight w:val="197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0FA744C2" w14:textId="2779E604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F0573E3" w14:textId="77777777" w:rsidR="0096170B" w:rsidRDefault="0096170B" w:rsidP="0096170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2F3B81CA" w14:textId="77777777" w:rsidR="0096170B" w:rsidRPr="001717AE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18EEF050" w14:textId="77777777" w:rsidR="0096170B" w:rsidRDefault="0096170B" w:rsidP="0096170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37FD8EA2" w14:textId="77777777" w:rsidR="0096170B" w:rsidRDefault="0096170B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A684BD8" w14:textId="2185DCF2" w:rsidR="001717AE" w:rsidRPr="0019530D" w:rsidRDefault="0096170B" w:rsidP="0096170B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717AE" w:rsidRPr="0019530D"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="001717AE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1717AE"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2E326F1B" w14:textId="77777777" w:rsidR="001717AE" w:rsidRPr="0019530D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5FDD2188" w14:textId="77777777" w:rsidR="001717AE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32950833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0E35B1F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4A98C5DC" w14:textId="77777777" w:rsidR="003E2D2D" w:rsidRPr="0019530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Utilized Microsoft Excel to file SUB documents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74FEE2B7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</w:t>
            </w:r>
            <w:r w:rsidR="00BF535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Java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19C1FE05" w:rsidR="00E02600" w:rsidRPr="0019530D" w:rsidRDefault="0007679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Python, </w:t>
            </w:r>
            <w:r w:rsidR="001717AE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JavaScript,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C4C41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B296F-FDE2-0B41-8FB5-A23CBADB1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2012-11-02T14:53:00Z</cp:lastPrinted>
  <dcterms:created xsi:type="dcterms:W3CDTF">2012-12-09T07:43:00Z</dcterms:created>
  <dcterms:modified xsi:type="dcterms:W3CDTF">2012-12-09T07:43:00Z</dcterms:modified>
</cp:coreProperties>
</file>