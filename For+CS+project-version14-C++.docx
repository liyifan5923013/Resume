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170B6D3D" w14:textId="496885F9" w:rsidR="00C91202" w:rsidRPr="006B51EC" w:rsidRDefault="006015E1" w:rsidP="00C91202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0E35B1F" w14:textId="3501DB15" w:rsidR="001717AE" w:rsidRDefault="009C4793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59080F4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1717AE">
        <w:rPr>
          <w:rFonts w:ascii="Times New Roman" w:hAnsi="Times New Roman" w:cs="Times New Roman"/>
          <w:kern w:val="2"/>
          <w:sz w:val="22"/>
          <w:lang w:eastAsia="zh-CN"/>
        </w:rPr>
        <w:t>software development life cycle</w:t>
      </w:r>
    </w:p>
    <w:p w14:paraId="6A50F591" w14:textId="77777777" w:rsid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7BD0467B" w14:textId="77777777" w:rsidR="009C4793" w:rsidRDefault="009C4793" w:rsidP="009C4793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EC1C7BD" w14:textId="77777777" w:rsidR="009C4793" w:rsidRPr="0019530D" w:rsidRDefault="009C4793" w:rsidP="009C4793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5B185BED" w14:textId="77777777" w:rsidR="009C4793" w:rsidRPr="0019530D" w:rsidRDefault="009C4793" w:rsidP="009C4793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233E7957" w14:textId="6FEE8CCF" w:rsidR="009C4793" w:rsidRPr="009C4793" w:rsidRDefault="009C4793" w:rsidP="009C4793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07F585F0" w:rsidR="00E02600" w:rsidRPr="0019530D" w:rsidRDefault="004F29A6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174519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</w:t>
            </w:r>
            <w:bookmarkStart w:id="0" w:name="_GoBack"/>
            <w:bookmarkEnd w:id="0"/>
            <w:r w:rsidR="00174519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5B422E0B" w:rsidR="00E02600" w:rsidRPr="0019530D" w:rsidRDefault="00174519" w:rsidP="004F29A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C++, </w:t>
            </w:r>
            <w:r w:rsidR="004F29A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A7E8-32F0-7341-BA27-6FD82F51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3</cp:revision>
  <cp:lastPrinted>2012-11-02T14:53:00Z</cp:lastPrinted>
  <dcterms:created xsi:type="dcterms:W3CDTF">2012-12-04T18:12:00Z</dcterms:created>
  <dcterms:modified xsi:type="dcterms:W3CDTF">2012-12-04T18:12:00Z</dcterms:modified>
</cp:coreProperties>
</file>