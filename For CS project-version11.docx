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bookmarkStart w:id="0" w:name="_GoBack"/>
      <w:bookmarkEnd w:id="0"/>
    </w:p>
    <w:p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a4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af0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Database,</w:t>
            </w:r>
          </w:p>
        </w:tc>
      </w:tr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Language and Translators</w:t>
            </w:r>
          </w:p>
        </w:tc>
      </w:tr>
    </w:tbl>
    <w:p w:rsidR="0007679C" w:rsidRPr="0019530D" w:rsidRDefault="00FE5BB1" w:rsidP="0019530D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:rsidR="0019530D" w:rsidRPr="0019530D" w:rsidRDefault="0019530D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London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U.K</w:t>
      </w:r>
    </w:p>
    <w:p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BS in Telecommunications and management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(Joint Program)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</w:p>
    <w:tbl>
      <w:tblPr>
        <w:tblStyle w:val="af0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:rsidTr="00D84F9D">
        <w:trPr>
          <w:trHeight w:val="197"/>
        </w:trPr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INTERNSHIP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:rsidR="006B3CF6" w:rsidRPr="006B3CF6" w:rsidRDefault="006B3CF6" w:rsidP="006B3CF6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:rsidR="006B3CF6" w:rsidRPr="0019530D" w:rsidRDefault="006B3CF6" w:rsidP="006B3CF6">
      <w:pPr>
        <w:pStyle w:val="af2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Created a database of player information for a fictional football team </w:t>
      </w:r>
    </w:p>
    <w:p w:rsidR="006B3CF6" w:rsidRPr="0019530D" w:rsidRDefault="006B3CF6" w:rsidP="006B3CF6">
      <w:pPr>
        <w:pStyle w:val="af2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:rsidR="006B3CF6" w:rsidRPr="0019530D" w:rsidRDefault="006B3CF6" w:rsidP="006B3CF6">
      <w:pPr>
        <w:pStyle w:val="af2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:rsidR="006B3CF6" w:rsidRPr="0019530D" w:rsidRDefault="006B3CF6" w:rsidP="006B3C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6B3CF6" w:rsidRPr="0019530D" w:rsidRDefault="006B3CF6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“Programming Language Project-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 Fall 2011</w:t>
      </w:r>
    </w:p>
    <w:p w:rsidR="006B3CF6" w:rsidRPr="0019530D" w:rsidRDefault="006B3CF6" w:rsidP="006B3CF6">
      <w:pPr>
        <w:pStyle w:val="af2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” in </w:t>
      </w: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OCaml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based on the idea of lattice</w:t>
      </w:r>
    </w:p>
    <w:p w:rsidR="006B3CF6" w:rsidRDefault="006B3CF6" w:rsidP="006B3CF6">
      <w:pPr>
        <w:pStyle w:val="af2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:rsidR="006B51EC" w:rsidRDefault="006B51EC" w:rsidP="006B51EC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6B51EC" w:rsidRPr="006B51EC" w:rsidRDefault="006B51EC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“Hybrid Floating-Point Integer Unit”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:rsidR="006B51EC" w:rsidRPr="006B51EC" w:rsidRDefault="006B51EC" w:rsidP="006B51EC">
      <w:pPr>
        <w:pStyle w:val="af2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Built a specialized floating-point adder using a top-down RTL design </w:t>
      </w:r>
    </w:p>
    <w:p w:rsidR="006B51EC" w:rsidRPr="006B51EC" w:rsidRDefault="006B51EC" w:rsidP="006B51EC">
      <w:pPr>
        <w:pStyle w:val="af2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:rsidR="009F7340" w:rsidRPr="0019530D" w:rsidRDefault="00364DC7" w:rsidP="00D55F00">
      <w:pPr>
        <w:pStyle w:val="af2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:rsidR="009F7340" w:rsidRDefault="001E4213" w:rsidP="00D55F00">
      <w:pPr>
        <w:pStyle w:val="af2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19530D">
        <w:rPr>
          <w:rFonts w:ascii="Times New Roman" w:hAnsi="Times New Roman" w:cs="Times New Roman"/>
          <w:kern w:val="2"/>
          <w:sz w:val="22"/>
          <w:lang w:eastAsia="zh-CN"/>
        </w:rPr>
        <w:t>J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ava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:rsidR="006B3CF6" w:rsidRPr="0019530D" w:rsidRDefault="006B3CF6" w:rsidP="006B3CF6">
      <w:pPr>
        <w:pStyle w:val="af2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6B3CF6" w:rsidRPr="0019530D" w:rsidRDefault="006B3CF6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:rsidR="006B3CF6" w:rsidRPr="0019530D" w:rsidRDefault="006B3CF6" w:rsidP="006B3CF6">
      <w:pPr>
        <w:pStyle w:val="af2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:rsidR="006B3CF6" w:rsidRDefault="006B3CF6" w:rsidP="006B3CF6">
      <w:pPr>
        <w:pStyle w:val="af2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Maintained company’s database using Oracle software</w:t>
      </w:r>
    </w:p>
    <w:p w:rsidR="0019530D" w:rsidRDefault="0019530D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8077B" w:rsidRPr="0019530D" w:rsidRDefault="00C8077B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>ding Machine”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, Beijing </w:t>
      </w:r>
      <w:proofErr w:type="spellStart"/>
      <w:r w:rsidR="006B3CF6">
        <w:rPr>
          <w:rFonts w:ascii="Times New Roman" w:hAnsi="Times New Roman" w:cs="Times New Roman"/>
          <w:kern w:val="2"/>
          <w:sz w:val="22"/>
          <w:lang w:eastAsia="zh-CN"/>
        </w:rPr>
        <w:t>Univerisy</w:t>
      </w:r>
      <w:proofErr w:type="spellEnd"/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of Posts and Telecommunications</w:t>
      </w:r>
      <w:r w:rsidR="006B3CF6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:rsidR="001E4213" w:rsidRPr="0019530D" w:rsidRDefault="001E4213" w:rsidP="00D55F00">
      <w:pPr>
        <w:pStyle w:val="af2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:rsidR="006B3CF6" w:rsidRPr="006B3CF6" w:rsidRDefault="00C8077B" w:rsidP="006B3CF6">
      <w:pPr>
        <w:pStyle w:val="af2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</w:t>
      </w:r>
      <w:r w:rsidR="00B40A72" w:rsidRPr="0019530D">
        <w:rPr>
          <w:rFonts w:ascii="Times New Roman" w:hAnsi="Times New Roman" w:cs="Times New Roman"/>
          <w:kern w:val="2"/>
          <w:sz w:val="22"/>
          <w:lang w:eastAsia="zh-CN"/>
        </w:rPr>
        <w:t>ication and their relations</w:t>
      </w:r>
    </w:p>
    <w:p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:rsidR="00AB5880" w:rsidRPr="0019530D" w:rsidRDefault="00AB5880" w:rsidP="006B3C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Devfest</w:t>
      </w:r>
      <w:proofErr w:type="spellEnd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2012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, ADI Columbia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:rsidR="00AB5880" w:rsidRPr="0019530D" w:rsidRDefault="00AB5880" w:rsidP="00AB5880">
      <w:pPr>
        <w:pStyle w:val="af2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Built the website based on </w:t>
      </w: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Heroku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to help students and professors match their projects</w:t>
      </w:r>
    </w:p>
    <w:p w:rsidR="00AB5880" w:rsidRPr="0019530D" w:rsidRDefault="00AB5880" w:rsidP="00AB5880">
      <w:pPr>
        <w:pStyle w:val="af2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a team of four on the project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ResearchMatch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,” named “Best Business Model” winner </w:t>
      </w:r>
    </w:p>
    <w:p w:rsidR="00AB5880" w:rsidRPr="0019530D" w:rsidRDefault="00AB5880" w:rsidP="00AB5880">
      <w:pPr>
        <w:pStyle w:val="af2"/>
        <w:numPr>
          <w:ilvl w:val="0"/>
          <w:numId w:val="11"/>
        </w:numPr>
        <w:spacing w:line="240" w:lineRule="exact"/>
        <w:jc w:val="left"/>
        <w:rPr>
          <w:rStyle w:val="a4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Persuaded the professors to put their projects’ information on our website: </w:t>
      </w:r>
      <w:hyperlink r:id="rId10" w:history="1">
        <w:r w:rsidRPr="0019530D">
          <w:rPr>
            <w:rStyle w:val="a4"/>
            <w:sz w:val="22"/>
          </w:rPr>
          <w:t>Award winning website</w:t>
        </w:r>
      </w:hyperlink>
    </w:p>
    <w:p w:rsidR="00083DD8" w:rsidRPr="0019530D" w:rsidRDefault="00083DD8" w:rsidP="00083DD8">
      <w:pPr>
        <w:pStyle w:val="af2"/>
        <w:spacing w:line="240" w:lineRule="exact"/>
        <w:ind w:left="360"/>
        <w:jc w:val="left"/>
        <w:rPr>
          <w:rStyle w:val="a4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</w:p>
    <w:p w:rsidR="00AB5880" w:rsidRPr="0019530D" w:rsidRDefault="00AB5880" w:rsidP="0019530D">
      <w:pPr>
        <w:pStyle w:val="Default"/>
        <w:jc w:val="distribute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:rsidTr="00EE2C7B">
        <w:tc>
          <w:tcPr>
            <w:tcW w:w="2905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 w:rsidRPr="0019530D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ProgrammingLanguages</w:t>
            </w:r>
            <w:proofErr w:type="spellEnd"/>
            <w:r w:rsidRPr="0019530D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</w:t>
            </w:r>
          </w:p>
        </w:tc>
        <w:tc>
          <w:tcPr>
            <w:tcW w:w="8093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C, Java, JavaScript, SQL</w:t>
            </w:r>
            <w:r w:rsidR="003A67DE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3A67DE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Ocaml</w:t>
            </w:r>
            <w:proofErr w:type="spellEnd"/>
            <w:r w:rsidR="00932CB6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932CB6"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14567B" w:rsidRPr="0019530D" w:rsidTr="00EE2C7B">
        <w:tc>
          <w:tcPr>
            <w:tcW w:w="2905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Applications:</w:t>
            </w:r>
          </w:p>
        </w:tc>
        <w:tc>
          <w:tcPr>
            <w:tcW w:w="8093" w:type="dxa"/>
            <w:shd w:val="clear" w:color="auto" w:fill="auto"/>
          </w:tcPr>
          <w:p w:rsidR="00E02600" w:rsidRPr="0019530D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Eclipse, Oracle SQL Server, Visual Paradigm</w:t>
            </w:r>
          </w:p>
        </w:tc>
      </w:tr>
    </w:tbl>
    <w:p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B6" w:rsidRDefault="00A058B6">
      <w:r>
        <w:separator/>
      </w:r>
    </w:p>
  </w:endnote>
  <w:endnote w:type="continuationSeparator" w:id="0">
    <w:p w:rsidR="00A058B6" w:rsidRDefault="00A0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a9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73378" w:rsidRDefault="00F73378" w:rsidP="00853A1F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a9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B6" w:rsidRDefault="00A058B6">
      <w:r>
        <w:separator/>
      </w:r>
    </w:p>
  </w:footnote>
  <w:footnote w:type="continuationSeparator" w:id="0">
    <w:p w:rsidR="00A058B6" w:rsidRDefault="00A0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3">
    <w:name w:val="heading 3"/>
    <w:basedOn w:val="a"/>
    <w:next w:val="a"/>
    <w:link w:val="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Char">
    <w:name w:val="标题 Char"/>
    <w:link w:val="a3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a5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header"/>
    <w:basedOn w:val="a"/>
    <w:link w:val="Char0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a"/>
    <w:pPr>
      <w:jc w:val="left"/>
    </w:pPr>
  </w:style>
  <w:style w:type="paragraph" w:styleId="aa">
    <w:name w:val="annotation subject"/>
    <w:basedOn w:val="11"/>
    <w:next w:val="11"/>
    <w:rPr>
      <w:b/>
      <w:bCs/>
    </w:rPr>
  </w:style>
  <w:style w:type="paragraph" w:styleId="ab">
    <w:name w:val="Balloon Text"/>
    <w:basedOn w:val="a"/>
    <w:rPr>
      <w:sz w:val="18"/>
      <w:szCs w:val="18"/>
    </w:rPr>
  </w:style>
  <w:style w:type="paragraph" w:styleId="a3">
    <w:name w:val="Title"/>
    <w:basedOn w:val="a"/>
    <w:next w:val="a"/>
    <w:link w:val="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ac">
    <w:name w:val="page number"/>
    <w:basedOn w:val="a0"/>
    <w:rsid w:val="00853A1F"/>
  </w:style>
  <w:style w:type="character" w:customStyle="1" w:styleId="apple-style-span">
    <w:name w:val="apple-style-span"/>
    <w:basedOn w:val="a0"/>
    <w:rsid w:val="00365FAA"/>
  </w:style>
  <w:style w:type="character" w:styleId="ad">
    <w:name w:val="Strong"/>
    <w:qFormat/>
    <w:rsid w:val="00FB1523"/>
    <w:rPr>
      <w:b/>
      <w:bCs/>
    </w:rPr>
  </w:style>
  <w:style w:type="character" w:styleId="ae">
    <w:name w:val="annotation reference"/>
    <w:semiHidden/>
    <w:rsid w:val="00700BE4"/>
    <w:rPr>
      <w:sz w:val="21"/>
      <w:szCs w:val="21"/>
    </w:rPr>
  </w:style>
  <w:style w:type="paragraph" w:styleId="af">
    <w:name w:val="annotation text"/>
    <w:basedOn w:val="a"/>
    <w:semiHidden/>
    <w:rsid w:val="00700BE4"/>
    <w:pPr>
      <w:jc w:val="left"/>
    </w:pPr>
  </w:style>
  <w:style w:type="character" w:customStyle="1" w:styleId="3Char">
    <w:name w:val="标题 3 Char"/>
    <w:link w:val="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af0">
    <w:name w:val="Table Grid"/>
    <w:basedOn w:val="a1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af1">
    <w:name w:val="FollowedHyperlink"/>
    <w:rsid w:val="00364DC7"/>
    <w:rPr>
      <w:color w:val="800080"/>
      <w:u w:val="single"/>
    </w:rPr>
  </w:style>
  <w:style w:type="paragraph" w:styleId="af2">
    <w:name w:val="List Paragraph"/>
    <w:basedOn w:val="a"/>
    <w:uiPriority w:val="34"/>
    <w:qFormat/>
    <w:rsid w:val="00F00F10"/>
    <w:pPr>
      <w:ind w:left="720"/>
      <w:contextualSpacing/>
    </w:pPr>
  </w:style>
  <w:style w:type="paragraph" w:styleId="af3">
    <w:name w:val="footnote text"/>
    <w:basedOn w:val="a"/>
    <w:link w:val="Char1"/>
    <w:rsid w:val="006015E1"/>
    <w:rPr>
      <w:sz w:val="20"/>
      <w:szCs w:val="20"/>
    </w:rPr>
  </w:style>
  <w:style w:type="character" w:customStyle="1" w:styleId="Char1">
    <w:name w:val="脚注文本 Char"/>
    <w:basedOn w:val="a0"/>
    <w:link w:val="af3"/>
    <w:rsid w:val="006015E1"/>
    <w:rPr>
      <w:rFonts w:ascii="Calibri" w:hAnsi="Calibri" w:cs="Calibri"/>
      <w:kern w:val="1"/>
      <w:lang w:eastAsia="ar-SA"/>
    </w:rPr>
  </w:style>
  <w:style w:type="character" w:styleId="af4">
    <w:name w:val="footnote reference"/>
    <w:basedOn w:val="a0"/>
    <w:rsid w:val="006015E1"/>
    <w:rPr>
      <w:vertAlign w:val="superscript"/>
    </w:rPr>
  </w:style>
  <w:style w:type="character" w:customStyle="1" w:styleId="Char0">
    <w:name w:val="页眉 Char"/>
    <w:basedOn w:val="a0"/>
    <w:link w:val="a8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3">
    <w:name w:val="heading 3"/>
    <w:basedOn w:val="a"/>
    <w:next w:val="a"/>
    <w:link w:val="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Char">
    <w:name w:val="标题 Char"/>
    <w:link w:val="a3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a5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header"/>
    <w:basedOn w:val="a"/>
    <w:link w:val="Char0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a"/>
    <w:pPr>
      <w:jc w:val="left"/>
    </w:pPr>
  </w:style>
  <w:style w:type="paragraph" w:styleId="aa">
    <w:name w:val="annotation subject"/>
    <w:basedOn w:val="11"/>
    <w:next w:val="11"/>
    <w:rPr>
      <w:b/>
      <w:bCs/>
    </w:rPr>
  </w:style>
  <w:style w:type="paragraph" w:styleId="ab">
    <w:name w:val="Balloon Text"/>
    <w:basedOn w:val="a"/>
    <w:rPr>
      <w:sz w:val="18"/>
      <w:szCs w:val="18"/>
    </w:rPr>
  </w:style>
  <w:style w:type="paragraph" w:styleId="a3">
    <w:name w:val="Title"/>
    <w:basedOn w:val="a"/>
    <w:next w:val="a"/>
    <w:link w:val="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ac">
    <w:name w:val="page number"/>
    <w:basedOn w:val="a0"/>
    <w:rsid w:val="00853A1F"/>
  </w:style>
  <w:style w:type="character" w:customStyle="1" w:styleId="apple-style-span">
    <w:name w:val="apple-style-span"/>
    <w:basedOn w:val="a0"/>
    <w:rsid w:val="00365FAA"/>
  </w:style>
  <w:style w:type="character" w:styleId="ad">
    <w:name w:val="Strong"/>
    <w:qFormat/>
    <w:rsid w:val="00FB1523"/>
    <w:rPr>
      <w:b/>
      <w:bCs/>
    </w:rPr>
  </w:style>
  <w:style w:type="character" w:styleId="ae">
    <w:name w:val="annotation reference"/>
    <w:semiHidden/>
    <w:rsid w:val="00700BE4"/>
    <w:rPr>
      <w:sz w:val="21"/>
      <w:szCs w:val="21"/>
    </w:rPr>
  </w:style>
  <w:style w:type="paragraph" w:styleId="af">
    <w:name w:val="annotation text"/>
    <w:basedOn w:val="a"/>
    <w:semiHidden/>
    <w:rsid w:val="00700BE4"/>
    <w:pPr>
      <w:jc w:val="left"/>
    </w:pPr>
  </w:style>
  <w:style w:type="character" w:customStyle="1" w:styleId="3Char">
    <w:name w:val="标题 3 Char"/>
    <w:link w:val="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af0">
    <w:name w:val="Table Grid"/>
    <w:basedOn w:val="a1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af1">
    <w:name w:val="FollowedHyperlink"/>
    <w:rsid w:val="00364DC7"/>
    <w:rPr>
      <w:color w:val="800080"/>
      <w:u w:val="single"/>
    </w:rPr>
  </w:style>
  <w:style w:type="paragraph" w:styleId="af2">
    <w:name w:val="List Paragraph"/>
    <w:basedOn w:val="a"/>
    <w:uiPriority w:val="34"/>
    <w:qFormat/>
    <w:rsid w:val="00F00F10"/>
    <w:pPr>
      <w:ind w:left="720"/>
      <w:contextualSpacing/>
    </w:pPr>
  </w:style>
  <w:style w:type="paragraph" w:styleId="af3">
    <w:name w:val="footnote text"/>
    <w:basedOn w:val="a"/>
    <w:link w:val="Char1"/>
    <w:rsid w:val="006015E1"/>
    <w:rPr>
      <w:sz w:val="20"/>
      <w:szCs w:val="20"/>
    </w:rPr>
  </w:style>
  <w:style w:type="character" w:customStyle="1" w:styleId="Char1">
    <w:name w:val="脚注文本 Char"/>
    <w:basedOn w:val="a0"/>
    <w:link w:val="af3"/>
    <w:rsid w:val="006015E1"/>
    <w:rPr>
      <w:rFonts w:ascii="Calibri" w:hAnsi="Calibri" w:cs="Calibri"/>
      <w:kern w:val="1"/>
      <w:lang w:eastAsia="ar-SA"/>
    </w:rPr>
  </w:style>
  <w:style w:type="character" w:styleId="af4">
    <w:name w:val="footnote reference"/>
    <w:basedOn w:val="a0"/>
    <w:rsid w:val="006015E1"/>
    <w:rPr>
      <w:vertAlign w:val="superscript"/>
    </w:rPr>
  </w:style>
  <w:style w:type="character" w:customStyle="1" w:styleId="Char0">
    <w:name w:val="页眉 Char"/>
    <w:basedOn w:val="a0"/>
    <w:link w:val="a8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F464-A147-423F-AF47-F61C8D3A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42</cp:revision>
  <cp:lastPrinted>2012-03-12T02:54:00Z</cp:lastPrinted>
  <dcterms:created xsi:type="dcterms:W3CDTF">2012-02-22T20:02:00Z</dcterms:created>
  <dcterms:modified xsi:type="dcterms:W3CDTF">2012-03-21T16:41:00Z</dcterms:modified>
</cp:coreProperties>
</file>