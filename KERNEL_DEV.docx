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bookmarkStart w:id="0" w:name="_GoBack"/>
      <w:bookmarkEnd w:id="0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3212276" w14:textId="6296129E" w:rsidR="00A0076D" w:rsidRDefault="006015E1" w:rsidP="0043656D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96DC247" w14:textId="77777777" w:rsidR="00A0076D" w:rsidRDefault="00A0076D" w:rsidP="00A0076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12C2F5B0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5C5816E2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linux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7ADB4833" w14:textId="77777777" w:rsidR="00A0076D" w:rsidRDefault="00A0076D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EA23773" w14:textId="31A917D5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46A6B73" w14:textId="22B48675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PHP and Yelp API (and others) to develop a “tourist” web application </w:t>
      </w:r>
    </w:p>
    <w:p w14:paraId="3FB40B04" w14:textId="45074C8E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MVC(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4410BB41" w14:textId="77777777" w:rsidR="003676D6" w:rsidRPr="003676D6" w:rsidRDefault="003676D6" w:rsidP="003676D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4985851" w14:textId="1BB000DA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6380CB14" w14:textId="77777777" w:rsidR="003676D6" w:rsidRPr="003676D6" w:rsidRDefault="003676D6" w:rsidP="003676D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4466EEE7" w14:textId="5EFBAC2F" w:rsid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Self-taught/learned python in one week and used it</w:t>
      </w:r>
    </w:p>
    <w:p w14:paraId="4A1D69FC" w14:textId="77777777" w:rsidR="003676D6" w:rsidRP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6A37D815" w:rsidR="00E02600" w:rsidRPr="0019530D" w:rsidRDefault="00444B67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07679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4CFC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AA9C1-F412-3442-8B18-8D569988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2012-11-02T14:53:00Z</cp:lastPrinted>
  <dcterms:created xsi:type="dcterms:W3CDTF">2012-11-05T14:01:00Z</dcterms:created>
  <dcterms:modified xsi:type="dcterms:W3CDTF">2012-11-05T14:01:00Z</dcterms:modified>
</cp:coreProperties>
</file>