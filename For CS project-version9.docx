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0D" w:rsidRDefault="00E420F2" w:rsidP="0060142F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  <w:bookmarkStart w:id="0" w:name="_GoBack"/>
      <w:bookmarkEnd w:id="0"/>
    </w:p>
    <w:p w:rsidR="00EB2EFF" w:rsidRPr="00F75F2C" w:rsidRDefault="00EB2EFF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>180 Claremont Ave #4</w:t>
      </w:r>
      <w:r w:rsidRPr="00EB2EFF">
        <w:rPr>
          <w:rFonts w:ascii="Times New Roman" w:hAnsi="Times New Roman" w:cs="Times New Roman" w:hint="eastAsia"/>
          <w:kern w:val="2"/>
          <w:sz w:val="20"/>
          <w:szCs w:val="20"/>
          <w:lang w:eastAsia="zh-CN"/>
        </w:rPr>
        <w:t>4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:rsidR="0033168B" w:rsidRDefault="00EB2EFF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Graduate Study</w:t>
      </w:r>
    </w:p>
    <w:p w:rsidR="00790DBC" w:rsidRPr="0014567B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766FD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FE5BB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4567B"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>Relevant Coursework: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Pr="0022665A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Database,</w:t>
            </w:r>
          </w:p>
        </w:tc>
      </w:tr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Unix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Programming Language and Translators</w:t>
            </w:r>
          </w:p>
        </w:tc>
      </w:tr>
    </w:tbl>
    <w:p w:rsidR="0007679C" w:rsidRPr="0014567B" w:rsidRDefault="00FE5BB1" w:rsidP="00AB5880">
      <w:pPr>
        <w:spacing w:line="240" w:lineRule="exact"/>
        <w:ind w:right="9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MS in Computer Science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Expected December 2012</w:t>
      </w:r>
    </w:p>
    <w:p w:rsidR="00C8077B" w:rsidRPr="0014567B" w:rsidRDefault="00C8077B" w:rsidP="00AB5880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</w:p>
    <w:p w:rsidR="00545637" w:rsidRPr="0014567B" w:rsidRDefault="00545637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“Hybrid Floating-Point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Integer Unit”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545637" w:rsidRPr="00D84F9D" w:rsidRDefault="00D84F9D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B</w:t>
      </w:r>
      <w:r w:rsidR="00545637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uilt a specialized floating-point adder using a top-down RTL design</w:t>
      </w:r>
      <w:r w:rsidR="0022665A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Optimized the generalized ASM and decreased the original 45 states to 36 of the state diagram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Synthesized FSM using Altera </w:t>
      </w:r>
      <w:proofErr w:type="spellStart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Quartus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to implement FPGA in VHDL code for simulation</w:t>
      </w:r>
    </w:p>
    <w:p w:rsidR="00545637" w:rsidRPr="00D84F9D" w:rsidRDefault="00545637" w:rsidP="00D84F9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Design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ed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the burst-mode asynchronous controller using the minimalist CAD(Computer Aided Design)</w:t>
      </w:r>
    </w:p>
    <w:p w:rsidR="00D84F9D" w:rsidRDefault="00D84F9D" w:rsidP="00D84F9D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“Database of Soccer Team”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proofErr w:type="gramStart"/>
      <w:r w:rsidR="00964DA5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</w:t>
      </w:r>
      <w:proofErr w:type="gram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2011</w:t>
      </w:r>
    </w:p>
    <w:p w:rsidR="00D55F00" w:rsidRDefault="00C8077B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Created a database of </w:t>
      </w:r>
      <w:r w:rsid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player information for a </w:t>
      </w:r>
      <w:r w:rsidR="0022665A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fictional foo</w:t>
      </w:r>
      <w:r w:rsidR="00D55F0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tball team </w:t>
      </w:r>
    </w:p>
    <w:p w:rsidR="00C8077B" w:rsidRPr="00D55F00" w:rsidRDefault="00E30667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Worked </w:t>
      </w:r>
      <w:r w:rsidR="00C8077B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in team of two on Relation/Entity Diagrams, SQL Schema</w:t>
      </w:r>
    </w:p>
    <w:p w:rsidR="003B59F3" w:rsidRPr="00D84F9D" w:rsidRDefault="00364DC7" w:rsidP="00D84F9D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Implemented it i</w:t>
      </w:r>
      <w:r w:rsidR="00C8077B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n </w:t>
      </w:r>
      <w:r w:rsidR="00C8077B" w:rsidRPr="00D55F00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Oracle</w:t>
      </w:r>
      <w:r w:rsidR="00C8077B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 using SQL PLUS: Create Tables, insert tuples, write desire queries</w:t>
      </w:r>
    </w:p>
    <w:p w:rsidR="003B59F3" w:rsidRPr="0014567B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3B59F3" w:rsidRPr="0014567B" w:rsidRDefault="003B59F3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Programming Language Project-</w:t>
      </w:r>
      <w:proofErr w:type="spellStart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3B59F3" w:rsidRPr="00D84F9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a compact functional language “</w:t>
      </w:r>
      <w:proofErr w:type="spellStart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 </w:t>
      </w:r>
      <w:proofErr w:type="spellStart"/>
      <w:r w:rsidR="003A67DE" w:rsidRPr="00D84F9D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OCaml</w:t>
      </w:r>
      <w:proofErr w:type="spellEnd"/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</w:t>
      </w:r>
      <w:r w:rsidR="00505988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based on the idea of </w:t>
      </w:r>
      <w:r w:rsidR="003A67DE"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lattice</w:t>
      </w:r>
    </w:p>
    <w:p w:rsidR="0022665A" w:rsidRPr="00D84F9D" w:rsidRDefault="003B59F3" w:rsidP="00D84F9D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the annotated grammar in the format similar to the C-language-manual</w:t>
      </w:r>
    </w:p>
    <w:p w:rsidR="0022665A" w:rsidRPr="00EB2EFF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3"/>
          <w:szCs w:val="23"/>
          <w:lang w:eastAsia="zh-CN"/>
        </w:rPr>
      </w:pPr>
    </w:p>
    <w:p w:rsidR="00EB2EFF" w:rsidRDefault="00EB2EFF" w:rsidP="009B464F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 w:rsidRPr="00EB2EFF"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Undergraduate Study</w:t>
      </w:r>
    </w:p>
    <w:p w:rsidR="009B464F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Beijing, China</w:t>
      </w:r>
    </w:p>
    <w:p w:rsidR="009B464F" w:rsidRDefault="009B464F" w:rsidP="00AB5880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BS in Telecommunications and management</w:t>
      </w:r>
      <w:r w:rsid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(Joint Program)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 w:rsid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June 2011</w:t>
      </w:r>
    </w:p>
    <w:p w:rsidR="00AB5880" w:rsidRPr="0014567B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B.S</w:t>
      </w:r>
      <w:r w:rsidRPr="00AB5880">
        <w:rPr>
          <w:rFonts w:ascii="Times New Roman" w:hAnsi="Times New Roman" w:cs="Times New Roman"/>
          <w:kern w:val="2"/>
          <w:sz w:val="20"/>
          <w:szCs w:val="20"/>
          <w:lang w:eastAsia="zh-CN"/>
        </w:rPr>
        <w:t>. with 1st class Honor degree, QUEEN MARY, UNIVERSITY OF LONDON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 xml:space="preserve">    </w:t>
            </w:r>
            <w:r w:rsidRPr="0014567B">
              <w:rPr>
                <w:rFonts w:ascii="Times New Roman" w:hAnsi="Times New Roman" w:cs="Times New Roman"/>
                <w:i/>
                <w:kern w:val="2"/>
                <w:sz w:val="20"/>
                <w:szCs w:val="20"/>
                <w:lang w:eastAsia="zh-CN"/>
              </w:rPr>
              <w:t>Relevant Coursework: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Software Engineering</w:t>
            </w:r>
          </w:p>
        </w:tc>
      </w:tr>
      <w:tr w:rsidR="00D84F9D" w:rsidTr="00D84F9D">
        <w:trPr>
          <w:trHeight w:val="197"/>
        </w:trPr>
        <w:tc>
          <w:tcPr>
            <w:tcW w:w="3397" w:type="dxa"/>
          </w:tcPr>
          <w:p w:rsidR="00D84F9D" w:rsidRPr="0014567B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3397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C Programming</w:t>
            </w:r>
          </w:p>
        </w:tc>
        <w:tc>
          <w:tcPr>
            <w:tcW w:w="4992" w:type="dxa"/>
          </w:tcPr>
          <w:p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Internet Protocol</w:t>
            </w:r>
          </w:p>
        </w:tc>
      </w:tr>
    </w:tbl>
    <w:p w:rsidR="00545637" w:rsidRPr="006015E1" w:rsidRDefault="006015E1" w:rsidP="00D84F9D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</w:p>
    <w:p w:rsidR="009F7340" w:rsidRPr="0014567B" w:rsidRDefault="009F7340" w:rsidP="00D84F9D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“Artificial Immune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System”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2011</w:t>
      </w:r>
    </w:p>
    <w:p w:rsidR="009F7340" w:rsidRPr="00D55F00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Researched a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particular computationally intelligent system </w:t>
      </w:r>
      <w:r w:rsidR="00D55F0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that mimicked a human immune system</w:t>
      </w:r>
    </w:p>
    <w:p w:rsidR="009F7340" w:rsidRPr="00D55F0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in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364DC7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J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ava </w:t>
      </w: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a program</w:t>
      </w:r>
      <w:r w:rsidR="009F7340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to check the existence of a string using the negative and clonal selection</w:t>
      </w:r>
    </w:p>
    <w:p w:rsidR="001E4213" w:rsidRPr="0014567B" w:rsidRDefault="001E4213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D84F9D">
      <w:pPr>
        <w:spacing w:line="240" w:lineRule="exact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“Automatic Ven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ding Machine”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2010</w:t>
      </w:r>
    </w:p>
    <w:p w:rsidR="001E4213" w:rsidRPr="00D55F00" w:rsidRDefault="001E4213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the software implemented in a vending machine adopting software engineering convention</w:t>
      </w:r>
    </w:p>
    <w:p w:rsidR="00C8077B" w:rsidRPr="00D55F00" w:rsidRDefault="00C8077B" w:rsidP="00D55F00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Served as a team leader for three and designed use cases of Specif</w:t>
      </w:r>
      <w:r w:rsidR="00B40A72" w:rsidRPr="00D55F00">
        <w:rPr>
          <w:rFonts w:ascii="Times New Roman" w:hAnsi="Times New Roman" w:cs="Times New Roman"/>
          <w:kern w:val="2"/>
          <w:sz w:val="20"/>
          <w:szCs w:val="20"/>
          <w:lang w:eastAsia="zh-CN"/>
        </w:rPr>
        <w:t>ication and their relations</w:t>
      </w:r>
    </w:p>
    <w:p w:rsidR="00B40A72" w:rsidRPr="0014567B" w:rsidRDefault="00B40A72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90661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D55F00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INTERNSHIP EXPERIENCE</w:t>
      </w:r>
    </w:p>
    <w:p w:rsidR="00D55F00" w:rsidRDefault="00D55F00" w:rsidP="00D55F00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Siemens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 </w:t>
      </w:r>
    </w:p>
    <w:p w:rsidR="00D55F00" w:rsidRPr="00625DD9" w:rsidRDefault="00D55F00" w:rsidP="00D55F00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>Data Analyst Intern</w:t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:rsidR="00D55F00" w:rsidRPr="00D55F00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55F00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:rsidR="00D55F00" w:rsidRPr="00D55F00" w:rsidRDefault="00D55F00" w:rsidP="00D55F00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55F00">
        <w:rPr>
          <w:rFonts w:ascii="Times New Roman" w:hAnsi="Times New Roman" w:cs="Times New Roman"/>
          <w:kern w:val="2"/>
          <w:sz w:val="22"/>
          <w:lang w:eastAsia="zh-CN"/>
        </w:rPr>
        <w:t>Maintained company’s database using Oracle software</w:t>
      </w:r>
    </w:p>
    <w:p w:rsidR="00D55F00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</w:p>
    <w:p w:rsidR="00AB5880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</w:p>
    <w:p w:rsidR="00AB5880" w:rsidRPr="0014567B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proofErr w:type="spell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Devfest</w:t>
      </w:r>
      <w:proofErr w:type="spell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2012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    </w:t>
      </w:r>
      <w:proofErr w:type="gram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</w:t>
      </w:r>
      <w:proofErr w:type="gram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2012</w:t>
      </w:r>
    </w:p>
    <w:p w:rsidR="00AB5880" w:rsidRPr="00D84F9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Built the website based on </w:t>
      </w:r>
      <w:proofErr w:type="spellStart"/>
      <w:r w:rsidRPr="00D84F9D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Heroku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 to help students and professors match their projects</w:t>
      </w:r>
    </w:p>
    <w:p w:rsidR="00AB5880" w:rsidRPr="00D84F9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Worked in a team of fou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r on the project “</w:t>
      </w:r>
      <w:proofErr w:type="spellStart"/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ResearchMatch</w:t>
      </w:r>
      <w:proofErr w:type="spellEnd"/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named “Best Business Model” winner </w:t>
      </w:r>
    </w:p>
    <w:p w:rsidR="00AB5880" w:rsidRPr="00AB5880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Style w:val="Hyperlink"/>
          <w:rFonts w:ascii="Times New Roman" w:hAnsi="Times New Roman" w:cs="Times New Roman"/>
          <w:color w:val="auto"/>
          <w:kern w:val="2"/>
          <w:sz w:val="20"/>
          <w:szCs w:val="20"/>
          <w:u w:val="none"/>
          <w:lang w:eastAsia="zh-CN"/>
        </w:rPr>
      </w:pP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Persuaded the 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professors to put their project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’</w:t>
      </w:r>
      <w:r w:rsidRPr="00D84F9D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information on our website: </w:t>
      </w:r>
      <w:hyperlink r:id="rId10" w:history="1">
        <w:r w:rsidRPr="00D84F9D">
          <w:rPr>
            <w:rStyle w:val="Hyperlink"/>
            <w:sz w:val="20"/>
            <w:szCs w:val="20"/>
          </w:rPr>
          <w:t>Award winning website</w:t>
        </w:r>
      </w:hyperlink>
    </w:p>
    <w:p w:rsidR="00AB5880" w:rsidRPr="00AB5880" w:rsidRDefault="00AB5880" w:rsidP="00AB5880">
      <w:pPr>
        <w:pStyle w:val="Default"/>
        <w:rPr>
          <w:color w:val="auto"/>
          <w:kern w:val="2"/>
          <w:sz w:val="20"/>
          <w:szCs w:val="20"/>
        </w:rPr>
      </w:pPr>
      <w:r w:rsidRPr="00AB5880">
        <w:rPr>
          <w:color w:val="auto"/>
          <w:kern w:val="2"/>
          <w:sz w:val="20"/>
          <w:szCs w:val="20"/>
        </w:rPr>
        <w:t xml:space="preserve">Member of </w:t>
      </w:r>
      <w:proofErr w:type="gramStart"/>
      <w:r w:rsidRPr="00AB5880">
        <w:rPr>
          <w:color w:val="auto"/>
          <w:kern w:val="2"/>
          <w:sz w:val="20"/>
          <w:szCs w:val="20"/>
        </w:rPr>
        <w:t>IET(</w:t>
      </w:r>
      <w:proofErr w:type="gramEnd"/>
      <w:r w:rsidRPr="00AB5880">
        <w:rPr>
          <w:color w:val="auto"/>
          <w:kern w:val="2"/>
          <w:sz w:val="20"/>
          <w:szCs w:val="20"/>
        </w:rPr>
        <w:t xml:space="preserve">The Institution of Engineering and Technology) </w:t>
      </w:r>
      <w:r>
        <w:rPr>
          <w:color w:val="auto"/>
          <w:kern w:val="2"/>
          <w:sz w:val="20"/>
          <w:szCs w:val="20"/>
        </w:rPr>
        <w:t xml:space="preserve">                               Fall 2007-Present</w:t>
      </w:r>
    </w:p>
    <w:p w:rsidR="00AB5880" w:rsidRPr="00D55F00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</w:p>
    <w:p w:rsidR="00E02600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ProgrammingLanguages</w:t>
            </w:r>
            <w:proofErr w:type="spellEnd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C, Java, JavaScript, SQL</w:t>
            </w:r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Ocaml</w:t>
            </w:r>
            <w:proofErr w:type="spellEnd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Git</w:t>
            </w:r>
            <w:proofErr w:type="spellEnd"/>
          </w:p>
        </w:tc>
      </w:tr>
      <w:tr w:rsidR="0014567B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Applications: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Eclipse, Oracle SQL Server, Visual Paradigm</w:t>
            </w:r>
          </w:p>
        </w:tc>
      </w:tr>
    </w:tbl>
    <w:p w:rsidR="006C5B4E" w:rsidRPr="0014567B" w:rsidRDefault="006C5B4E" w:rsidP="00B465CC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sectPr w:rsidR="006C5B4E" w:rsidRPr="0014567B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060" w:rsidRDefault="00027060">
      <w:r>
        <w:separator/>
      </w:r>
    </w:p>
  </w:endnote>
  <w:endnote w:type="continuationSeparator" w:id="0">
    <w:p w:rsidR="00027060" w:rsidRDefault="0002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3378" w:rsidRDefault="00F73378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060" w:rsidRDefault="00027060">
      <w:r>
        <w:separator/>
      </w:r>
    </w:p>
  </w:footnote>
  <w:footnote w:type="continuationSeparator" w:id="0">
    <w:p w:rsidR="00027060" w:rsidRDefault="00027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4155"/>
    <w:rsid w:val="009F7340"/>
    <w:rsid w:val="009F757F"/>
    <w:rsid w:val="00A00F6B"/>
    <w:rsid w:val="00A012EB"/>
    <w:rsid w:val="00A052D9"/>
    <w:rsid w:val="00A058A4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70F2"/>
    <w:rsid w:val="00DA717D"/>
    <w:rsid w:val="00DA7D1A"/>
    <w:rsid w:val="00DB54DC"/>
    <w:rsid w:val="00DD2734"/>
    <w:rsid w:val="00DD46BA"/>
    <w:rsid w:val="00DD5389"/>
    <w:rsid w:val="00DE3D52"/>
    <w:rsid w:val="00DF0AAC"/>
    <w:rsid w:val="00DF2E73"/>
    <w:rsid w:val="00E01B54"/>
    <w:rsid w:val="00E02600"/>
    <w:rsid w:val="00E0772A"/>
    <w:rsid w:val="00E1324A"/>
    <w:rsid w:val="00E200CB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evfes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9D86E-804E-49B8-B212-4626D4E9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</cp:lastModifiedBy>
  <cp:revision>33</cp:revision>
  <cp:lastPrinted>2012-02-27T23:34:00Z</cp:lastPrinted>
  <dcterms:created xsi:type="dcterms:W3CDTF">2012-02-22T20:02:00Z</dcterms:created>
  <dcterms:modified xsi:type="dcterms:W3CDTF">2012-03-12T02:53:00Z</dcterms:modified>
</cp:coreProperties>
</file>