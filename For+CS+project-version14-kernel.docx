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6984C6" w14:textId="77777777" w:rsidR="0052100D" w:rsidRDefault="00E420F2" w:rsidP="005A1D1A">
      <w:pPr>
        <w:spacing w:line="360" w:lineRule="exact"/>
        <w:jc w:val="center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Y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IFAN</w:t>
      </w:r>
      <w:r w:rsidRPr="00625DD9">
        <w:rPr>
          <w:rFonts w:ascii="Times New Roman" w:hAnsi="Times New Roman" w:cs="Times New Roman"/>
          <w:b/>
          <w:kern w:val="2"/>
          <w:sz w:val="24"/>
          <w:szCs w:val="24"/>
          <w:lang w:eastAsia="zh-CN"/>
        </w:rPr>
        <w:t xml:space="preserve"> </w:t>
      </w:r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L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</w:t>
      </w:r>
    </w:p>
    <w:p w14:paraId="61179CC2" w14:textId="77777777" w:rsidR="005A1D1A" w:rsidRDefault="005A1D1A" w:rsidP="005A1D1A">
      <w:pPr>
        <w:spacing w:line="360" w:lineRule="exact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</w:p>
    <w:p w14:paraId="61E5AFFE" w14:textId="2272B35F" w:rsidR="00EB2EFF" w:rsidRPr="00F75F2C" w:rsidRDefault="00723CA6" w:rsidP="00EB2EFF">
      <w:pPr>
        <w:spacing w:line="360" w:lineRule="exact"/>
        <w:jc w:val="left"/>
        <w:rPr>
          <w:rFonts w:ascii="Times New Roman" w:hAnsi="Times New Roman" w:cs="Times New Roman"/>
          <w:kern w:val="2"/>
          <w:sz w:val="20"/>
          <w:szCs w:val="20"/>
          <w:u w:val="single"/>
          <w:lang w:eastAsia="zh-CN"/>
        </w:rPr>
      </w:pP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>519 West, 121</w:t>
      </w:r>
      <w:r w:rsidRPr="00723CA6">
        <w:rPr>
          <w:rFonts w:ascii="Times New Roman" w:hAnsi="Times New Roman" w:cs="Times New Roman"/>
          <w:kern w:val="2"/>
          <w:sz w:val="20"/>
          <w:szCs w:val="20"/>
          <w:vertAlign w:val="superscript"/>
          <w:lang w:eastAsia="zh-CN"/>
        </w:rPr>
        <w:t>st</w:t>
      </w: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Street</w:t>
      </w:r>
      <w:r w:rsidR="00EB2EFF" w:rsidRPr="00EB2EFF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, New York, NY 10027 • 917-514-3342 • yl2774@columbia.edu • </w:t>
      </w:r>
      <w:hyperlink r:id="rId9" w:history="1">
        <w:r w:rsidR="00EB2EFF" w:rsidRPr="00EB2EFF">
          <w:rPr>
            <w:rStyle w:val="Hyperlink"/>
            <w:rFonts w:ascii="Times New Roman" w:hAnsi="Times New Roman" w:cs="Times New Roman"/>
            <w:kern w:val="2"/>
            <w:sz w:val="20"/>
            <w:szCs w:val="20"/>
            <w:lang w:eastAsia="zh-CN"/>
          </w:rPr>
          <w:t>www.columbia.edu/~yl2774</w:t>
        </w:r>
      </w:hyperlink>
    </w:p>
    <w:p w14:paraId="439D843B" w14:textId="77777777" w:rsidR="0033168B" w:rsidRPr="0019530D" w:rsidRDefault="006B3CF6" w:rsidP="00472E79">
      <w:pPr>
        <w:pBdr>
          <w:bottom w:val="single" w:sz="6" w:space="1" w:color="auto"/>
        </w:pBdr>
        <w:spacing w:line="36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EDUCATION</w:t>
      </w:r>
    </w:p>
    <w:p w14:paraId="0CE6A6ED" w14:textId="77777777" w:rsidR="00790DBC" w:rsidRPr="0019530D" w:rsidRDefault="00790DBC" w:rsidP="00B465CC">
      <w:pP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Columbia University</w:t>
      </w:r>
      <w:r w:rsidR="00FE5BB1"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, Fu Foundation School of Engineering and Applied Science</w:t>
      </w:r>
      <w:r w:rsidR="0014567B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22665A"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="00FE5BB1" w:rsidRPr="0019530D">
        <w:rPr>
          <w:rFonts w:ascii="Times New Roman" w:hAnsi="Times New Roman" w:cs="Times New Roman"/>
          <w:kern w:val="2"/>
          <w:sz w:val="22"/>
          <w:lang w:eastAsia="zh-CN"/>
        </w:rPr>
        <w:t>New York, NY</w:t>
      </w:r>
    </w:p>
    <w:tbl>
      <w:tblPr>
        <w:tblStyle w:val="TableGrid"/>
        <w:tblpPr w:leftFromText="180" w:rightFromText="180" w:vertAnchor="text" w:horzAnchor="margin" w:tblpXSpec="center" w:tblpY="242"/>
        <w:tblW w:w="11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397"/>
        <w:gridCol w:w="4992"/>
      </w:tblGrid>
      <w:tr w:rsidR="00D84F9D" w:rsidRPr="0019530D" w14:paraId="62B2E8F6" w14:textId="77777777" w:rsidTr="00D84F9D">
        <w:trPr>
          <w:trHeight w:val="197"/>
        </w:trPr>
        <w:tc>
          <w:tcPr>
            <w:tcW w:w="3397" w:type="dxa"/>
          </w:tcPr>
          <w:p w14:paraId="079E7D43" w14:textId="77777777" w:rsidR="00D84F9D" w:rsidRPr="0019530D" w:rsidRDefault="00D84F9D" w:rsidP="00D84F9D">
            <w:pPr>
              <w:spacing w:line="240" w:lineRule="exact"/>
              <w:jc w:val="center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  </w:t>
            </w:r>
            <w:r w:rsid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</w:t>
            </w: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Relevant Coursework</w:t>
            </w:r>
            <w:proofErr w:type="gramStart"/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:</w:t>
            </w: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             </w:t>
            </w:r>
            <w:proofErr w:type="gramEnd"/>
          </w:p>
        </w:tc>
        <w:tc>
          <w:tcPr>
            <w:tcW w:w="3397" w:type="dxa"/>
          </w:tcPr>
          <w:p w14:paraId="6638186D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Analysis of Algorithms</w:t>
            </w:r>
          </w:p>
        </w:tc>
        <w:tc>
          <w:tcPr>
            <w:tcW w:w="4992" w:type="dxa"/>
          </w:tcPr>
          <w:p w14:paraId="110E0A6E" w14:textId="408F3CCE" w:rsidR="00D84F9D" w:rsidRPr="0019530D" w:rsidRDefault="00130B76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Advanced </w:t>
            </w:r>
            <w:proofErr w:type="gramStart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Programming(</w:t>
            </w:r>
            <w:proofErr w:type="gramEnd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audit)</w:t>
            </w:r>
          </w:p>
        </w:tc>
      </w:tr>
      <w:tr w:rsidR="00D84F9D" w:rsidRPr="0019530D" w14:paraId="2DDD8500" w14:textId="77777777" w:rsidTr="00D84F9D">
        <w:trPr>
          <w:trHeight w:val="197"/>
        </w:trPr>
        <w:tc>
          <w:tcPr>
            <w:tcW w:w="3397" w:type="dxa"/>
          </w:tcPr>
          <w:p w14:paraId="04A01EC1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  <w:tc>
          <w:tcPr>
            <w:tcW w:w="3397" w:type="dxa"/>
          </w:tcPr>
          <w:p w14:paraId="0DC88F7C" w14:textId="19ED2C01" w:rsidR="00D84F9D" w:rsidRPr="0019530D" w:rsidRDefault="00B9275C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Operating System</w:t>
            </w:r>
          </w:p>
        </w:tc>
        <w:tc>
          <w:tcPr>
            <w:tcW w:w="4992" w:type="dxa"/>
          </w:tcPr>
          <w:p w14:paraId="62353274" w14:textId="231CE41C" w:rsidR="00D84F9D" w:rsidRPr="0019530D" w:rsidRDefault="00B9275C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Advanced Software Engineering</w:t>
            </w:r>
          </w:p>
        </w:tc>
      </w:tr>
    </w:tbl>
    <w:p w14:paraId="26442A51" w14:textId="4C5C312A" w:rsidR="0007679C" w:rsidRPr="00D5526C" w:rsidRDefault="00FE5BB1" w:rsidP="00D5526C">
      <w:pPr>
        <w:suppressAutoHyphens w:val="0"/>
        <w:autoSpaceDE w:val="0"/>
        <w:autoSpaceDN w:val="0"/>
        <w:adjustRightInd w:val="0"/>
        <w:ind w:right="29"/>
        <w:jc w:val="left"/>
        <w:rPr>
          <w:rFonts w:ascii="Palatino Linotype" w:hAnsi="Palatino Linotype" w:cs="Palatino Linotype"/>
          <w:kern w:val="0"/>
          <w:sz w:val="30"/>
          <w:szCs w:val="30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MS in Computer Science</w:t>
      </w:r>
      <w:r w:rsidR="0019530D" w:rsidRPr="00D5526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                            </w:t>
      </w:r>
      <w:r w:rsidR="00FA1EEF">
        <w:rPr>
          <w:rFonts w:ascii="Times New Roman" w:hAnsi="Times New Roman" w:cs="Times New Roman"/>
          <w:kern w:val="0"/>
          <w:sz w:val="22"/>
          <w:lang w:eastAsia="zh-CN"/>
        </w:rPr>
        <w:t xml:space="preserve">GPA: </w:t>
      </w:r>
      <w:proofErr w:type="gramStart"/>
      <w:r w:rsidR="0007679F">
        <w:rPr>
          <w:rFonts w:ascii="Times New Roman" w:hAnsi="Times New Roman" w:cs="Times New Roman" w:hint="eastAsia"/>
          <w:kern w:val="0"/>
          <w:sz w:val="22"/>
          <w:lang w:eastAsia="zh-CN"/>
        </w:rPr>
        <w:t>3.08</w:t>
      </w:r>
      <w:r w:rsidR="00D5526C" w:rsidRPr="00D5526C">
        <w:rPr>
          <w:rFonts w:ascii="Times New Roman" w:hAnsi="Times New Roman" w:cs="Times New Roman"/>
          <w:kern w:val="0"/>
          <w:sz w:val="22"/>
          <w:lang w:eastAsia="zh-CN"/>
        </w:rPr>
        <w:t>/4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Expected December 2012</w:t>
      </w:r>
      <w:proofErr w:type="gramEnd"/>
    </w:p>
    <w:p w14:paraId="20182CAF" w14:textId="77777777" w:rsidR="0022665A" w:rsidRPr="0019530D" w:rsidRDefault="0022665A" w:rsidP="00EB2EFF">
      <w:pPr>
        <w:tabs>
          <w:tab w:val="left" w:pos="2504"/>
        </w:tabs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5A770572" w14:textId="77777777" w:rsidR="009B464F" w:rsidRPr="0019530D" w:rsidRDefault="009B464F" w:rsidP="009B464F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Beijing University of Posts and Telecommunications, International School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Beijing, China</w:t>
      </w:r>
    </w:p>
    <w:p w14:paraId="0B31E5A5" w14:textId="3D1ED31F" w:rsidR="009B464F" w:rsidRPr="0019530D" w:rsidRDefault="009B464F" w:rsidP="0019530D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BS in </w:t>
      </w:r>
      <w:r w:rsidR="0043656D">
        <w:rPr>
          <w:rFonts w:ascii="Times New Roman" w:hAnsi="Times New Roman" w:cs="Times New Roman"/>
          <w:kern w:val="2"/>
          <w:sz w:val="22"/>
          <w:lang w:eastAsia="zh-CN"/>
        </w:rPr>
        <w:t>Computer Science</w:t>
      </w:r>
      <w:r w:rsidR="0043656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7681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7681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7681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="00DA34AE">
        <w:rPr>
          <w:rFonts w:ascii="Times New Roman" w:hAnsi="Times New Roman" w:cs="Times New Roman"/>
          <w:kern w:val="0"/>
          <w:sz w:val="22"/>
          <w:lang w:eastAsia="zh-CN"/>
        </w:rPr>
        <w:t xml:space="preserve">GPA: </w:t>
      </w:r>
      <w:r w:rsidR="00FA1EEF">
        <w:rPr>
          <w:rFonts w:ascii="Times New Roman" w:hAnsi="Times New Roman" w:cs="Times New Roman" w:hint="eastAsia"/>
          <w:kern w:val="0"/>
          <w:sz w:val="22"/>
          <w:lang w:eastAsia="zh-CN"/>
        </w:rPr>
        <w:t>3</w:t>
      </w:r>
      <w:r w:rsidR="00FA1EEF">
        <w:rPr>
          <w:rFonts w:ascii="Times New Roman" w:hAnsi="Times New Roman" w:cs="Times New Roman"/>
          <w:kern w:val="0"/>
          <w:sz w:val="22"/>
          <w:lang w:eastAsia="zh-CN"/>
        </w:rPr>
        <w:t>.</w:t>
      </w:r>
      <w:r w:rsidR="00DA34AE">
        <w:rPr>
          <w:rFonts w:ascii="Times New Roman" w:hAnsi="Times New Roman" w:cs="Times New Roman"/>
          <w:kern w:val="0"/>
          <w:sz w:val="22"/>
          <w:lang w:eastAsia="zh-CN"/>
        </w:rPr>
        <w:t>2</w:t>
      </w:r>
      <w:r w:rsidR="00FA1EEF">
        <w:rPr>
          <w:rFonts w:ascii="Times New Roman" w:hAnsi="Times New Roman" w:cs="Times New Roman"/>
          <w:kern w:val="0"/>
          <w:sz w:val="22"/>
          <w:lang w:eastAsia="zh-CN"/>
        </w:rPr>
        <w:t>8</w:t>
      </w:r>
      <w:r w:rsidR="00D5526C" w:rsidRPr="00D5526C">
        <w:rPr>
          <w:rFonts w:ascii="Times New Roman" w:hAnsi="Times New Roman" w:cs="Times New Roman"/>
          <w:kern w:val="0"/>
          <w:sz w:val="22"/>
          <w:lang w:eastAsia="zh-CN"/>
        </w:rPr>
        <w:t>/4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  <w:r w:rsidR="00325350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325350"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June 2011</w:t>
      </w:r>
    </w:p>
    <w:p w14:paraId="1443ADB5" w14:textId="77777777" w:rsidR="00AB5880" w:rsidRPr="0019530D" w:rsidRDefault="00AB5880" w:rsidP="00AB5880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B.S. with 1st class Honor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>degree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</w:p>
    <w:tbl>
      <w:tblPr>
        <w:tblStyle w:val="TableGrid"/>
        <w:tblpPr w:leftFromText="180" w:rightFromText="180" w:vertAnchor="text" w:horzAnchor="margin" w:tblpXSpec="center" w:tblpY="14"/>
        <w:tblW w:w="11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397"/>
        <w:gridCol w:w="4992"/>
      </w:tblGrid>
      <w:tr w:rsidR="00D84F9D" w:rsidRPr="0019530D" w14:paraId="33515054" w14:textId="77777777" w:rsidTr="00D84F9D">
        <w:trPr>
          <w:trHeight w:val="197"/>
        </w:trPr>
        <w:tc>
          <w:tcPr>
            <w:tcW w:w="3397" w:type="dxa"/>
          </w:tcPr>
          <w:p w14:paraId="036BA62A" w14:textId="77777777" w:rsidR="00D84F9D" w:rsidRPr="0019530D" w:rsidRDefault="00D84F9D" w:rsidP="00D84F9D">
            <w:pPr>
              <w:spacing w:line="240" w:lineRule="exact"/>
              <w:jc w:val="center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  </w:t>
            </w:r>
            <w:r w:rsid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</w:t>
            </w: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Relevant Coursework</w:t>
            </w:r>
            <w:proofErr w:type="gramStart"/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:</w:t>
            </w: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             </w:t>
            </w:r>
            <w:proofErr w:type="gramEnd"/>
          </w:p>
        </w:tc>
        <w:tc>
          <w:tcPr>
            <w:tcW w:w="3397" w:type="dxa"/>
          </w:tcPr>
          <w:p w14:paraId="53D24F94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Java Programming</w:t>
            </w:r>
          </w:p>
        </w:tc>
        <w:tc>
          <w:tcPr>
            <w:tcW w:w="4992" w:type="dxa"/>
          </w:tcPr>
          <w:p w14:paraId="4643D50E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Software Engineering</w:t>
            </w:r>
          </w:p>
        </w:tc>
      </w:tr>
      <w:tr w:rsidR="00D84F9D" w:rsidRPr="0019530D" w14:paraId="3E3227E8" w14:textId="77777777" w:rsidTr="00D84F9D">
        <w:trPr>
          <w:trHeight w:val="197"/>
        </w:trPr>
        <w:tc>
          <w:tcPr>
            <w:tcW w:w="3397" w:type="dxa"/>
          </w:tcPr>
          <w:p w14:paraId="518382FA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  <w:tc>
          <w:tcPr>
            <w:tcW w:w="3397" w:type="dxa"/>
          </w:tcPr>
          <w:p w14:paraId="3D449034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C Programming</w:t>
            </w:r>
          </w:p>
        </w:tc>
        <w:tc>
          <w:tcPr>
            <w:tcW w:w="4992" w:type="dxa"/>
          </w:tcPr>
          <w:p w14:paraId="0A5CFD80" w14:textId="77777777" w:rsidR="00D84F9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Internet Protocol</w:t>
            </w:r>
          </w:p>
          <w:p w14:paraId="2C75CC7A" w14:textId="77777777" w:rsidR="006B3CF6" w:rsidRPr="0019530D" w:rsidRDefault="006B3CF6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</w:tr>
    </w:tbl>
    <w:p w14:paraId="32950833" w14:textId="519317FE" w:rsidR="001717AE" w:rsidRDefault="006015E1" w:rsidP="00FD6DFB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PROJECT EXPERIENCE</w:t>
      </w:r>
      <w:r w:rsidR="009B464F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</w:p>
    <w:p w14:paraId="10E35B1F" w14:textId="77777777" w:rsidR="001717AE" w:rsidRDefault="001717AE" w:rsidP="001717AE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“Kernel developing using Nexus 7”,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Fall 2012</w:t>
      </w:r>
    </w:p>
    <w:p w14:paraId="7D2B7D8A" w14:textId="77777777" w:rsidR="001717AE" w:rsidRDefault="001717AE" w:rsidP="001717AE">
      <w:pPr>
        <w:pStyle w:val="ListParagraph"/>
        <w:numPr>
          <w:ilvl w:val="0"/>
          <w:numId w:val="2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Developed new system calls/</w:t>
      </w:r>
      <w:r w:rsidRPr="00FD6DFB">
        <w:rPr>
          <w:rFonts w:ascii="Times New Roman" w:hAnsi="Times New Roman" w:cs="Times New Roman"/>
          <w:b/>
          <w:kern w:val="2"/>
          <w:sz w:val="22"/>
          <w:lang w:eastAsia="zh-CN"/>
        </w:rPr>
        <w:t>kernel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data structures to play with kernel </w:t>
      </w:r>
    </w:p>
    <w:p w14:paraId="087C09B4" w14:textId="77777777" w:rsidR="001717AE" w:rsidRDefault="001717AE" w:rsidP="001717AE">
      <w:pPr>
        <w:pStyle w:val="ListParagraph"/>
        <w:numPr>
          <w:ilvl w:val="0"/>
          <w:numId w:val="2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Follow the naming conventions, </w:t>
      </w:r>
      <w:r>
        <w:rPr>
          <w:rFonts w:ascii="Times New Roman" w:hAnsi="Times New Roman" w:cs="Times New Roman"/>
          <w:b/>
          <w:kern w:val="2"/>
          <w:sz w:val="22"/>
          <w:lang w:eastAsia="zh-CN"/>
        </w:rPr>
        <w:t>L</w:t>
      </w:r>
      <w:r w:rsidRPr="005F078E">
        <w:rPr>
          <w:rFonts w:ascii="Times New Roman" w:hAnsi="Times New Roman" w:cs="Times New Roman"/>
          <w:b/>
          <w:kern w:val="2"/>
          <w:sz w:val="22"/>
          <w:lang w:eastAsia="zh-CN"/>
        </w:rPr>
        <w:t>inux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coding style, best practices</w:t>
      </w:r>
    </w:p>
    <w:p w14:paraId="130C3EAC" w14:textId="77777777" w:rsidR="00FD6DFB" w:rsidRDefault="00FD6DFB" w:rsidP="00FD6DFB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05AA728A" w14:textId="77777777" w:rsidR="00FD6DFB" w:rsidRDefault="00FD6DFB" w:rsidP="00FD6DFB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“Let Me See NYC using Yelp API”,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Fall 2012</w:t>
      </w:r>
    </w:p>
    <w:p w14:paraId="76F8C0E4" w14:textId="77777777" w:rsidR="00FD6DFB" w:rsidRPr="001717AE" w:rsidRDefault="00FD6DFB" w:rsidP="00FD6DFB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Using </w:t>
      </w:r>
      <w:r w:rsidRPr="005F078E">
        <w:rPr>
          <w:rFonts w:ascii="Times New Roman" w:hAnsi="Times New Roman" w:cs="Times New Roman"/>
          <w:b/>
          <w:kern w:val="2"/>
          <w:sz w:val="22"/>
          <w:lang w:eastAsia="zh-CN"/>
        </w:rPr>
        <w:t>PHP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and Yelp API (and others), familiar with </w:t>
      </w:r>
      <w:r w:rsidRPr="0096170B">
        <w:rPr>
          <w:rFonts w:ascii="Times New Roman" w:hAnsi="Times New Roman" w:cs="Times New Roman"/>
          <w:b/>
          <w:kern w:val="2"/>
          <w:sz w:val="22"/>
          <w:lang w:eastAsia="zh-CN"/>
        </w:rPr>
        <w:t>software development life cycle</w:t>
      </w:r>
    </w:p>
    <w:p w14:paraId="400CE3D6" w14:textId="77777777" w:rsidR="00FD6DFB" w:rsidRDefault="00FD6DFB" w:rsidP="00FD6DFB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Follow the formal design principles, i.e. UMLs, </w:t>
      </w:r>
      <w:proofErr w:type="gramStart"/>
      <w:r w:rsidRPr="005F078E">
        <w:rPr>
          <w:rFonts w:ascii="Times New Roman" w:hAnsi="Times New Roman" w:cs="Times New Roman"/>
          <w:b/>
          <w:kern w:val="2"/>
          <w:sz w:val="22"/>
          <w:lang w:eastAsia="zh-CN"/>
        </w:rPr>
        <w:t>MVC</w:t>
      </w:r>
      <w:r>
        <w:rPr>
          <w:rFonts w:ascii="Times New Roman" w:hAnsi="Times New Roman" w:cs="Times New Roman"/>
          <w:kern w:val="2"/>
          <w:sz w:val="22"/>
          <w:lang w:eastAsia="zh-CN"/>
        </w:rPr>
        <w:t>(</w:t>
      </w:r>
      <w:proofErr w:type="gram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using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Cakephp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>)</w:t>
      </w:r>
    </w:p>
    <w:p w14:paraId="09D3795B" w14:textId="77777777" w:rsidR="001717AE" w:rsidRDefault="001717AE" w:rsidP="001717AE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023B3CDB" w14:textId="77777777" w:rsidR="001717AE" w:rsidRPr="003676D6" w:rsidRDefault="001717AE" w:rsidP="001717AE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2"/>
          <w:lang w:eastAsia="zh-CN"/>
        </w:rPr>
      </w:pP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 xml:space="preserve">“Data-retrieve using python”, Columbia University </w:t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  <w:t xml:space="preserve"> 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>Fall 2012</w:t>
      </w:r>
    </w:p>
    <w:p w14:paraId="359A505C" w14:textId="77777777" w:rsidR="001717AE" w:rsidRPr="003676D6" w:rsidRDefault="001717AE" w:rsidP="001717AE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2"/>
          <w:lang w:eastAsia="zh-CN"/>
        </w:rPr>
      </w:pPr>
      <w:r w:rsidRPr="003676D6">
        <w:rPr>
          <w:rFonts w:ascii="Times New Roman" w:hAnsi="Times New Roman" w:cs="Times New Roman"/>
          <w:kern w:val="0"/>
          <w:sz w:val="22"/>
          <w:lang w:eastAsia="zh-CN"/>
        </w:rPr>
        <w:t xml:space="preserve">• 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>Retrieved data from a public web site to answer the queries from user side</w:t>
      </w:r>
    </w:p>
    <w:p w14:paraId="7C09B91B" w14:textId="77777777" w:rsidR="001717AE" w:rsidRDefault="001717AE" w:rsidP="001717AE">
      <w:pPr>
        <w:spacing w:line="240" w:lineRule="exact"/>
        <w:jc w:val="left"/>
        <w:rPr>
          <w:rFonts w:ascii="Times New Roman" w:hAnsi="Times New Roman" w:cs="Times New Roman"/>
          <w:bCs/>
          <w:kern w:val="0"/>
          <w:sz w:val="22"/>
          <w:lang w:eastAsia="zh-CN"/>
        </w:rPr>
      </w:pPr>
      <w:r w:rsidRPr="003676D6">
        <w:rPr>
          <w:rFonts w:ascii="Times New Roman" w:hAnsi="Times New Roman" w:cs="Times New Roman"/>
          <w:kern w:val="0"/>
          <w:sz w:val="22"/>
          <w:lang w:eastAsia="zh-CN"/>
        </w:rPr>
        <w:t xml:space="preserve">• 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 xml:space="preserve">Self-taught/learned </w:t>
      </w:r>
      <w:r w:rsidRPr="005F078E">
        <w:rPr>
          <w:rFonts w:ascii="Times New Roman" w:hAnsi="Times New Roman" w:cs="Times New Roman"/>
          <w:b/>
          <w:bCs/>
          <w:kern w:val="0"/>
          <w:sz w:val="22"/>
          <w:lang w:eastAsia="zh-CN"/>
        </w:rPr>
        <w:t>python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 xml:space="preserve"> in one week and used it</w:t>
      </w:r>
    </w:p>
    <w:p w14:paraId="42BADBD6" w14:textId="77777777" w:rsidR="001717AE" w:rsidRPr="003676D6" w:rsidRDefault="001717AE" w:rsidP="003676D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21FA6E2E" w14:textId="3ACCBE75" w:rsidR="006B3CF6" w:rsidRPr="00F3227C" w:rsidRDefault="006B3CF6" w:rsidP="00F3227C">
      <w:pPr>
        <w:spacing w:line="240" w:lineRule="exact"/>
        <w:jc w:val="distribute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“Database of Soccer Team”</w:t>
      </w:r>
      <w:r>
        <w:rPr>
          <w:rFonts w:ascii="Times New Roman" w:hAnsi="Times New Roman" w:cs="Times New Roman"/>
          <w:kern w:val="2"/>
          <w:sz w:val="22"/>
          <w:lang w:eastAsia="zh-CN"/>
        </w:rPr>
        <w:t>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   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 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Fall 2011</w:t>
      </w:r>
    </w:p>
    <w:p w14:paraId="1F61B095" w14:textId="77777777" w:rsidR="006B3CF6" w:rsidRPr="0019530D" w:rsidRDefault="006B3CF6" w:rsidP="006B3CF6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Worked in team of two on Relation/Entity Diagrams, SQL Schema</w:t>
      </w:r>
    </w:p>
    <w:p w14:paraId="01C00941" w14:textId="77777777" w:rsidR="006B3CF6" w:rsidRPr="0019530D" w:rsidRDefault="006B3CF6" w:rsidP="006B3CF6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Implemented the database in </w:t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Oracle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, using SQL PLUS: Create Tables, insert tuples, write desire queries</w:t>
      </w:r>
    </w:p>
    <w:p w14:paraId="0EFCAFC3" w14:textId="77777777" w:rsidR="00FD6DFB" w:rsidRDefault="00FD6DFB" w:rsidP="00FD6DFB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0EEF877C" w14:textId="77777777" w:rsidR="00FD6DFB" w:rsidRPr="0019530D" w:rsidRDefault="00FD6DFB" w:rsidP="00FD6DFB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“Artificial Immune System”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, Beijing University of Posts and Telecommunications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 Spring 2011</w:t>
      </w:r>
    </w:p>
    <w:p w14:paraId="162D6A01" w14:textId="77777777" w:rsidR="00FD6DFB" w:rsidRPr="0019530D" w:rsidRDefault="00FD6DFB" w:rsidP="00FD6DFB">
      <w:pPr>
        <w:pStyle w:val="ListParagraph"/>
        <w:numPr>
          <w:ilvl w:val="0"/>
          <w:numId w:val="15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Researched a particular computationally intelligent system that mimicked a human immune system</w:t>
      </w:r>
    </w:p>
    <w:p w14:paraId="6748668D" w14:textId="77777777" w:rsidR="00FD6DFB" w:rsidRDefault="00FD6DFB" w:rsidP="00FD6DFB">
      <w:pPr>
        <w:pStyle w:val="ListParagraph"/>
        <w:numPr>
          <w:ilvl w:val="0"/>
          <w:numId w:val="15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Wrote in </w:t>
      </w:r>
      <w:r w:rsidRPr="00FA1EEF">
        <w:rPr>
          <w:rFonts w:ascii="Times New Roman" w:hAnsi="Times New Roman" w:cs="Times New Roman"/>
          <w:b/>
          <w:kern w:val="2"/>
          <w:sz w:val="22"/>
          <w:lang w:eastAsia="zh-CN"/>
        </w:rPr>
        <w:t>Java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a program to check the existence of a string using the negative and clonal selection</w:t>
      </w:r>
    </w:p>
    <w:p w14:paraId="424F9C48" w14:textId="77777777" w:rsidR="006B3CF6" w:rsidRDefault="006B3CF6" w:rsidP="003E2D2D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5E682480" w14:textId="12B30636" w:rsidR="003E2D2D" w:rsidRPr="0019530D" w:rsidRDefault="003E2D2D" w:rsidP="003E2D2D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“Automatic Vending Machine”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>, Beijing Univer</w:t>
      </w:r>
      <w:r>
        <w:rPr>
          <w:rFonts w:ascii="Times New Roman" w:hAnsi="Times New Roman" w:cs="Times New Roman"/>
          <w:kern w:val="2"/>
          <w:sz w:val="22"/>
          <w:lang w:eastAsia="zh-CN"/>
        </w:rPr>
        <w:t>s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>it</w:t>
      </w:r>
      <w:r>
        <w:rPr>
          <w:rFonts w:ascii="Times New Roman" w:hAnsi="Times New Roman" w:cs="Times New Roman"/>
          <w:kern w:val="2"/>
          <w:sz w:val="22"/>
          <w:lang w:eastAsia="zh-CN"/>
        </w:rPr>
        <w:t>y of Posts and Telecommunications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 xml:space="preserve">     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Spring 2010</w:t>
      </w:r>
    </w:p>
    <w:p w14:paraId="5C4D287A" w14:textId="77777777" w:rsidR="003E2D2D" w:rsidRPr="0019530D" w:rsidRDefault="003E2D2D" w:rsidP="003E2D2D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Built the software implemented in a vending machine adopting software engineering convention</w:t>
      </w:r>
    </w:p>
    <w:p w14:paraId="68C165B8" w14:textId="526DC716" w:rsidR="003E2D2D" w:rsidRDefault="003E2D2D" w:rsidP="003E2D2D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Served as a team leader for three and designed </w:t>
      </w:r>
      <w:r w:rsidRPr="005F078E">
        <w:rPr>
          <w:rFonts w:ascii="Times New Roman" w:hAnsi="Times New Roman" w:cs="Times New Roman"/>
          <w:b/>
          <w:kern w:val="2"/>
          <w:sz w:val="22"/>
          <w:lang w:eastAsia="zh-CN"/>
        </w:rPr>
        <w:t>use cases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of Specification and their relations</w:t>
      </w:r>
    </w:p>
    <w:p w14:paraId="6996DAAB" w14:textId="77777777" w:rsidR="003E2D2D" w:rsidRPr="003E2D2D" w:rsidRDefault="003E2D2D" w:rsidP="003E2D2D">
      <w:pPr>
        <w:pStyle w:val="ListParagraph"/>
        <w:spacing w:line="240" w:lineRule="exact"/>
        <w:ind w:left="360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28569B61" w14:textId="7830BA06" w:rsidR="0019530D" w:rsidRDefault="003E2D2D" w:rsidP="0019530D">
      <w:pPr>
        <w:pBdr>
          <w:bottom w:val="single" w:sz="6" w:space="1" w:color="auto"/>
        </w:pBd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INTERNSHIP </w:t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EXPERIENCE</w:t>
      </w:r>
    </w:p>
    <w:p w14:paraId="60A8E652" w14:textId="77777777" w:rsidR="003E2D2D" w:rsidRPr="0019530D" w:rsidRDefault="003E2D2D" w:rsidP="003E2D2D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i/>
          <w:kern w:val="2"/>
          <w:sz w:val="22"/>
          <w:lang w:eastAsia="zh-CN"/>
        </w:rPr>
        <w:t xml:space="preserve">Data Analyst Intern, </w:t>
      </w:r>
      <w:r>
        <w:rPr>
          <w:rFonts w:ascii="Times New Roman" w:hAnsi="Times New Roman" w:cs="Times New Roman"/>
          <w:kern w:val="2"/>
          <w:sz w:val="22"/>
          <w:lang w:eastAsia="zh-CN"/>
        </w:rPr>
        <w:t>Siemens, China</w:t>
      </w:r>
      <w:r w:rsidRPr="0019530D">
        <w:rPr>
          <w:rFonts w:ascii="Times New Roman" w:hAnsi="Times New Roman" w:cs="Times New Roman"/>
          <w:i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i/>
          <w:kern w:val="2"/>
          <w:sz w:val="22"/>
          <w:lang w:eastAsia="zh-CN"/>
        </w:rPr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Summer 2010</w:t>
      </w:r>
    </w:p>
    <w:p w14:paraId="4A98C5DC" w14:textId="77777777" w:rsidR="003E2D2D" w:rsidRPr="0019530D" w:rsidRDefault="003E2D2D" w:rsidP="003E2D2D">
      <w:pPr>
        <w:pStyle w:val="ListParagraph"/>
        <w:numPr>
          <w:ilvl w:val="0"/>
          <w:numId w:val="17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Utilized Microsoft Excel to file SUB documents</w:t>
      </w:r>
    </w:p>
    <w:p w14:paraId="61EB5C3E" w14:textId="077333CC" w:rsidR="003E2D2D" w:rsidRDefault="003E2D2D" w:rsidP="003E2D2D">
      <w:pPr>
        <w:pStyle w:val="ListParagraph"/>
        <w:numPr>
          <w:ilvl w:val="0"/>
          <w:numId w:val="17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Researched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>into Oracle database</w:t>
      </w:r>
    </w:p>
    <w:p w14:paraId="45F80B5F" w14:textId="77777777" w:rsidR="00D55F00" w:rsidRPr="0019530D" w:rsidRDefault="00D55F00" w:rsidP="00B161A2">
      <w:pP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14:paraId="57D9253C" w14:textId="77777777" w:rsidR="00AB5880" w:rsidRPr="0019530D" w:rsidRDefault="00AB5880" w:rsidP="00AB5880">
      <w:pPr>
        <w:pBdr>
          <w:bottom w:val="single" w:sz="6" w:space="1" w:color="auto"/>
        </w:pBd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ACTIVITIES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&amp;</w:t>
      </w:r>
      <w:r w:rsidR="00DE192A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>INT</w:t>
      </w:r>
      <w:r w:rsidR="006B51EC">
        <w:rPr>
          <w:rFonts w:ascii="Times New Roman" w:hAnsi="Times New Roman" w:cs="Times New Roman"/>
          <w:b/>
          <w:kern w:val="2"/>
          <w:sz w:val="22"/>
          <w:lang w:eastAsia="zh-CN"/>
        </w:rPr>
        <w:t>E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>REST</w:t>
      </w:r>
      <w:r w:rsidR="009F3397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</w:p>
    <w:p w14:paraId="5E505EEE" w14:textId="77777777" w:rsidR="00AB5880" w:rsidRPr="0019530D" w:rsidRDefault="00AB5880" w:rsidP="00FA1EEF">
      <w:pPr>
        <w:pStyle w:val="Default"/>
        <w:rPr>
          <w:color w:val="auto"/>
          <w:kern w:val="2"/>
          <w:sz w:val="22"/>
          <w:szCs w:val="22"/>
        </w:rPr>
      </w:pPr>
      <w:r w:rsidRPr="0019530D">
        <w:rPr>
          <w:color w:val="auto"/>
          <w:kern w:val="2"/>
          <w:sz w:val="22"/>
          <w:szCs w:val="22"/>
        </w:rPr>
        <w:t xml:space="preserve">Member of </w:t>
      </w:r>
      <w:proofErr w:type="gramStart"/>
      <w:r w:rsidRPr="0019530D">
        <w:rPr>
          <w:color w:val="auto"/>
          <w:kern w:val="2"/>
          <w:sz w:val="22"/>
          <w:szCs w:val="22"/>
        </w:rPr>
        <w:t>IET(</w:t>
      </w:r>
      <w:proofErr w:type="gramEnd"/>
      <w:r w:rsidRPr="0019530D">
        <w:rPr>
          <w:color w:val="auto"/>
          <w:kern w:val="2"/>
          <w:sz w:val="22"/>
          <w:szCs w:val="22"/>
        </w:rPr>
        <w:t xml:space="preserve">The Institution of Engineering and Technology) </w:t>
      </w:r>
      <w:r w:rsidR="0019530D">
        <w:rPr>
          <w:color w:val="auto"/>
          <w:kern w:val="2"/>
          <w:sz w:val="22"/>
          <w:szCs w:val="22"/>
        </w:rPr>
        <w:t xml:space="preserve">                  </w:t>
      </w:r>
      <w:r w:rsidRPr="0019530D">
        <w:rPr>
          <w:color w:val="auto"/>
          <w:kern w:val="2"/>
          <w:sz w:val="22"/>
          <w:szCs w:val="22"/>
        </w:rPr>
        <w:t xml:space="preserve">    Fall 2007-Present</w:t>
      </w:r>
    </w:p>
    <w:p w14:paraId="4C56A74D" w14:textId="77777777" w:rsidR="00AB5880" w:rsidRPr="0019530D" w:rsidRDefault="00AB5880" w:rsidP="00B161A2">
      <w:pP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14:paraId="335D22D2" w14:textId="77777777" w:rsidR="00E02600" w:rsidRPr="0019530D" w:rsidRDefault="00E02600" w:rsidP="00E02600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SKILLS</w:t>
      </w:r>
    </w:p>
    <w:tbl>
      <w:tblPr>
        <w:tblW w:w="1099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05"/>
        <w:gridCol w:w="8093"/>
      </w:tblGrid>
      <w:tr w:rsidR="00E02600" w:rsidRPr="0019530D" w14:paraId="7098ABCC" w14:textId="77777777" w:rsidTr="00D5526C">
        <w:tc>
          <w:tcPr>
            <w:tcW w:w="2905" w:type="dxa"/>
            <w:shd w:val="clear" w:color="auto" w:fill="auto"/>
          </w:tcPr>
          <w:p w14:paraId="170D90B5" w14:textId="2681FF1C" w:rsidR="00E02600" w:rsidRPr="0019530D" w:rsidRDefault="003E2D2D" w:rsidP="003E2D2D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 xml:space="preserve">Proficient </w:t>
            </w:r>
            <w:r w:rsidR="00FA1EEF"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>with:</w:t>
            </w:r>
          </w:p>
        </w:tc>
        <w:tc>
          <w:tcPr>
            <w:tcW w:w="8093" w:type="dxa"/>
            <w:shd w:val="clear" w:color="auto" w:fill="auto"/>
          </w:tcPr>
          <w:p w14:paraId="7E752EFD" w14:textId="74FEE2B7" w:rsidR="00E02600" w:rsidRPr="0019530D" w:rsidRDefault="0007679F" w:rsidP="00D5526C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C</w:t>
            </w:r>
            <w:r w:rsidR="00BF535E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, Java</w:t>
            </w:r>
          </w:p>
        </w:tc>
      </w:tr>
      <w:tr w:rsidR="0014567B" w:rsidRPr="0019530D" w14:paraId="0AF02D90" w14:textId="77777777" w:rsidTr="00D5526C">
        <w:tc>
          <w:tcPr>
            <w:tcW w:w="2905" w:type="dxa"/>
            <w:shd w:val="clear" w:color="auto" w:fill="auto"/>
          </w:tcPr>
          <w:p w14:paraId="2C03B61C" w14:textId="6E46B8AA" w:rsidR="00E02600" w:rsidRPr="0019530D" w:rsidRDefault="00FA1EEF" w:rsidP="00D5526C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>Familiar with:</w:t>
            </w:r>
          </w:p>
        </w:tc>
        <w:tc>
          <w:tcPr>
            <w:tcW w:w="8093" w:type="dxa"/>
            <w:shd w:val="clear" w:color="auto" w:fill="auto"/>
          </w:tcPr>
          <w:p w14:paraId="256E1389" w14:textId="52112885" w:rsidR="00E02600" w:rsidRPr="0019530D" w:rsidRDefault="0007679F" w:rsidP="00FD6DFB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Python, </w:t>
            </w:r>
            <w:r w:rsidR="001717AE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JavaScript, </w:t>
            </w:r>
            <w:r w:rsidR="00FD6DFB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MySQL</w:t>
            </w:r>
            <w:bookmarkStart w:id="0" w:name="_GoBack"/>
            <w:bookmarkEnd w:id="0"/>
          </w:p>
        </w:tc>
      </w:tr>
    </w:tbl>
    <w:p w14:paraId="3B10A908" w14:textId="77777777" w:rsidR="006C5B4E" w:rsidRPr="0019530D" w:rsidRDefault="006C5B4E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sectPr w:rsidR="006C5B4E" w:rsidRPr="0019530D" w:rsidSect="00D84F9D">
      <w:footerReference w:type="even" r:id="rId10"/>
      <w:footerReference w:type="default" r:id="rId11"/>
      <w:footnotePr>
        <w:pos w:val="beneathText"/>
      </w:footnotePr>
      <w:pgSz w:w="11905" w:h="16837"/>
      <w:pgMar w:top="1440" w:right="1015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1E7B8" w14:textId="77777777" w:rsidR="0043656D" w:rsidRDefault="0043656D">
      <w:r>
        <w:separator/>
      </w:r>
    </w:p>
  </w:endnote>
  <w:endnote w:type="continuationSeparator" w:id="0">
    <w:p w14:paraId="53A80197" w14:textId="77777777" w:rsidR="0043656D" w:rsidRDefault="00436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9B0D7F" w14:textId="77777777" w:rsidR="0043656D" w:rsidRDefault="0043656D" w:rsidP="00481C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618AA5" w14:textId="77777777" w:rsidR="0043656D" w:rsidRDefault="0043656D" w:rsidP="00853A1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71A100" w14:textId="77777777" w:rsidR="0043656D" w:rsidRDefault="0043656D" w:rsidP="00C10957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3168D5" w14:textId="77777777" w:rsidR="0043656D" w:rsidRDefault="0043656D">
      <w:r>
        <w:separator/>
      </w:r>
    </w:p>
  </w:footnote>
  <w:footnote w:type="continuationSeparator" w:id="0">
    <w:p w14:paraId="6466A5D9" w14:textId="77777777" w:rsidR="0043656D" w:rsidRDefault="00436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5">
    <w:nsid w:val="009B77AD"/>
    <w:multiLevelType w:val="hybridMultilevel"/>
    <w:tmpl w:val="9B7A40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F752D7D"/>
    <w:multiLevelType w:val="hybridMultilevel"/>
    <w:tmpl w:val="B6B84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4DB1BCB"/>
    <w:multiLevelType w:val="hybridMultilevel"/>
    <w:tmpl w:val="BFA82C8E"/>
    <w:lvl w:ilvl="0" w:tplc="04090001">
      <w:start w:val="1"/>
      <w:numFmt w:val="bullet"/>
      <w:lvlText w:val=""/>
      <w:lvlJc w:val="left"/>
      <w:pPr>
        <w:ind w:left="-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</w:abstractNum>
  <w:abstractNum w:abstractNumId="8">
    <w:nsid w:val="25F43848"/>
    <w:multiLevelType w:val="hybridMultilevel"/>
    <w:tmpl w:val="C95C4636"/>
    <w:name w:val="WW8Num4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2B9237FB"/>
    <w:multiLevelType w:val="hybridMultilevel"/>
    <w:tmpl w:val="A8B2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066566"/>
    <w:multiLevelType w:val="hybridMultilevel"/>
    <w:tmpl w:val="6A02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774340"/>
    <w:multiLevelType w:val="hybridMultilevel"/>
    <w:tmpl w:val="3B3A8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DCF7D73"/>
    <w:multiLevelType w:val="hybridMultilevel"/>
    <w:tmpl w:val="03CCE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F031D40"/>
    <w:multiLevelType w:val="hybridMultilevel"/>
    <w:tmpl w:val="A0600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095CB4"/>
    <w:multiLevelType w:val="hybridMultilevel"/>
    <w:tmpl w:val="77241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3A557AD"/>
    <w:multiLevelType w:val="hybridMultilevel"/>
    <w:tmpl w:val="BE846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754B4F"/>
    <w:multiLevelType w:val="hybridMultilevel"/>
    <w:tmpl w:val="A5B46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F6A5AC8"/>
    <w:multiLevelType w:val="hybridMultilevel"/>
    <w:tmpl w:val="F206549E"/>
    <w:name w:val="WW8Num5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503F504B"/>
    <w:multiLevelType w:val="hybridMultilevel"/>
    <w:tmpl w:val="4650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BA3D02"/>
    <w:multiLevelType w:val="hybridMultilevel"/>
    <w:tmpl w:val="6E066A3A"/>
    <w:name w:val="WW8Num423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54E4039D"/>
    <w:multiLevelType w:val="hybridMultilevel"/>
    <w:tmpl w:val="2D22DE16"/>
    <w:name w:val="WW8Num423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55B667A8"/>
    <w:multiLevelType w:val="hybridMultilevel"/>
    <w:tmpl w:val="0082E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9153E54"/>
    <w:multiLevelType w:val="hybridMultilevel"/>
    <w:tmpl w:val="B61E4A94"/>
    <w:name w:val="WW8Num42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5FA869E1"/>
    <w:multiLevelType w:val="hybridMultilevel"/>
    <w:tmpl w:val="5ADC2916"/>
    <w:name w:val="WW8Num1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629D6447"/>
    <w:multiLevelType w:val="hybridMultilevel"/>
    <w:tmpl w:val="741E0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CF07239"/>
    <w:multiLevelType w:val="hybridMultilevel"/>
    <w:tmpl w:val="6C5C9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13968B2"/>
    <w:multiLevelType w:val="hybridMultilevel"/>
    <w:tmpl w:val="83A6F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1AE73AA"/>
    <w:multiLevelType w:val="hybridMultilevel"/>
    <w:tmpl w:val="3572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2F0DA5"/>
    <w:multiLevelType w:val="hybridMultilevel"/>
    <w:tmpl w:val="2A1E4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44F4148"/>
    <w:multiLevelType w:val="hybridMultilevel"/>
    <w:tmpl w:val="45EC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312BDB"/>
    <w:multiLevelType w:val="hybridMultilevel"/>
    <w:tmpl w:val="432A0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CCF5CF8"/>
    <w:multiLevelType w:val="hybridMultilevel"/>
    <w:tmpl w:val="BCC2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00778C"/>
    <w:multiLevelType w:val="hybridMultilevel"/>
    <w:tmpl w:val="EEC6BE30"/>
    <w:name w:val="WW8Num42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5"/>
  </w:num>
  <w:num w:numId="4">
    <w:abstractNumId w:val="9"/>
  </w:num>
  <w:num w:numId="5">
    <w:abstractNumId w:val="21"/>
  </w:num>
  <w:num w:numId="6">
    <w:abstractNumId w:val="27"/>
  </w:num>
  <w:num w:numId="7">
    <w:abstractNumId w:val="8"/>
  </w:num>
  <w:num w:numId="8">
    <w:abstractNumId w:val="31"/>
  </w:num>
  <w:num w:numId="9">
    <w:abstractNumId w:val="7"/>
  </w:num>
  <w:num w:numId="10">
    <w:abstractNumId w:val="10"/>
  </w:num>
  <w:num w:numId="11">
    <w:abstractNumId w:val="16"/>
  </w:num>
  <w:num w:numId="12">
    <w:abstractNumId w:val="28"/>
  </w:num>
  <w:num w:numId="13">
    <w:abstractNumId w:val="25"/>
  </w:num>
  <w:num w:numId="14">
    <w:abstractNumId w:val="24"/>
  </w:num>
  <w:num w:numId="15">
    <w:abstractNumId w:val="12"/>
  </w:num>
  <w:num w:numId="16">
    <w:abstractNumId w:val="6"/>
  </w:num>
  <w:num w:numId="17">
    <w:abstractNumId w:val="11"/>
  </w:num>
  <w:num w:numId="18">
    <w:abstractNumId w:val="13"/>
  </w:num>
  <w:num w:numId="19">
    <w:abstractNumId w:val="29"/>
  </w:num>
  <w:num w:numId="20">
    <w:abstractNumId w:val="26"/>
  </w:num>
  <w:num w:numId="21">
    <w:abstractNumId w:val="14"/>
  </w:num>
  <w:num w:numId="22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0"/>
  <w:characterSpacingControl w:val="compressPunctuation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8A4"/>
    <w:rsid w:val="00007B7F"/>
    <w:rsid w:val="00007BD1"/>
    <w:rsid w:val="000152B4"/>
    <w:rsid w:val="00016359"/>
    <w:rsid w:val="00016993"/>
    <w:rsid w:val="00027060"/>
    <w:rsid w:val="0003767A"/>
    <w:rsid w:val="00044801"/>
    <w:rsid w:val="0004482D"/>
    <w:rsid w:val="00046246"/>
    <w:rsid w:val="00047372"/>
    <w:rsid w:val="000538CE"/>
    <w:rsid w:val="00054131"/>
    <w:rsid w:val="00055FB0"/>
    <w:rsid w:val="000633DA"/>
    <w:rsid w:val="0006578F"/>
    <w:rsid w:val="00065D08"/>
    <w:rsid w:val="0007679C"/>
    <w:rsid w:val="0007679F"/>
    <w:rsid w:val="00076819"/>
    <w:rsid w:val="00077A17"/>
    <w:rsid w:val="00081184"/>
    <w:rsid w:val="00083378"/>
    <w:rsid w:val="00083DD8"/>
    <w:rsid w:val="00090EED"/>
    <w:rsid w:val="0009164E"/>
    <w:rsid w:val="000940F3"/>
    <w:rsid w:val="000A373B"/>
    <w:rsid w:val="000A45EE"/>
    <w:rsid w:val="000C016F"/>
    <w:rsid w:val="000C0F82"/>
    <w:rsid w:val="000C2A11"/>
    <w:rsid w:val="000C40FE"/>
    <w:rsid w:val="000D621E"/>
    <w:rsid w:val="000E0FFA"/>
    <w:rsid w:val="000E7DE0"/>
    <w:rsid w:val="000F1B2B"/>
    <w:rsid w:val="00100E9D"/>
    <w:rsid w:val="001039F3"/>
    <w:rsid w:val="00104EB3"/>
    <w:rsid w:val="001064A7"/>
    <w:rsid w:val="0011737F"/>
    <w:rsid w:val="0012050B"/>
    <w:rsid w:val="00124652"/>
    <w:rsid w:val="00130A6D"/>
    <w:rsid w:val="00130B76"/>
    <w:rsid w:val="00130F4A"/>
    <w:rsid w:val="0013253D"/>
    <w:rsid w:val="0013374C"/>
    <w:rsid w:val="00135BE2"/>
    <w:rsid w:val="0013743E"/>
    <w:rsid w:val="0014159B"/>
    <w:rsid w:val="00144A50"/>
    <w:rsid w:val="0014567B"/>
    <w:rsid w:val="00157BCC"/>
    <w:rsid w:val="001610F1"/>
    <w:rsid w:val="00167A34"/>
    <w:rsid w:val="00171548"/>
    <w:rsid w:val="001717AE"/>
    <w:rsid w:val="0017523C"/>
    <w:rsid w:val="00182DB5"/>
    <w:rsid w:val="00184686"/>
    <w:rsid w:val="0019122C"/>
    <w:rsid w:val="001912CF"/>
    <w:rsid w:val="001950AE"/>
    <w:rsid w:val="0019530D"/>
    <w:rsid w:val="001A0C8A"/>
    <w:rsid w:val="001A4620"/>
    <w:rsid w:val="001A50D0"/>
    <w:rsid w:val="001B232A"/>
    <w:rsid w:val="001B2A9B"/>
    <w:rsid w:val="001B6004"/>
    <w:rsid w:val="001C22D0"/>
    <w:rsid w:val="001D13AE"/>
    <w:rsid w:val="001D409C"/>
    <w:rsid w:val="001D6BA6"/>
    <w:rsid w:val="001E2F31"/>
    <w:rsid w:val="001E4213"/>
    <w:rsid w:val="001E56FD"/>
    <w:rsid w:val="001E5A99"/>
    <w:rsid w:val="002038ED"/>
    <w:rsid w:val="0020450A"/>
    <w:rsid w:val="00205DD8"/>
    <w:rsid w:val="00206BA9"/>
    <w:rsid w:val="00212F1B"/>
    <w:rsid w:val="00221225"/>
    <w:rsid w:val="00223A82"/>
    <w:rsid w:val="00225E06"/>
    <w:rsid w:val="0022665A"/>
    <w:rsid w:val="00227D06"/>
    <w:rsid w:val="00237A0B"/>
    <w:rsid w:val="00243878"/>
    <w:rsid w:val="00247413"/>
    <w:rsid w:val="00253FD8"/>
    <w:rsid w:val="00257D74"/>
    <w:rsid w:val="00260119"/>
    <w:rsid w:val="002615C2"/>
    <w:rsid w:val="00263D1D"/>
    <w:rsid w:val="00265487"/>
    <w:rsid w:val="00265BA3"/>
    <w:rsid w:val="00283DDE"/>
    <w:rsid w:val="002844FE"/>
    <w:rsid w:val="00293237"/>
    <w:rsid w:val="0029616D"/>
    <w:rsid w:val="002A573B"/>
    <w:rsid w:val="002A6ADA"/>
    <w:rsid w:val="002B4036"/>
    <w:rsid w:val="002C2076"/>
    <w:rsid w:val="002C541A"/>
    <w:rsid w:val="002C5F11"/>
    <w:rsid w:val="002C6DEB"/>
    <w:rsid w:val="002C7C7E"/>
    <w:rsid w:val="002D13B1"/>
    <w:rsid w:val="002D5D8B"/>
    <w:rsid w:val="002D636A"/>
    <w:rsid w:val="002D7099"/>
    <w:rsid w:val="002D7AAC"/>
    <w:rsid w:val="002E4799"/>
    <w:rsid w:val="002F3523"/>
    <w:rsid w:val="002F76B2"/>
    <w:rsid w:val="0030194D"/>
    <w:rsid w:val="00310960"/>
    <w:rsid w:val="00312968"/>
    <w:rsid w:val="00312C3A"/>
    <w:rsid w:val="0031365B"/>
    <w:rsid w:val="00314A44"/>
    <w:rsid w:val="00316567"/>
    <w:rsid w:val="00316FF5"/>
    <w:rsid w:val="00320EFE"/>
    <w:rsid w:val="00325350"/>
    <w:rsid w:val="00330CD3"/>
    <w:rsid w:val="0033168B"/>
    <w:rsid w:val="00336D67"/>
    <w:rsid w:val="003470E5"/>
    <w:rsid w:val="003478D2"/>
    <w:rsid w:val="00353B35"/>
    <w:rsid w:val="003579E1"/>
    <w:rsid w:val="00360FB6"/>
    <w:rsid w:val="00363BA3"/>
    <w:rsid w:val="00364DC7"/>
    <w:rsid w:val="00365FAA"/>
    <w:rsid w:val="003676D6"/>
    <w:rsid w:val="00375CB2"/>
    <w:rsid w:val="003766F8"/>
    <w:rsid w:val="00381A58"/>
    <w:rsid w:val="00391633"/>
    <w:rsid w:val="00395A6F"/>
    <w:rsid w:val="00396394"/>
    <w:rsid w:val="003A387B"/>
    <w:rsid w:val="003A67DE"/>
    <w:rsid w:val="003A7235"/>
    <w:rsid w:val="003A789A"/>
    <w:rsid w:val="003B4717"/>
    <w:rsid w:val="003B59F3"/>
    <w:rsid w:val="003B7AE8"/>
    <w:rsid w:val="003B7D98"/>
    <w:rsid w:val="003C392B"/>
    <w:rsid w:val="003C6369"/>
    <w:rsid w:val="003C6A6F"/>
    <w:rsid w:val="003D2A78"/>
    <w:rsid w:val="003D3DF3"/>
    <w:rsid w:val="003D5BC8"/>
    <w:rsid w:val="003E2D2D"/>
    <w:rsid w:val="003E593E"/>
    <w:rsid w:val="003F1BDC"/>
    <w:rsid w:val="003F2185"/>
    <w:rsid w:val="003F2236"/>
    <w:rsid w:val="004033A6"/>
    <w:rsid w:val="00412E85"/>
    <w:rsid w:val="00413AF5"/>
    <w:rsid w:val="00415E17"/>
    <w:rsid w:val="0041792E"/>
    <w:rsid w:val="00422547"/>
    <w:rsid w:val="00422698"/>
    <w:rsid w:val="0043656D"/>
    <w:rsid w:val="00444B67"/>
    <w:rsid w:val="00444BCC"/>
    <w:rsid w:val="00451CBA"/>
    <w:rsid w:val="004600A4"/>
    <w:rsid w:val="00461C73"/>
    <w:rsid w:val="00472E79"/>
    <w:rsid w:val="004755B7"/>
    <w:rsid w:val="004756A7"/>
    <w:rsid w:val="00475D9D"/>
    <w:rsid w:val="00480F04"/>
    <w:rsid w:val="00481CCE"/>
    <w:rsid w:val="00481FEA"/>
    <w:rsid w:val="004846B0"/>
    <w:rsid w:val="00494394"/>
    <w:rsid w:val="004A63E3"/>
    <w:rsid w:val="004B2876"/>
    <w:rsid w:val="004B2B8A"/>
    <w:rsid w:val="004B3DC1"/>
    <w:rsid w:val="004C3CCA"/>
    <w:rsid w:val="004C3FE2"/>
    <w:rsid w:val="004D30AA"/>
    <w:rsid w:val="004D4987"/>
    <w:rsid w:val="004D76A8"/>
    <w:rsid w:val="004D77BB"/>
    <w:rsid w:val="004E18A6"/>
    <w:rsid w:val="004E2581"/>
    <w:rsid w:val="004F004D"/>
    <w:rsid w:val="004F480D"/>
    <w:rsid w:val="004F5F8F"/>
    <w:rsid w:val="00502A06"/>
    <w:rsid w:val="00505988"/>
    <w:rsid w:val="00505B20"/>
    <w:rsid w:val="005136C3"/>
    <w:rsid w:val="00513C47"/>
    <w:rsid w:val="0052100D"/>
    <w:rsid w:val="00521D01"/>
    <w:rsid w:val="005224FA"/>
    <w:rsid w:val="00525A43"/>
    <w:rsid w:val="00527141"/>
    <w:rsid w:val="00530A6E"/>
    <w:rsid w:val="00531313"/>
    <w:rsid w:val="00534A34"/>
    <w:rsid w:val="00541F2E"/>
    <w:rsid w:val="0054485C"/>
    <w:rsid w:val="00545637"/>
    <w:rsid w:val="00547218"/>
    <w:rsid w:val="005508BD"/>
    <w:rsid w:val="00550AB2"/>
    <w:rsid w:val="00551E62"/>
    <w:rsid w:val="0055538E"/>
    <w:rsid w:val="005553E7"/>
    <w:rsid w:val="00557071"/>
    <w:rsid w:val="00567648"/>
    <w:rsid w:val="00571744"/>
    <w:rsid w:val="00585133"/>
    <w:rsid w:val="00591173"/>
    <w:rsid w:val="00592620"/>
    <w:rsid w:val="00594227"/>
    <w:rsid w:val="00597768"/>
    <w:rsid w:val="005A1D1A"/>
    <w:rsid w:val="005A2389"/>
    <w:rsid w:val="005B20B2"/>
    <w:rsid w:val="005B30A5"/>
    <w:rsid w:val="005B7CB4"/>
    <w:rsid w:val="005C1B96"/>
    <w:rsid w:val="005C5851"/>
    <w:rsid w:val="005C5884"/>
    <w:rsid w:val="005D10FF"/>
    <w:rsid w:val="005D453B"/>
    <w:rsid w:val="005E094A"/>
    <w:rsid w:val="005F078E"/>
    <w:rsid w:val="005F0BE1"/>
    <w:rsid w:val="005F1E80"/>
    <w:rsid w:val="005F2F24"/>
    <w:rsid w:val="005F623D"/>
    <w:rsid w:val="0060029D"/>
    <w:rsid w:val="0060142F"/>
    <w:rsid w:val="006015E1"/>
    <w:rsid w:val="006129EA"/>
    <w:rsid w:val="006225FE"/>
    <w:rsid w:val="00625DD9"/>
    <w:rsid w:val="00625EFD"/>
    <w:rsid w:val="0063097C"/>
    <w:rsid w:val="006318D7"/>
    <w:rsid w:val="00645D7B"/>
    <w:rsid w:val="00652134"/>
    <w:rsid w:val="006571F2"/>
    <w:rsid w:val="00664D14"/>
    <w:rsid w:val="00674B8E"/>
    <w:rsid w:val="006778A2"/>
    <w:rsid w:val="00681D53"/>
    <w:rsid w:val="00682560"/>
    <w:rsid w:val="006913AD"/>
    <w:rsid w:val="00692E30"/>
    <w:rsid w:val="006954AF"/>
    <w:rsid w:val="006965D0"/>
    <w:rsid w:val="006A3D6C"/>
    <w:rsid w:val="006A6EC8"/>
    <w:rsid w:val="006B3CF6"/>
    <w:rsid w:val="006B51EC"/>
    <w:rsid w:val="006B5666"/>
    <w:rsid w:val="006C2492"/>
    <w:rsid w:val="006C3601"/>
    <w:rsid w:val="006C5B4E"/>
    <w:rsid w:val="006C63BE"/>
    <w:rsid w:val="006D3401"/>
    <w:rsid w:val="006D40DB"/>
    <w:rsid w:val="006D6CA8"/>
    <w:rsid w:val="006F1F96"/>
    <w:rsid w:val="006F2C40"/>
    <w:rsid w:val="00700BE4"/>
    <w:rsid w:val="00717CAB"/>
    <w:rsid w:val="00720AAB"/>
    <w:rsid w:val="00721261"/>
    <w:rsid w:val="007221DF"/>
    <w:rsid w:val="00723CA6"/>
    <w:rsid w:val="0072639F"/>
    <w:rsid w:val="0072778B"/>
    <w:rsid w:val="0072784A"/>
    <w:rsid w:val="007406AE"/>
    <w:rsid w:val="00747591"/>
    <w:rsid w:val="007520CC"/>
    <w:rsid w:val="00753162"/>
    <w:rsid w:val="0076409B"/>
    <w:rsid w:val="00765211"/>
    <w:rsid w:val="00766FD1"/>
    <w:rsid w:val="007703DB"/>
    <w:rsid w:val="007774E3"/>
    <w:rsid w:val="00782577"/>
    <w:rsid w:val="007852AF"/>
    <w:rsid w:val="00790DBC"/>
    <w:rsid w:val="00791700"/>
    <w:rsid w:val="00792978"/>
    <w:rsid w:val="007A6735"/>
    <w:rsid w:val="007B16D9"/>
    <w:rsid w:val="007B5B34"/>
    <w:rsid w:val="007B62DD"/>
    <w:rsid w:val="007B7431"/>
    <w:rsid w:val="007E628F"/>
    <w:rsid w:val="007E7B1D"/>
    <w:rsid w:val="00800A68"/>
    <w:rsid w:val="008031AC"/>
    <w:rsid w:val="0080444D"/>
    <w:rsid w:val="00807EFB"/>
    <w:rsid w:val="00810383"/>
    <w:rsid w:val="00810B6B"/>
    <w:rsid w:val="00813CA0"/>
    <w:rsid w:val="00825CA6"/>
    <w:rsid w:val="0083763D"/>
    <w:rsid w:val="00837FE7"/>
    <w:rsid w:val="008422E1"/>
    <w:rsid w:val="008455DF"/>
    <w:rsid w:val="00845D6C"/>
    <w:rsid w:val="008463CB"/>
    <w:rsid w:val="00847276"/>
    <w:rsid w:val="00853A1F"/>
    <w:rsid w:val="00854EE4"/>
    <w:rsid w:val="00855BC0"/>
    <w:rsid w:val="008636EC"/>
    <w:rsid w:val="00872A49"/>
    <w:rsid w:val="00876E32"/>
    <w:rsid w:val="00882B08"/>
    <w:rsid w:val="008902F1"/>
    <w:rsid w:val="00892627"/>
    <w:rsid w:val="00892B20"/>
    <w:rsid w:val="008947AD"/>
    <w:rsid w:val="008950C0"/>
    <w:rsid w:val="008A03A4"/>
    <w:rsid w:val="008A7A46"/>
    <w:rsid w:val="008C0584"/>
    <w:rsid w:val="008D218D"/>
    <w:rsid w:val="008F12E2"/>
    <w:rsid w:val="008F32E6"/>
    <w:rsid w:val="008F62C8"/>
    <w:rsid w:val="00900152"/>
    <w:rsid w:val="0090661D"/>
    <w:rsid w:val="00911B21"/>
    <w:rsid w:val="00912239"/>
    <w:rsid w:val="00921716"/>
    <w:rsid w:val="0092511C"/>
    <w:rsid w:val="009256DF"/>
    <w:rsid w:val="00926BF8"/>
    <w:rsid w:val="00930C75"/>
    <w:rsid w:val="00932CB6"/>
    <w:rsid w:val="00936B66"/>
    <w:rsid w:val="00943C0A"/>
    <w:rsid w:val="009527B0"/>
    <w:rsid w:val="00955D03"/>
    <w:rsid w:val="0096170B"/>
    <w:rsid w:val="00964DA5"/>
    <w:rsid w:val="00967D0E"/>
    <w:rsid w:val="00972D42"/>
    <w:rsid w:val="00973FAF"/>
    <w:rsid w:val="00976576"/>
    <w:rsid w:val="00976D0F"/>
    <w:rsid w:val="009827B1"/>
    <w:rsid w:val="00983241"/>
    <w:rsid w:val="00990CA9"/>
    <w:rsid w:val="0099232B"/>
    <w:rsid w:val="00993996"/>
    <w:rsid w:val="009956FE"/>
    <w:rsid w:val="009A5C21"/>
    <w:rsid w:val="009A79B6"/>
    <w:rsid w:val="009B0DFA"/>
    <w:rsid w:val="009B464F"/>
    <w:rsid w:val="009C0812"/>
    <w:rsid w:val="009C09F5"/>
    <w:rsid w:val="009C1A5B"/>
    <w:rsid w:val="009C28A9"/>
    <w:rsid w:val="009C644F"/>
    <w:rsid w:val="009D4DFE"/>
    <w:rsid w:val="009E2F82"/>
    <w:rsid w:val="009F0D83"/>
    <w:rsid w:val="009F3397"/>
    <w:rsid w:val="009F4155"/>
    <w:rsid w:val="009F58F0"/>
    <w:rsid w:val="009F7340"/>
    <w:rsid w:val="009F757F"/>
    <w:rsid w:val="00A0076D"/>
    <w:rsid w:val="00A00F6B"/>
    <w:rsid w:val="00A012EB"/>
    <w:rsid w:val="00A052D9"/>
    <w:rsid w:val="00A058A4"/>
    <w:rsid w:val="00A058B6"/>
    <w:rsid w:val="00A066CB"/>
    <w:rsid w:val="00A06761"/>
    <w:rsid w:val="00A12FFD"/>
    <w:rsid w:val="00A13701"/>
    <w:rsid w:val="00A16221"/>
    <w:rsid w:val="00A27053"/>
    <w:rsid w:val="00A3292A"/>
    <w:rsid w:val="00A37472"/>
    <w:rsid w:val="00A4736F"/>
    <w:rsid w:val="00A47899"/>
    <w:rsid w:val="00A5112D"/>
    <w:rsid w:val="00A51ADA"/>
    <w:rsid w:val="00A52364"/>
    <w:rsid w:val="00A56604"/>
    <w:rsid w:val="00A638E4"/>
    <w:rsid w:val="00A711BD"/>
    <w:rsid w:val="00A72AAA"/>
    <w:rsid w:val="00A8586F"/>
    <w:rsid w:val="00A918CE"/>
    <w:rsid w:val="00A91C59"/>
    <w:rsid w:val="00AA0BE3"/>
    <w:rsid w:val="00AA1981"/>
    <w:rsid w:val="00AA22C1"/>
    <w:rsid w:val="00AA6404"/>
    <w:rsid w:val="00AB4E74"/>
    <w:rsid w:val="00AB5880"/>
    <w:rsid w:val="00AB601B"/>
    <w:rsid w:val="00AB7F92"/>
    <w:rsid w:val="00AC05D1"/>
    <w:rsid w:val="00AC132B"/>
    <w:rsid w:val="00AC69F0"/>
    <w:rsid w:val="00AD526F"/>
    <w:rsid w:val="00AE02FF"/>
    <w:rsid w:val="00AE11B9"/>
    <w:rsid w:val="00AE25A8"/>
    <w:rsid w:val="00AF011D"/>
    <w:rsid w:val="00AF0C11"/>
    <w:rsid w:val="00AF2B86"/>
    <w:rsid w:val="00B00F83"/>
    <w:rsid w:val="00B0654C"/>
    <w:rsid w:val="00B11F1E"/>
    <w:rsid w:val="00B14EE3"/>
    <w:rsid w:val="00B161A2"/>
    <w:rsid w:val="00B16C8E"/>
    <w:rsid w:val="00B224A3"/>
    <w:rsid w:val="00B24FDE"/>
    <w:rsid w:val="00B27138"/>
    <w:rsid w:val="00B40A72"/>
    <w:rsid w:val="00B42CFD"/>
    <w:rsid w:val="00B465CC"/>
    <w:rsid w:val="00B54877"/>
    <w:rsid w:val="00B61505"/>
    <w:rsid w:val="00B75DA0"/>
    <w:rsid w:val="00B8145C"/>
    <w:rsid w:val="00B814AA"/>
    <w:rsid w:val="00B83D24"/>
    <w:rsid w:val="00B84B4B"/>
    <w:rsid w:val="00B91E80"/>
    <w:rsid w:val="00B9275C"/>
    <w:rsid w:val="00B9510A"/>
    <w:rsid w:val="00B95495"/>
    <w:rsid w:val="00B96950"/>
    <w:rsid w:val="00B97002"/>
    <w:rsid w:val="00BB1A96"/>
    <w:rsid w:val="00BB74B7"/>
    <w:rsid w:val="00BC03E9"/>
    <w:rsid w:val="00BC4350"/>
    <w:rsid w:val="00BC6B83"/>
    <w:rsid w:val="00BC6E2A"/>
    <w:rsid w:val="00BD2184"/>
    <w:rsid w:val="00BD56CF"/>
    <w:rsid w:val="00BE4799"/>
    <w:rsid w:val="00BE6C6B"/>
    <w:rsid w:val="00BF27E5"/>
    <w:rsid w:val="00BF4293"/>
    <w:rsid w:val="00BF535E"/>
    <w:rsid w:val="00C0652D"/>
    <w:rsid w:val="00C10957"/>
    <w:rsid w:val="00C117D1"/>
    <w:rsid w:val="00C203E8"/>
    <w:rsid w:val="00C203EB"/>
    <w:rsid w:val="00C214A1"/>
    <w:rsid w:val="00C229EC"/>
    <w:rsid w:val="00C3202C"/>
    <w:rsid w:val="00C33487"/>
    <w:rsid w:val="00C415AB"/>
    <w:rsid w:val="00C46070"/>
    <w:rsid w:val="00C46531"/>
    <w:rsid w:val="00C477E7"/>
    <w:rsid w:val="00C504E7"/>
    <w:rsid w:val="00C52B7D"/>
    <w:rsid w:val="00C64D64"/>
    <w:rsid w:val="00C8077B"/>
    <w:rsid w:val="00C81354"/>
    <w:rsid w:val="00C81804"/>
    <w:rsid w:val="00C836A7"/>
    <w:rsid w:val="00C8724B"/>
    <w:rsid w:val="00C91202"/>
    <w:rsid w:val="00C91537"/>
    <w:rsid w:val="00C93E49"/>
    <w:rsid w:val="00C976A0"/>
    <w:rsid w:val="00CA0501"/>
    <w:rsid w:val="00CA56E9"/>
    <w:rsid w:val="00CA7D8F"/>
    <w:rsid w:val="00CB7260"/>
    <w:rsid w:val="00CC1437"/>
    <w:rsid w:val="00CC49CF"/>
    <w:rsid w:val="00CC7D71"/>
    <w:rsid w:val="00CD2538"/>
    <w:rsid w:val="00CE3A39"/>
    <w:rsid w:val="00CE4768"/>
    <w:rsid w:val="00CE683F"/>
    <w:rsid w:val="00CF7DC3"/>
    <w:rsid w:val="00D01026"/>
    <w:rsid w:val="00D0120E"/>
    <w:rsid w:val="00D229AE"/>
    <w:rsid w:val="00D3213F"/>
    <w:rsid w:val="00D353B5"/>
    <w:rsid w:val="00D41D05"/>
    <w:rsid w:val="00D4206D"/>
    <w:rsid w:val="00D52208"/>
    <w:rsid w:val="00D5526C"/>
    <w:rsid w:val="00D55F00"/>
    <w:rsid w:val="00D60FC0"/>
    <w:rsid w:val="00D61CFA"/>
    <w:rsid w:val="00D757BD"/>
    <w:rsid w:val="00D8160B"/>
    <w:rsid w:val="00D8236B"/>
    <w:rsid w:val="00D84669"/>
    <w:rsid w:val="00D84F9D"/>
    <w:rsid w:val="00D87195"/>
    <w:rsid w:val="00DA1B49"/>
    <w:rsid w:val="00DA34AE"/>
    <w:rsid w:val="00DA70F2"/>
    <w:rsid w:val="00DA717D"/>
    <w:rsid w:val="00DA7D1A"/>
    <w:rsid w:val="00DB54DC"/>
    <w:rsid w:val="00DD2734"/>
    <w:rsid w:val="00DD46BA"/>
    <w:rsid w:val="00DD5389"/>
    <w:rsid w:val="00DE192A"/>
    <w:rsid w:val="00DE3D52"/>
    <w:rsid w:val="00DF0AAC"/>
    <w:rsid w:val="00DF2E73"/>
    <w:rsid w:val="00E01B54"/>
    <w:rsid w:val="00E02600"/>
    <w:rsid w:val="00E0772A"/>
    <w:rsid w:val="00E1324A"/>
    <w:rsid w:val="00E200CB"/>
    <w:rsid w:val="00E2417C"/>
    <w:rsid w:val="00E30667"/>
    <w:rsid w:val="00E355F0"/>
    <w:rsid w:val="00E37EC2"/>
    <w:rsid w:val="00E420F2"/>
    <w:rsid w:val="00E475BC"/>
    <w:rsid w:val="00E558E6"/>
    <w:rsid w:val="00E56DEC"/>
    <w:rsid w:val="00E576D5"/>
    <w:rsid w:val="00E615D7"/>
    <w:rsid w:val="00E6397D"/>
    <w:rsid w:val="00E63A6F"/>
    <w:rsid w:val="00E71E91"/>
    <w:rsid w:val="00E8001C"/>
    <w:rsid w:val="00E90CEE"/>
    <w:rsid w:val="00E945C2"/>
    <w:rsid w:val="00E9628A"/>
    <w:rsid w:val="00EA1FB6"/>
    <w:rsid w:val="00EB2A26"/>
    <w:rsid w:val="00EB2EFF"/>
    <w:rsid w:val="00EB33C2"/>
    <w:rsid w:val="00EB370D"/>
    <w:rsid w:val="00EB677B"/>
    <w:rsid w:val="00EB7EAF"/>
    <w:rsid w:val="00EC1278"/>
    <w:rsid w:val="00EC2632"/>
    <w:rsid w:val="00EE41F0"/>
    <w:rsid w:val="00EE444A"/>
    <w:rsid w:val="00EE4A9E"/>
    <w:rsid w:val="00EE4F55"/>
    <w:rsid w:val="00EE5266"/>
    <w:rsid w:val="00EF3B44"/>
    <w:rsid w:val="00EF76AB"/>
    <w:rsid w:val="00F00F10"/>
    <w:rsid w:val="00F133BE"/>
    <w:rsid w:val="00F253D5"/>
    <w:rsid w:val="00F26CDD"/>
    <w:rsid w:val="00F3146A"/>
    <w:rsid w:val="00F3227C"/>
    <w:rsid w:val="00F32583"/>
    <w:rsid w:val="00F34E21"/>
    <w:rsid w:val="00F3631A"/>
    <w:rsid w:val="00F44E37"/>
    <w:rsid w:val="00F47FD9"/>
    <w:rsid w:val="00F551A1"/>
    <w:rsid w:val="00F60A3C"/>
    <w:rsid w:val="00F64F07"/>
    <w:rsid w:val="00F73378"/>
    <w:rsid w:val="00F75F2C"/>
    <w:rsid w:val="00F86A7E"/>
    <w:rsid w:val="00F9469C"/>
    <w:rsid w:val="00F9649D"/>
    <w:rsid w:val="00F9725D"/>
    <w:rsid w:val="00FA1EEF"/>
    <w:rsid w:val="00FA70A8"/>
    <w:rsid w:val="00FB1523"/>
    <w:rsid w:val="00FB3BD9"/>
    <w:rsid w:val="00FB4270"/>
    <w:rsid w:val="00FC17B1"/>
    <w:rsid w:val="00FC6C00"/>
    <w:rsid w:val="00FD588C"/>
    <w:rsid w:val="00FD5B43"/>
    <w:rsid w:val="00FD6DFB"/>
    <w:rsid w:val="00FE37B3"/>
    <w:rsid w:val="00FE47C2"/>
    <w:rsid w:val="00FE5BB1"/>
    <w:rsid w:val="00FF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AC8F9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7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columbia.edu/~yl2774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BC7F1-928D-1548-A648-57C0AA18A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400</Words>
  <Characters>2280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Links>
    <vt:vector size="12" baseType="variant">
      <vt:variant>
        <vt:i4>4587545</vt:i4>
      </vt:variant>
      <vt:variant>
        <vt:i4>3</vt:i4>
      </vt:variant>
      <vt:variant>
        <vt:i4>0</vt:i4>
      </vt:variant>
      <vt:variant>
        <vt:i4>5</vt:i4>
      </vt:variant>
      <vt:variant>
        <vt:lpwstr>http://devfest.herokuapp.com/</vt:lpwstr>
      </vt:variant>
      <vt:variant>
        <vt:lpwstr/>
      </vt:variant>
      <vt:variant>
        <vt:i4>3735676</vt:i4>
      </vt:variant>
      <vt:variant>
        <vt:i4>0</vt:i4>
      </vt:variant>
      <vt:variant>
        <vt:i4>0</vt:i4>
      </vt:variant>
      <vt:variant>
        <vt:i4>5</vt:i4>
      </vt:variant>
      <vt:variant>
        <vt:lpwstr>http://www.columbia.edu/~yl2774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qing liu</cp:lastModifiedBy>
  <cp:revision>2</cp:revision>
  <cp:lastPrinted>2012-11-02T14:53:00Z</cp:lastPrinted>
  <dcterms:created xsi:type="dcterms:W3CDTF">2012-12-07T18:30:00Z</dcterms:created>
  <dcterms:modified xsi:type="dcterms:W3CDTF">2012-12-07T18:30:00Z</dcterms:modified>
</cp:coreProperties>
</file>