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2FF3CAEA" w:rsidR="0052100D" w:rsidRDefault="00A510D6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YIFAN LI</w:t>
      </w:r>
    </w:p>
    <w:p w14:paraId="61179CC2" w14:textId="77777777" w:rsidR="005A1D1A" w:rsidRPr="00035D33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0F5E946B" w:rsidR="00EB2EFF" w:rsidRPr="00035D33" w:rsidRDefault="00B743A8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 w:rsidRPr="00035D33">
        <w:rPr>
          <w:rFonts w:ascii="Times New Roman" w:hAnsi="Times New Roman" w:cs="Times New Roman"/>
          <w:kern w:val="2"/>
          <w:sz w:val="20"/>
          <w:szCs w:val="20"/>
          <w:lang w:eastAsia="zh-CN"/>
        </w:rPr>
        <w:t>1207 Ballard St, Silver Spring, MD 20910 • 301-318-0363</w:t>
      </w:r>
      <w:r w:rsidR="00EB2EFF" w:rsidRPr="00035D33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• yl2774@columbia.edu • </w:t>
      </w:r>
      <w:hyperlink r:id="rId9" w:history="1">
        <w:r w:rsidR="00EB2EFF" w:rsidRPr="00035D33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7309189C" w14:textId="238D21DE" w:rsidR="00416CE5" w:rsidRPr="0019530D" w:rsidRDefault="00416CE5" w:rsidP="00416CE5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INDUSTRY EXPERIENCE</w:t>
      </w:r>
    </w:p>
    <w:p w14:paraId="65857579" w14:textId="77687EFF" w:rsidR="00416CE5" w:rsidRDefault="00F97B17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Java Developer</w:t>
      </w:r>
      <w:r w:rsidR="0084620D">
        <w:rPr>
          <w:rFonts w:ascii="Times New Roman" w:hAnsi="Times New Roman" w:cs="Times New Roman" w:hint="eastAsia"/>
          <w:kern w:val="2"/>
          <w:sz w:val="22"/>
          <w:lang w:eastAsia="zh-CN"/>
        </w:rPr>
        <w:t>,</w:t>
      </w:r>
      <w:r w:rsidR="00E058C3"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</w:t>
      </w:r>
      <w:proofErr w:type="gramStart"/>
      <w:r w:rsidR="00E058C3">
        <w:rPr>
          <w:rFonts w:ascii="Times New Roman" w:hAnsi="Times New Roman" w:cs="Times New Roman" w:hint="eastAsia"/>
          <w:kern w:val="2"/>
          <w:sz w:val="22"/>
          <w:lang w:eastAsia="zh-CN"/>
        </w:rPr>
        <w:t>NOAA</w:t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>(</w:t>
      </w:r>
      <w:proofErr w:type="gramEnd"/>
      <w:r w:rsidR="0084620D">
        <w:rPr>
          <w:rFonts w:ascii="Times New Roman" w:hAnsi="Times New Roman" w:cs="Times New Roman"/>
          <w:kern w:val="2"/>
          <w:sz w:val="22"/>
          <w:lang w:eastAsia="zh-CN"/>
        </w:rPr>
        <w:t>Government Contractor)</w:t>
      </w:r>
      <w:r w:rsidR="00E058C3">
        <w:rPr>
          <w:rFonts w:ascii="Times New Roman" w:hAnsi="Times New Roman" w:cs="Times New Roman"/>
          <w:kern w:val="2"/>
          <w:sz w:val="22"/>
          <w:lang w:eastAsia="zh-CN"/>
        </w:rPr>
        <w:t xml:space="preserve">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 xml:space="preserve">     </w:t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462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Aug</w:t>
      </w:r>
      <w:r w:rsidR="00416CE5"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2013- Current</w:t>
      </w:r>
    </w:p>
    <w:p w14:paraId="62DE49E4" w14:textId="4015B592" w:rsidR="00F47D48" w:rsidRPr="00067E11" w:rsidRDefault="00F97B17" w:rsidP="00067E11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Develop Hazard Weather Broadcast plugins on the AWIPS II System</w:t>
      </w:r>
      <w:r w:rsidR="005B5515"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r w:rsidR="00592C7E">
        <w:rPr>
          <w:rFonts w:ascii="Times New Roman" w:hAnsi="Times New Roman" w:cs="Times New Roman"/>
          <w:kern w:val="2"/>
          <w:sz w:val="22"/>
          <w:lang w:eastAsia="zh-CN"/>
        </w:rPr>
        <w:t xml:space="preserve">on </w:t>
      </w:r>
      <w:proofErr w:type="spellStart"/>
      <w:r w:rsidR="00592C7E">
        <w:rPr>
          <w:rFonts w:ascii="Times New Roman" w:hAnsi="Times New Roman" w:cs="Times New Roman"/>
          <w:kern w:val="2"/>
          <w:sz w:val="22"/>
          <w:lang w:eastAsia="zh-CN"/>
        </w:rPr>
        <w:t>RedHat</w:t>
      </w:r>
      <w:proofErr w:type="spellEnd"/>
      <w:r w:rsidR="00592C7E">
        <w:rPr>
          <w:rFonts w:ascii="Times New Roman" w:hAnsi="Times New Roman" w:cs="Times New Roman"/>
          <w:kern w:val="2"/>
          <w:sz w:val="22"/>
          <w:lang w:eastAsia="zh-CN"/>
        </w:rPr>
        <w:t xml:space="preserve"> 5.8 and 5.9</w:t>
      </w:r>
      <w:r w:rsidR="00067E11">
        <w:rPr>
          <w:rFonts w:ascii="Times New Roman" w:hAnsi="Times New Roman" w:cs="Times New Roman"/>
          <w:kern w:val="2"/>
          <w:sz w:val="22"/>
          <w:lang w:eastAsia="zh-CN"/>
        </w:rPr>
        <w:t xml:space="preserve"> workstations</w:t>
      </w:r>
      <w:r w:rsidR="00592C7E">
        <w:rPr>
          <w:rFonts w:ascii="Times New Roman" w:hAnsi="Times New Roman" w:cs="Times New Roman"/>
          <w:kern w:val="2"/>
          <w:sz w:val="22"/>
          <w:lang w:eastAsia="zh-CN"/>
        </w:rPr>
        <w:t xml:space="preserve">, using custom-installed Eclipse, </w:t>
      </w:r>
      <w:proofErr w:type="spellStart"/>
      <w:r w:rsidR="00592C7E">
        <w:rPr>
          <w:rFonts w:ascii="Times New Roman" w:hAnsi="Times New Roman" w:cs="Times New Roman"/>
          <w:kern w:val="2"/>
          <w:sz w:val="22"/>
          <w:lang w:eastAsia="zh-CN"/>
        </w:rPr>
        <w:t>P</w:t>
      </w:r>
      <w:r w:rsidR="00067E11">
        <w:rPr>
          <w:rFonts w:ascii="Times New Roman" w:hAnsi="Times New Roman" w:cs="Times New Roman"/>
          <w:kern w:val="2"/>
          <w:sz w:val="22"/>
          <w:lang w:eastAsia="zh-CN"/>
        </w:rPr>
        <w:t>ostgresql</w:t>
      </w:r>
      <w:proofErr w:type="spellEnd"/>
      <w:r w:rsidR="00067E11">
        <w:rPr>
          <w:rFonts w:ascii="Times New Roman" w:hAnsi="Times New Roman" w:cs="Times New Roman"/>
          <w:kern w:val="2"/>
          <w:sz w:val="22"/>
          <w:lang w:eastAsia="zh-CN"/>
        </w:rPr>
        <w:t>, PgA</w:t>
      </w:r>
      <w:r w:rsidR="00592C7E" w:rsidRPr="00067E11">
        <w:rPr>
          <w:rFonts w:ascii="Times New Roman" w:hAnsi="Times New Roman" w:cs="Times New Roman"/>
          <w:kern w:val="2"/>
          <w:sz w:val="22"/>
          <w:lang w:eastAsia="zh-CN"/>
        </w:rPr>
        <w:t>dmin3</w:t>
      </w:r>
    </w:p>
    <w:p w14:paraId="4BF88E54" w14:textId="42A691D4" w:rsidR="00416CE5" w:rsidRDefault="00416CE5" w:rsidP="00035D33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Debugged </w:t>
      </w:r>
      <w:r w:rsidR="00035D33">
        <w:rPr>
          <w:rFonts w:ascii="Times New Roman" w:hAnsi="Times New Roman" w:cs="Times New Roman" w:hint="eastAsia"/>
          <w:kern w:val="2"/>
          <w:sz w:val="22"/>
          <w:lang w:eastAsia="zh-CN"/>
        </w:rPr>
        <w:t>BuisnessManager.java</w:t>
      </w:r>
      <w:r w:rsidR="00035D33">
        <w:rPr>
          <w:rFonts w:ascii="Times New Roman" w:hAnsi="Times New Roman" w:cs="Times New Roman"/>
          <w:kern w:val="2"/>
          <w:sz w:val="22"/>
          <w:lang w:eastAsia="zh-CN"/>
        </w:rPr>
        <w:t xml:space="preserve">, make it asymptotically 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more efficient, from O(N</w:t>
      </w:r>
      <w:r>
        <w:rPr>
          <w:rFonts w:ascii="Times New Roman" w:hAnsi="Times New Roman" w:cs="Times New Roman" w:hint="eastAsia"/>
          <w:kern w:val="2"/>
          <w:sz w:val="22"/>
          <w:vertAlign w:val="superscript"/>
          <w:lang w:eastAsia="zh-CN"/>
        </w:rPr>
        <w:t>2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) to O(N)</w:t>
      </w:r>
    </w:p>
    <w:p w14:paraId="54A1EF76" w14:textId="35979B04" w:rsidR="00416CE5" w:rsidRPr="00416CE5" w:rsidRDefault="005F70B7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Use</w:t>
      </w:r>
      <w:r w:rsidR="003B2AA8"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Sprin</w:t>
      </w:r>
      <w:r w:rsidR="00067E11">
        <w:rPr>
          <w:rFonts w:ascii="Times New Roman" w:hAnsi="Times New Roman" w:cs="Times New Roman" w:hint="eastAsia"/>
          <w:kern w:val="2"/>
          <w:sz w:val="22"/>
          <w:lang w:eastAsia="zh-CN"/>
        </w:rPr>
        <w:t>g and Hibernate to handle beans</w:t>
      </w:r>
      <w:r w:rsidR="00067E11"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r w:rsidR="003B2AA8"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connect to database </w:t>
      </w:r>
    </w:p>
    <w:p w14:paraId="636C5B08" w14:textId="01B5B18C" w:rsidR="00416CE5" w:rsidRDefault="00F97B17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Software Engineer Intern, Cerner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592C7E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>April</w:t>
      </w:r>
      <w:r w:rsidR="00416CE5"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-June </w:t>
      </w:r>
      <w:r w:rsidR="00416CE5">
        <w:rPr>
          <w:rFonts w:ascii="Times New Roman" w:hAnsi="Times New Roman" w:cs="Times New Roman"/>
          <w:kern w:val="2"/>
          <w:sz w:val="22"/>
          <w:lang w:eastAsia="zh-CN"/>
        </w:rPr>
        <w:t>2013</w:t>
      </w:r>
    </w:p>
    <w:p w14:paraId="4EED2197" w14:textId="77777777" w:rsid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Used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JUnit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Mockito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PowerMock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for unit-testing and mocking. Utilized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Eclipse+Maven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for building the environment, and VMWare Cloud to access the environment</w:t>
      </w:r>
    </w:p>
    <w:p w14:paraId="125C38C4" w14:textId="76FA770A" w:rsidR="00592C7E" w:rsidRDefault="00592C7E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Doing Daily Scrum Meetings to report status and take feedbacks</w:t>
      </w:r>
    </w:p>
    <w:p w14:paraId="0B4A882C" w14:textId="4556C0D6" w:rsidR="000A064E" w:rsidRDefault="000A064E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Followed the coding style and best practices in coding</w:t>
      </w:r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p w14:paraId="6A7CC8D8" w14:textId="2F00EF4A" w:rsidR="002F1EC5" w:rsidRPr="00D5526C" w:rsidRDefault="002F1EC5" w:rsidP="002F1EC5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Sep 2011- Feb 2013                             </w:t>
      </w:r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-33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2F1EC5" w:rsidRPr="0019530D" w14:paraId="3FF5626B" w14:textId="77777777" w:rsidTr="002F1EC5">
        <w:trPr>
          <w:trHeight w:val="197"/>
        </w:trPr>
        <w:tc>
          <w:tcPr>
            <w:tcW w:w="3397" w:type="dxa"/>
          </w:tcPr>
          <w:p w14:paraId="76CF5D39" w14:textId="77777777" w:rsidR="002F1EC5" w:rsidRPr="0019530D" w:rsidRDefault="002F1EC5" w:rsidP="002F1EC5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0C38430E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6571206A" w14:textId="5762F9AA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Programming</w:t>
            </w:r>
          </w:p>
        </w:tc>
      </w:tr>
      <w:tr w:rsidR="002F1EC5" w:rsidRPr="0019530D" w14:paraId="3850A73F" w14:textId="77777777" w:rsidTr="002F1EC5">
        <w:trPr>
          <w:trHeight w:val="197"/>
        </w:trPr>
        <w:tc>
          <w:tcPr>
            <w:tcW w:w="3397" w:type="dxa"/>
          </w:tcPr>
          <w:p w14:paraId="43CD6987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A5644E6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1A9DF1C4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59FECB13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704531">
        <w:rPr>
          <w:rFonts w:ascii="Times New Roman" w:hAnsi="Times New Roman" w:cs="Times New Roman"/>
          <w:kern w:val="2"/>
          <w:sz w:val="22"/>
          <w:lang w:eastAsia="zh-CN"/>
        </w:rPr>
        <w:t>Telecommunication and Management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704531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2F1EC5">
        <w:rPr>
          <w:rFonts w:ascii="Times New Roman" w:hAnsi="Times New Roman" w:cs="Times New Roman"/>
          <w:kern w:val="0"/>
          <w:sz w:val="22"/>
          <w:lang w:eastAsia="zh-CN"/>
        </w:rPr>
        <w:t xml:space="preserve">       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2F1EC5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F1EC5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Sep 2007-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4A1D69FC" w14:textId="67538BB5" w:rsidR="003676D6" w:rsidRDefault="006015E1" w:rsidP="00B743A8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FF9C69E" w14:textId="77777777" w:rsidR="003A3096" w:rsidRDefault="003A3096" w:rsidP="003A30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Iphone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App “Men </w:t>
      </w: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>holds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20 second”,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Spring 2012</w:t>
      </w:r>
    </w:p>
    <w:p w14:paraId="3C456906" w14:textId="73A2765F" w:rsidR="003A3096" w:rsidRDefault="00DA6A85" w:rsidP="003A3096">
      <w:pPr>
        <w:pStyle w:val="ListParagraph"/>
        <w:numPr>
          <w:ilvl w:val="0"/>
          <w:numId w:val="2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Implemented in </w:t>
      </w:r>
      <w:r w:rsidR="003A3096">
        <w:rPr>
          <w:rFonts w:ascii="Times New Roman" w:hAnsi="Times New Roman" w:cs="Times New Roman"/>
          <w:kern w:val="2"/>
          <w:sz w:val="22"/>
          <w:lang w:eastAsia="zh-CN"/>
        </w:rPr>
        <w:t>Objective C and Cocoa to develop this easy-playing game with my friend</w:t>
      </w:r>
    </w:p>
    <w:p w14:paraId="4E592249" w14:textId="3DA5CEDC" w:rsidR="003A3096" w:rsidRPr="003A3096" w:rsidRDefault="004A58A3" w:rsidP="003A3096">
      <w:pPr>
        <w:pStyle w:val="ListParagraph"/>
        <w:numPr>
          <w:ilvl w:val="0"/>
          <w:numId w:val="23"/>
        </w:numPr>
        <w:spacing w:line="240" w:lineRule="exact"/>
        <w:jc w:val="left"/>
        <w:rPr>
          <w:rFonts w:ascii="Times New Roman" w:hAnsi="Times New Roman" w:cs="Times New Roman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Used </w:t>
      </w:r>
      <w:r w:rsidR="0073368E">
        <w:rPr>
          <w:rFonts w:ascii="Times New Roman" w:hAnsi="Times New Roman" w:cs="Times New Roman"/>
          <w:kern w:val="2"/>
          <w:sz w:val="22"/>
          <w:lang w:eastAsia="zh-CN"/>
        </w:rPr>
        <w:t>Agile software development</w:t>
      </w:r>
      <w:r>
        <w:rPr>
          <w:rFonts w:ascii="Times New Roman" w:hAnsi="Times New Roman" w:cs="Times New Roman"/>
          <w:kern w:val="2"/>
          <w:sz w:val="22"/>
          <w:lang w:eastAsia="zh-CN"/>
        </w:rPr>
        <w:t>, developed the game under tight schedule</w:t>
      </w:r>
    </w:p>
    <w:p w14:paraId="2A15D780" w14:textId="77777777" w:rsidR="003A3096" w:rsidRDefault="003A3096" w:rsidP="003A309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6A48A39E" w14:textId="4C851F7D" w:rsidR="00592C7E" w:rsidRPr="003A3096" w:rsidRDefault="00592C7E" w:rsidP="003A3096">
      <w:pPr>
        <w:spacing w:line="240" w:lineRule="exact"/>
        <w:jc w:val="left"/>
        <w:rPr>
          <w:rFonts w:ascii="Times New Roman" w:hAnsi="Times New Roman" w:cs="Times New Roman"/>
          <w:sz w:val="22"/>
          <w:lang w:eastAsia="zh-CN"/>
        </w:rPr>
      </w:pPr>
      <w:r w:rsidRPr="003A3096">
        <w:rPr>
          <w:rFonts w:ascii="Times New Roman" w:hAnsi="Times New Roman" w:cs="Times New Roman"/>
          <w:sz w:val="22"/>
          <w:lang w:eastAsia="zh-CN"/>
        </w:rPr>
        <w:t>“Database of Soccer Team”, Columbia University</w:t>
      </w:r>
      <w:r w:rsidRPr="003A3096">
        <w:rPr>
          <w:rFonts w:ascii="Times New Roman" w:hAnsi="Times New Roman" w:cs="Times New Roman"/>
          <w:sz w:val="22"/>
          <w:lang w:eastAsia="zh-CN"/>
        </w:rPr>
        <w:tab/>
      </w:r>
      <w:r w:rsidRPr="003A3096">
        <w:rPr>
          <w:rFonts w:ascii="Times New Roman" w:hAnsi="Times New Roman" w:cs="Times New Roman"/>
          <w:sz w:val="22"/>
          <w:lang w:eastAsia="zh-CN"/>
        </w:rPr>
        <w:tab/>
      </w:r>
      <w:r w:rsidRPr="003A3096">
        <w:rPr>
          <w:rFonts w:ascii="Times New Roman" w:hAnsi="Times New Roman" w:cs="Times New Roman"/>
          <w:sz w:val="22"/>
          <w:lang w:eastAsia="zh-CN"/>
        </w:rPr>
        <w:tab/>
      </w:r>
      <w:r w:rsidRPr="003A3096">
        <w:rPr>
          <w:rFonts w:ascii="Times New Roman" w:hAnsi="Times New Roman" w:cs="Times New Roman"/>
          <w:sz w:val="22"/>
          <w:lang w:eastAsia="zh-CN"/>
        </w:rPr>
        <w:tab/>
      </w:r>
      <w:r w:rsidRPr="003A3096">
        <w:rPr>
          <w:rFonts w:ascii="Times New Roman" w:hAnsi="Times New Roman" w:cs="Times New Roman"/>
          <w:sz w:val="22"/>
          <w:lang w:eastAsia="zh-CN"/>
        </w:rPr>
        <w:tab/>
      </w:r>
      <w:r w:rsidRPr="003A3096">
        <w:rPr>
          <w:rFonts w:ascii="Times New Roman" w:hAnsi="Times New Roman" w:cs="Times New Roman"/>
          <w:sz w:val="22"/>
          <w:lang w:eastAsia="zh-CN"/>
        </w:rPr>
        <w:tab/>
        <w:t xml:space="preserve">                    Fall 2011</w:t>
      </w:r>
    </w:p>
    <w:p w14:paraId="7FB9C846" w14:textId="0BEC6596" w:rsidR="00592C7E" w:rsidRPr="00F47D48" w:rsidRDefault="00155FE0" w:rsidP="00155FE0">
      <w:pPr>
        <w:pStyle w:val="ListParagraph"/>
        <w:numPr>
          <w:ilvl w:val="0"/>
          <w:numId w:val="23"/>
        </w:numPr>
        <w:spacing w:line="240" w:lineRule="exact"/>
        <w:jc w:val="left"/>
        <w:rPr>
          <w:rFonts w:ascii="Times New Roman" w:hAnsi="Times New Roman" w:cs="Times New Roman"/>
          <w:sz w:val="22"/>
          <w:lang w:eastAsia="zh-CN"/>
        </w:rPr>
      </w:pPr>
      <w:r>
        <w:rPr>
          <w:rFonts w:ascii="Times New Roman" w:hAnsi="Times New Roman" w:cs="Times New Roman"/>
          <w:sz w:val="22"/>
          <w:lang w:eastAsia="zh-CN"/>
        </w:rPr>
        <w:t>Prototyped a relational database system for</w:t>
      </w:r>
      <w:r w:rsidR="00F47D48">
        <w:rPr>
          <w:rFonts w:ascii="Times New Roman" w:hAnsi="Times New Roman" w:cs="Times New Roman"/>
          <w:sz w:val="22"/>
          <w:lang w:eastAsia="zh-CN"/>
        </w:rPr>
        <w:t xml:space="preserve"> a soccer team</w:t>
      </w:r>
      <w:r>
        <w:rPr>
          <w:rFonts w:ascii="Times New Roman" w:hAnsi="Times New Roman" w:cs="Times New Roman"/>
          <w:sz w:val="22"/>
          <w:lang w:eastAsia="zh-CN"/>
        </w:rPr>
        <w:t>, used Relational/Entity Diagrams</w:t>
      </w:r>
    </w:p>
    <w:p w14:paraId="5299E117" w14:textId="3DD96855" w:rsidR="00704531" w:rsidRPr="003A3096" w:rsidRDefault="00D2080B" w:rsidP="00704531">
      <w:pPr>
        <w:pStyle w:val="ListParagraph"/>
        <w:numPr>
          <w:ilvl w:val="0"/>
          <w:numId w:val="2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sz w:val="22"/>
          <w:lang w:eastAsia="zh-CN"/>
        </w:rPr>
        <w:t>Used Oracle as the RDBMS</w:t>
      </w:r>
      <w:r w:rsidR="00592C7E" w:rsidRPr="00F47D48">
        <w:rPr>
          <w:rFonts w:ascii="Times New Roman" w:hAnsi="Times New Roman" w:cs="Times New Roman"/>
          <w:sz w:val="22"/>
          <w:lang w:eastAsia="zh-CN"/>
        </w:rPr>
        <w:t>, using SQL PLUS</w:t>
      </w:r>
      <w:r w:rsidR="00F47D48">
        <w:rPr>
          <w:rFonts w:ascii="Times New Roman" w:hAnsi="Times New Roman" w:cs="Times New Roman"/>
          <w:sz w:val="22"/>
          <w:lang w:eastAsia="zh-CN"/>
        </w:rPr>
        <w:t xml:space="preserve"> as command line interface</w:t>
      </w:r>
    </w:p>
    <w:p w14:paraId="5CCED947" w14:textId="77777777" w:rsidR="00704531" w:rsidRPr="00704531" w:rsidRDefault="00704531" w:rsidP="00704531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B83CD8" w14:textId="442674D0" w:rsidR="00F733B7" w:rsidRPr="00F733B7" w:rsidRDefault="00592C7E" w:rsidP="002B4138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733B7" w:rsidRPr="00F733B7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System”, Beijing University of Posts and Telecommunications   </w:t>
      </w:r>
      <w:r w:rsidR="00F733B7" w:rsidRPr="00F733B7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Spring 2011</w:t>
      </w:r>
    </w:p>
    <w:p w14:paraId="6FC3B3A6" w14:textId="29728E23" w:rsidR="00F733B7" w:rsidRDefault="00F733B7" w:rsidP="00F733B7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 xml:space="preserve">Wrote in </w:t>
      </w:r>
      <w:r w:rsidR="0073368E">
        <w:rPr>
          <w:rFonts w:ascii="Times New Roman" w:hAnsi="Times New Roman" w:cs="Times New Roman"/>
          <w:kern w:val="2"/>
          <w:sz w:val="22"/>
          <w:lang w:eastAsia="zh-CN"/>
        </w:rPr>
        <w:t xml:space="preserve">Java a program to test the theory of undergraduate thesis defense paper </w:t>
      </w:r>
    </w:p>
    <w:p w14:paraId="101217B8" w14:textId="77777777" w:rsidR="00F733B7" w:rsidRDefault="00F733B7" w:rsidP="00F733B7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8E88B3D" w14:textId="77777777" w:rsidR="00F733B7" w:rsidRPr="00F733B7" w:rsidRDefault="00F733B7" w:rsidP="00F733B7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“Automatic Vending Machine”, Beijing University of Posts and Telecommunications          Spring 2010</w:t>
      </w:r>
    </w:p>
    <w:p w14:paraId="2C325237" w14:textId="77777777" w:rsidR="00F733B7" w:rsidRPr="00F733B7" w:rsidRDefault="00F733B7" w:rsidP="00F733B7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225B0556" w14:textId="46AB68D4" w:rsidR="00F733B7" w:rsidRPr="007B2E03" w:rsidRDefault="00F733B7" w:rsidP="00F733B7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 use cases of Specification and their relations</w:t>
      </w:r>
    </w:p>
    <w:p w14:paraId="01569856" w14:textId="77777777" w:rsidR="00A13F9C" w:rsidRPr="0019530D" w:rsidRDefault="00A13F9C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pPr w:leftFromText="180" w:rightFromText="180" w:vertAnchor="text" w:horzAnchor="page" w:tblpX="1181" w:tblpY="4"/>
        <w:tblW w:w="9464" w:type="dxa"/>
        <w:tblLayout w:type="fixed"/>
        <w:tblLook w:val="0000" w:firstRow="0" w:lastRow="0" w:firstColumn="0" w:lastColumn="0" w:noHBand="0" w:noVBand="0"/>
      </w:tblPr>
      <w:tblGrid>
        <w:gridCol w:w="2802"/>
        <w:gridCol w:w="6662"/>
      </w:tblGrid>
      <w:tr w:rsidR="00416CE5" w14:paraId="62EF6BE9" w14:textId="77777777" w:rsidTr="000F79E2">
        <w:trPr>
          <w:trHeight w:val="291"/>
        </w:trPr>
        <w:tc>
          <w:tcPr>
            <w:tcW w:w="2802" w:type="dxa"/>
          </w:tcPr>
          <w:p w14:paraId="39712ACB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</w:tcPr>
          <w:p w14:paraId="45838E1B" w14:textId="020DC0ED" w:rsidR="00416CE5" w:rsidRDefault="00F47D48" w:rsidP="00F47D48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</w:t>
            </w:r>
            <w:r w:rsidR="00416CE5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SQL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C, Python</w:t>
            </w:r>
          </w:p>
        </w:tc>
      </w:tr>
      <w:tr w:rsidR="00416CE5" w14:paraId="5AAC8B43" w14:textId="77777777" w:rsidTr="000F79E2">
        <w:trPr>
          <w:trHeight w:val="275"/>
        </w:trPr>
        <w:tc>
          <w:tcPr>
            <w:tcW w:w="2802" w:type="dxa"/>
          </w:tcPr>
          <w:p w14:paraId="160BBC23" w14:textId="77777777" w:rsidR="00416CE5" w:rsidRDefault="00416CE5" w:rsidP="000F79E2"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</w:tcPr>
          <w:p w14:paraId="5B3D532B" w14:textId="5D6DAFD4" w:rsidR="00416CE5" w:rsidRDefault="00416CE5" w:rsidP="00BF62A6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Eclipse,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Maven,</w:t>
            </w:r>
            <w:r w:rsidR="00CA7546"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 </w:t>
            </w:r>
            <w:proofErr w:type="spellStart"/>
            <w:r w:rsidR="00CA7546"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Postgres</w:t>
            </w:r>
            <w:proofErr w:type="spellEnd"/>
          </w:p>
        </w:tc>
      </w:tr>
      <w:tr w:rsidR="00416CE5" w14:paraId="77E55B04" w14:textId="77777777" w:rsidTr="000F79E2">
        <w:trPr>
          <w:trHeight w:val="64"/>
        </w:trPr>
        <w:tc>
          <w:tcPr>
            <w:tcW w:w="2802" w:type="dxa"/>
          </w:tcPr>
          <w:p w14:paraId="28675FBC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</w:tcPr>
          <w:p w14:paraId="20D07356" w14:textId="53FF49C2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RHEL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Windows, Mac OS X</w:t>
            </w:r>
          </w:p>
        </w:tc>
      </w:tr>
    </w:tbl>
    <w:p w14:paraId="43E30E3C" w14:textId="77777777" w:rsidR="00C8547F" w:rsidRDefault="00C8547F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853A505" w14:textId="77777777" w:rsidR="00592C7E" w:rsidRPr="00092EAC" w:rsidRDefault="00592C7E" w:rsidP="00592C7E">
      <w:pPr>
        <w:pBdr>
          <w:bottom w:val="single" w:sz="6" w:space="1" w:color="auto"/>
        </w:pBd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092EAC">
        <w:rPr>
          <w:rFonts w:ascii="Times New Roman" w:hAnsi="Times New Roman" w:cs="Times New Roman"/>
          <w:b/>
          <w:kern w:val="2"/>
          <w:sz w:val="22"/>
          <w:lang w:eastAsia="zh-CN"/>
        </w:rPr>
        <w:t>AWARDS</w:t>
      </w:r>
    </w:p>
    <w:p w14:paraId="25370232" w14:textId="4A5BF5D4" w:rsidR="00976413" w:rsidRDefault="00592C7E" w:rsidP="00592C7E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 “Best Business Model Winner” Team-winner in 30+ teams on “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Devfest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”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hackathon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 xml:space="preserve">Columbia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Spring</w:t>
      </w:r>
      <w:proofErr w:type="gramEnd"/>
      <w:r w:rsidRPr="00625DD9">
        <w:rPr>
          <w:rFonts w:ascii="Times New Roman" w:hAnsi="Times New Roman" w:cs="Times New Roman"/>
          <w:kern w:val="2"/>
          <w:sz w:val="22"/>
          <w:lang w:eastAsia="zh-CN"/>
        </w:rPr>
        <w:t xml:space="preserve"> 2012</w:t>
      </w:r>
    </w:p>
    <w:p w14:paraId="4E5A0350" w14:textId="77777777" w:rsidR="00592C7E" w:rsidRPr="0019530D" w:rsidRDefault="00592C7E" w:rsidP="00592C7E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592C7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314FC" w14:textId="77777777" w:rsidR="00F07D2A" w:rsidRDefault="00F07D2A">
      <w:r>
        <w:separator/>
      </w:r>
    </w:p>
  </w:endnote>
  <w:endnote w:type="continuationSeparator" w:id="0">
    <w:p w14:paraId="51235C5C" w14:textId="77777777" w:rsidR="00F07D2A" w:rsidRDefault="00F07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40001" w:csb1="00000000"/>
  </w:font>
  <w:font w:name="DejaVu Sans">
    <w:altName w:val="Courier New"/>
    <w:charset w:val="00"/>
    <w:family w:val="auto"/>
    <w:pitch w:val="default"/>
    <w:sig w:usb0="E7000EFF" w:usb1="5200FDFF" w:usb2="0A042021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FA29F6" w14:textId="77777777" w:rsidR="00F07D2A" w:rsidRDefault="00F07D2A">
      <w:r>
        <w:separator/>
      </w:r>
    </w:p>
  </w:footnote>
  <w:footnote w:type="continuationSeparator" w:id="0">
    <w:p w14:paraId="2AEA2962" w14:textId="77777777" w:rsidR="00F07D2A" w:rsidRDefault="00F07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 w:numId="23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4D92"/>
    <w:rsid w:val="00035D33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67E11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064E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5FE0"/>
    <w:rsid w:val="00157BCC"/>
    <w:rsid w:val="001610F1"/>
    <w:rsid w:val="00161C43"/>
    <w:rsid w:val="00164C02"/>
    <w:rsid w:val="00167A34"/>
    <w:rsid w:val="00171548"/>
    <w:rsid w:val="001717AE"/>
    <w:rsid w:val="00174519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B4138"/>
    <w:rsid w:val="002C2076"/>
    <w:rsid w:val="002C541A"/>
    <w:rsid w:val="002C5F11"/>
    <w:rsid w:val="002C6DEB"/>
    <w:rsid w:val="002C7C7E"/>
    <w:rsid w:val="002D13B1"/>
    <w:rsid w:val="002D1B38"/>
    <w:rsid w:val="002D5D8B"/>
    <w:rsid w:val="002D636A"/>
    <w:rsid w:val="002D7099"/>
    <w:rsid w:val="002D7AAC"/>
    <w:rsid w:val="002E4799"/>
    <w:rsid w:val="002F1EC5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096"/>
    <w:rsid w:val="003A387B"/>
    <w:rsid w:val="003A67DE"/>
    <w:rsid w:val="003A7235"/>
    <w:rsid w:val="003A789A"/>
    <w:rsid w:val="003B2AA8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6CE5"/>
    <w:rsid w:val="0041792E"/>
    <w:rsid w:val="00422547"/>
    <w:rsid w:val="00422698"/>
    <w:rsid w:val="00431B23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58A3"/>
    <w:rsid w:val="004A63E3"/>
    <w:rsid w:val="004A76D9"/>
    <w:rsid w:val="004B2876"/>
    <w:rsid w:val="004B2B8A"/>
    <w:rsid w:val="004B3DC1"/>
    <w:rsid w:val="004C3CCA"/>
    <w:rsid w:val="004C3FE2"/>
    <w:rsid w:val="004D30AA"/>
    <w:rsid w:val="004D4987"/>
    <w:rsid w:val="004D4D07"/>
    <w:rsid w:val="004D76A8"/>
    <w:rsid w:val="004D77BB"/>
    <w:rsid w:val="004E18A6"/>
    <w:rsid w:val="004E2581"/>
    <w:rsid w:val="004F004D"/>
    <w:rsid w:val="004F29A6"/>
    <w:rsid w:val="004F480D"/>
    <w:rsid w:val="004F5F8F"/>
    <w:rsid w:val="00502A06"/>
    <w:rsid w:val="00505988"/>
    <w:rsid w:val="00505B20"/>
    <w:rsid w:val="005136C3"/>
    <w:rsid w:val="00513937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2C7E"/>
    <w:rsid w:val="00594227"/>
    <w:rsid w:val="00597768"/>
    <w:rsid w:val="005A1D1A"/>
    <w:rsid w:val="005A2389"/>
    <w:rsid w:val="005B20B2"/>
    <w:rsid w:val="005B30A5"/>
    <w:rsid w:val="005B5515"/>
    <w:rsid w:val="005B7CB4"/>
    <w:rsid w:val="005C1B96"/>
    <w:rsid w:val="005C5851"/>
    <w:rsid w:val="005C5884"/>
    <w:rsid w:val="005D10FF"/>
    <w:rsid w:val="005D1709"/>
    <w:rsid w:val="005D453B"/>
    <w:rsid w:val="005E094A"/>
    <w:rsid w:val="005F078E"/>
    <w:rsid w:val="005F0BE1"/>
    <w:rsid w:val="005F1E80"/>
    <w:rsid w:val="005F2F24"/>
    <w:rsid w:val="005F54C2"/>
    <w:rsid w:val="005F623D"/>
    <w:rsid w:val="005F70B7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04531"/>
    <w:rsid w:val="00717CAB"/>
    <w:rsid w:val="00720AAB"/>
    <w:rsid w:val="00721261"/>
    <w:rsid w:val="007221DF"/>
    <w:rsid w:val="00723CA6"/>
    <w:rsid w:val="0072639F"/>
    <w:rsid w:val="0072778B"/>
    <w:rsid w:val="0072784A"/>
    <w:rsid w:val="0073368E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2E03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0FCD"/>
    <w:rsid w:val="00813CA0"/>
    <w:rsid w:val="00825CA6"/>
    <w:rsid w:val="0083763D"/>
    <w:rsid w:val="00837FE7"/>
    <w:rsid w:val="008422E1"/>
    <w:rsid w:val="008455DF"/>
    <w:rsid w:val="00845D6C"/>
    <w:rsid w:val="0084620D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C4FCB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9E3"/>
    <w:rsid w:val="00967D0E"/>
    <w:rsid w:val="00972D42"/>
    <w:rsid w:val="00973FAF"/>
    <w:rsid w:val="00976413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4793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3F9C"/>
    <w:rsid w:val="00A16221"/>
    <w:rsid w:val="00A27053"/>
    <w:rsid w:val="00A3292A"/>
    <w:rsid w:val="00A37472"/>
    <w:rsid w:val="00A4736F"/>
    <w:rsid w:val="00A47899"/>
    <w:rsid w:val="00A510D6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43A8"/>
    <w:rsid w:val="00B75DA0"/>
    <w:rsid w:val="00B80BD2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BF62A6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547F"/>
    <w:rsid w:val="00C8724B"/>
    <w:rsid w:val="00C91202"/>
    <w:rsid w:val="00C91537"/>
    <w:rsid w:val="00C93E49"/>
    <w:rsid w:val="00C976A0"/>
    <w:rsid w:val="00CA0501"/>
    <w:rsid w:val="00CA56E9"/>
    <w:rsid w:val="00CA7546"/>
    <w:rsid w:val="00CA7D8F"/>
    <w:rsid w:val="00CB7260"/>
    <w:rsid w:val="00CC1437"/>
    <w:rsid w:val="00CC49CF"/>
    <w:rsid w:val="00CC5A08"/>
    <w:rsid w:val="00CC7D71"/>
    <w:rsid w:val="00CD2538"/>
    <w:rsid w:val="00CE3A39"/>
    <w:rsid w:val="00CE4768"/>
    <w:rsid w:val="00CE683F"/>
    <w:rsid w:val="00CF7DC3"/>
    <w:rsid w:val="00D01026"/>
    <w:rsid w:val="00D0120E"/>
    <w:rsid w:val="00D2080B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87EDE"/>
    <w:rsid w:val="00DA1B49"/>
    <w:rsid w:val="00DA34AE"/>
    <w:rsid w:val="00DA6A85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DF7106"/>
    <w:rsid w:val="00E01B54"/>
    <w:rsid w:val="00E02600"/>
    <w:rsid w:val="00E058C3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77D38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07D2A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D48"/>
    <w:rsid w:val="00F47FD9"/>
    <w:rsid w:val="00F551A1"/>
    <w:rsid w:val="00F60A3C"/>
    <w:rsid w:val="00F64F07"/>
    <w:rsid w:val="00F73378"/>
    <w:rsid w:val="00F733B7"/>
    <w:rsid w:val="00F75F2C"/>
    <w:rsid w:val="00F86A7E"/>
    <w:rsid w:val="00F91BD9"/>
    <w:rsid w:val="00F9469C"/>
    <w:rsid w:val="00F9649D"/>
    <w:rsid w:val="00F9725D"/>
    <w:rsid w:val="00F97B17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SimSun" w:hAnsi="SimSun" w:cs="SimSun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16CE5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SimSun" w:hAnsi="SimSun" w:cs="SimSun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16CE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olumbia.edu/~yl2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030AB-EF31-42FC-B22B-4AA50D3E4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YiFan Li</cp:lastModifiedBy>
  <cp:revision>42</cp:revision>
  <cp:lastPrinted>2014-02-14T20:28:00Z</cp:lastPrinted>
  <dcterms:created xsi:type="dcterms:W3CDTF">2014-02-03T20:13:00Z</dcterms:created>
  <dcterms:modified xsi:type="dcterms:W3CDTF">2014-02-14T20:29:00Z</dcterms:modified>
</cp:coreProperties>
</file>