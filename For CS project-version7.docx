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0D" w:rsidRDefault="00E420F2" w:rsidP="0060142F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:rsidR="00EB2EFF" w:rsidRPr="00F75F2C" w:rsidRDefault="00EB2EFF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>180 Claremont Ave #4</w:t>
      </w:r>
      <w:r w:rsidRPr="00EB2EFF">
        <w:rPr>
          <w:rFonts w:ascii="Times New Roman" w:hAnsi="Times New Roman" w:cs="Times New Roman" w:hint="eastAsia"/>
          <w:kern w:val="2"/>
          <w:sz w:val="20"/>
          <w:szCs w:val="20"/>
          <w:lang w:eastAsia="zh-CN"/>
        </w:rPr>
        <w:t>4</w:t>
      </w:r>
      <w:r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:rsidR="0033168B" w:rsidRDefault="00EB2EFF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3"/>
          <w:szCs w:val="23"/>
          <w:lang w:eastAsia="zh-CN"/>
        </w:rPr>
      </w:pPr>
      <w:r>
        <w:rPr>
          <w:rFonts w:ascii="Times New Roman" w:hAnsi="Times New Roman" w:cs="Times New Roman"/>
          <w:b/>
          <w:kern w:val="2"/>
          <w:sz w:val="23"/>
          <w:szCs w:val="23"/>
          <w:lang w:eastAsia="zh-CN"/>
        </w:rPr>
        <w:t>Graduate Study</w:t>
      </w:r>
    </w:p>
    <w:p w:rsidR="00790DBC" w:rsidRPr="0014567B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22665A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22665A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22665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766FD1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FE5BB1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New York, NY</w:t>
      </w:r>
    </w:p>
    <w:p w:rsidR="00EE444A" w:rsidRPr="0014567B" w:rsidRDefault="00FE5BB1" w:rsidP="008950C0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MS in Computer Science</w:t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</w:t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Expected December 2012</w:t>
      </w:r>
    </w:p>
    <w:p w:rsidR="0022665A" w:rsidRPr="0014567B" w:rsidRDefault="00EE444A" w:rsidP="00EE444A">
      <w:p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i/>
          <w:kern w:val="2"/>
          <w:sz w:val="20"/>
          <w:szCs w:val="20"/>
          <w:lang w:eastAsia="zh-CN"/>
        </w:rPr>
        <w:t>Relevant Coursework: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545637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   </w:t>
      </w:r>
    </w:p>
    <w:tbl>
      <w:tblPr>
        <w:tblStyle w:val="TableGrid"/>
        <w:tblW w:w="8389" w:type="dxa"/>
        <w:tblInd w:w="2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4992"/>
      </w:tblGrid>
      <w:tr w:rsidR="0022665A" w:rsidTr="00EB2EFF">
        <w:trPr>
          <w:trHeight w:val="197"/>
        </w:trPr>
        <w:tc>
          <w:tcPr>
            <w:tcW w:w="3397" w:type="dxa"/>
          </w:tcPr>
          <w:p w:rsidR="0022665A" w:rsidRPr="0022665A" w:rsidRDefault="0022665A" w:rsidP="0022665A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:rsidR="0022665A" w:rsidRDefault="0022665A" w:rsidP="00EE444A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Introduction to Database,</w:t>
            </w:r>
          </w:p>
        </w:tc>
      </w:tr>
      <w:tr w:rsidR="0022665A" w:rsidTr="00EB2EFF">
        <w:trPr>
          <w:trHeight w:val="197"/>
        </w:trPr>
        <w:tc>
          <w:tcPr>
            <w:tcW w:w="3397" w:type="dxa"/>
          </w:tcPr>
          <w:p w:rsidR="0022665A" w:rsidRDefault="0022665A" w:rsidP="00EE444A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Introduction to Unix</w:t>
            </w:r>
          </w:p>
        </w:tc>
        <w:tc>
          <w:tcPr>
            <w:tcW w:w="4992" w:type="dxa"/>
          </w:tcPr>
          <w:p w:rsidR="0022665A" w:rsidRDefault="0022665A" w:rsidP="00EE444A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Programming Language and Translators</w:t>
            </w:r>
          </w:p>
        </w:tc>
      </w:tr>
    </w:tbl>
    <w:p w:rsidR="009F757F" w:rsidRPr="0014567B" w:rsidRDefault="009F757F" w:rsidP="00B161A2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</w:p>
    <w:p w:rsidR="004D76A8" w:rsidRPr="0072639F" w:rsidRDefault="0072639F" w:rsidP="0072639F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 xml:space="preserve">    </w:t>
      </w:r>
      <w:r w:rsidR="004D76A8" w:rsidRPr="0072639F">
        <w:rPr>
          <w:rFonts w:ascii="Times New Roman" w:hAnsi="Times New Roman" w:cs="Times New Roman"/>
          <w:b/>
          <w:kern w:val="2"/>
          <w:sz w:val="22"/>
          <w:lang w:eastAsia="zh-CN"/>
        </w:rPr>
        <w:t>AWARD</w:t>
      </w:r>
    </w:p>
    <w:p w:rsidR="004D76A8" w:rsidRPr="0014567B" w:rsidRDefault="00545637" w:rsidP="0022665A">
      <w:pPr>
        <w:spacing w:line="240" w:lineRule="exact"/>
        <w:ind w:firstLine="360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Best Business Model, </w:t>
      </w:r>
      <w:proofErr w:type="spellStart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Devfest</w:t>
      </w:r>
      <w:proofErr w:type="spellEnd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2012</w:t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        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proofErr w:type="gramStart"/>
      <w:r w:rsidR="004D76A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Spring</w:t>
      </w:r>
      <w:proofErr w:type="gramEnd"/>
      <w:r w:rsidR="004D76A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bookmarkStart w:id="0" w:name="_GoBack"/>
      <w:bookmarkEnd w:id="0"/>
      <w:r w:rsidR="004D76A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2012</w:t>
      </w:r>
    </w:p>
    <w:p w:rsidR="00E02600" w:rsidRPr="0014567B" w:rsidRDefault="00E02600" w:rsidP="0022665A">
      <w:pPr>
        <w:pStyle w:val="ListParagraph"/>
        <w:numPr>
          <w:ilvl w:val="0"/>
          <w:numId w:val="5"/>
        </w:numPr>
        <w:spacing w:line="240" w:lineRule="exact"/>
        <w:ind w:left="78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Built the website based on </w:t>
      </w:r>
      <w:proofErr w:type="spellStart"/>
      <w:r w:rsidRPr="0022665A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Heroku</w:t>
      </w:r>
      <w:proofErr w:type="spellEnd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to help </w:t>
      </w:r>
      <w:r w:rsidR="00545637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students and professors match their projects</w:t>
      </w:r>
    </w:p>
    <w:p w:rsidR="004D76A8" w:rsidRPr="0014567B" w:rsidRDefault="004D76A8" w:rsidP="0022665A">
      <w:pPr>
        <w:numPr>
          <w:ilvl w:val="0"/>
          <w:numId w:val="5"/>
        </w:numPr>
        <w:spacing w:line="240" w:lineRule="exact"/>
        <w:ind w:left="78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Worked in a team of four on the project “</w:t>
      </w:r>
      <w:proofErr w:type="spellStart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ResearchMatch</w:t>
      </w:r>
      <w:proofErr w:type="spellEnd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”, named “Best Business Model” winner </w:t>
      </w:r>
    </w:p>
    <w:p w:rsidR="004D76A8" w:rsidRPr="0014567B" w:rsidRDefault="004D76A8" w:rsidP="0022665A">
      <w:pPr>
        <w:numPr>
          <w:ilvl w:val="0"/>
          <w:numId w:val="5"/>
        </w:numPr>
        <w:spacing w:line="240" w:lineRule="exact"/>
        <w:ind w:left="78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Persuaded the professors to put their project’s information on our website: </w:t>
      </w:r>
      <w:hyperlink r:id="rId10" w:history="1">
        <w:r w:rsidRPr="0014567B">
          <w:rPr>
            <w:rStyle w:val="Hyperlink"/>
            <w:sz w:val="20"/>
            <w:szCs w:val="20"/>
          </w:rPr>
          <w:t>Award winning website</w:t>
        </w:r>
      </w:hyperlink>
    </w:p>
    <w:p w:rsidR="0007679C" w:rsidRPr="0014567B" w:rsidRDefault="0007679C" w:rsidP="0022665A">
      <w:pPr>
        <w:spacing w:line="240" w:lineRule="exact"/>
        <w:ind w:left="42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C8077B" w:rsidRPr="0014567B" w:rsidRDefault="00C8077B" w:rsidP="0022665A">
      <w:pPr>
        <w:spacing w:line="240" w:lineRule="exact"/>
        <w:ind w:firstLine="360"/>
        <w:jc w:val="lef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PROJECT EXPERIENCE</w:t>
      </w:r>
    </w:p>
    <w:p w:rsidR="00545637" w:rsidRPr="0014567B" w:rsidRDefault="006015E1" w:rsidP="0022665A">
      <w:pPr>
        <w:spacing w:line="240" w:lineRule="exact"/>
        <w:ind w:firstLine="36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545637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“Hybrid Floating-Point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Integer Unit”</w:t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</w:t>
      </w:r>
      <w:r w:rsidR="00545637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Fall 2011</w:t>
      </w:r>
    </w:p>
    <w:p w:rsidR="00545637" w:rsidRPr="0014567B" w:rsidRDefault="00545637" w:rsidP="00545637">
      <w:pPr>
        <w:numPr>
          <w:ilvl w:val="0"/>
          <w:numId w:val="9"/>
        </w:numPr>
        <w:spacing w:line="240" w:lineRule="exact"/>
        <w:ind w:left="78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Built a specialized floating-point adder using a top-down RTL design</w:t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</w:p>
    <w:p w:rsidR="00545637" w:rsidRPr="0014567B" w:rsidRDefault="00545637" w:rsidP="00545637">
      <w:pPr>
        <w:numPr>
          <w:ilvl w:val="0"/>
          <w:numId w:val="9"/>
        </w:numPr>
        <w:spacing w:line="240" w:lineRule="exact"/>
        <w:ind w:left="78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Optimized the generalized ASM and decreased the original 45 states to 36 of the state diagram</w:t>
      </w:r>
    </w:p>
    <w:p w:rsidR="00545637" w:rsidRPr="0014567B" w:rsidRDefault="00545637" w:rsidP="00545637">
      <w:pPr>
        <w:numPr>
          <w:ilvl w:val="0"/>
          <w:numId w:val="9"/>
        </w:numPr>
        <w:spacing w:line="240" w:lineRule="exact"/>
        <w:ind w:left="78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Synthesized FSM using Altera </w:t>
      </w:r>
      <w:proofErr w:type="spellStart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Quartus</w:t>
      </w:r>
      <w:proofErr w:type="spellEnd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to implement FPGA in VHDL code for simulation</w:t>
      </w:r>
    </w:p>
    <w:p w:rsidR="00545637" w:rsidRPr="0014567B" w:rsidRDefault="00545637" w:rsidP="00545637">
      <w:pPr>
        <w:numPr>
          <w:ilvl w:val="0"/>
          <w:numId w:val="9"/>
        </w:numPr>
        <w:spacing w:line="240" w:lineRule="exact"/>
        <w:ind w:left="78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Design the burst-mode asynchronous controller using the minimalist CAD(Computer Aided Design)</w:t>
      </w:r>
    </w:p>
    <w:p w:rsidR="00545637" w:rsidRPr="0014567B" w:rsidRDefault="00545637" w:rsidP="00B161A2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C8077B" w:rsidRPr="0014567B" w:rsidRDefault="00C8077B" w:rsidP="0022665A">
      <w:pPr>
        <w:spacing w:line="240" w:lineRule="exact"/>
        <w:ind w:firstLine="360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“Database of Soccer Team”</w:t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 </w:t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625DD9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</w:t>
      </w:r>
      <w:proofErr w:type="gramStart"/>
      <w:r w:rsidR="00964DA5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Fall</w:t>
      </w:r>
      <w:proofErr w:type="gramEnd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2011</w:t>
      </w:r>
    </w:p>
    <w:p w:rsidR="0022665A" w:rsidRDefault="00C8077B" w:rsidP="00B161A2">
      <w:pPr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Created a database of </w:t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fictional football team with attributes like </w:t>
      </w:r>
    </w:p>
    <w:p w:rsidR="00C8077B" w:rsidRPr="0022665A" w:rsidRDefault="00E30667" w:rsidP="00B161A2">
      <w:pPr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Worked </w:t>
      </w:r>
      <w:r w:rsidR="00C8077B" w:rsidRP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>in team of two on Relation/Entity Diagrams, SQL Schema</w:t>
      </w:r>
    </w:p>
    <w:p w:rsidR="003B59F3" w:rsidRPr="0014567B" w:rsidRDefault="00364DC7" w:rsidP="00AF011D">
      <w:pPr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Implemented it i</w:t>
      </w:r>
      <w:r w:rsidR="00C8077B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n Oracle, using SQL PLUS: Create Tables, insert tuples, write desire queries</w:t>
      </w:r>
    </w:p>
    <w:p w:rsidR="003B59F3" w:rsidRPr="0014567B" w:rsidRDefault="003B59F3" w:rsidP="003B59F3">
      <w:p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3B59F3" w:rsidRPr="0014567B" w:rsidRDefault="003B59F3" w:rsidP="0022665A">
      <w:pPr>
        <w:spacing w:line="240" w:lineRule="exact"/>
        <w:ind w:firstLine="36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“</w:t>
      </w:r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Programming Language Project-</w:t>
      </w:r>
      <w:proofErr w:type="spellStart"/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Lattakia</w:t>
      </w:r>
      <w:proofErr w:type="spellEnd"/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”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Fall 2011</w:t>
      </w:r>
    </w:p>
    <w:p w:rsidR="003B59F3" w:rsidRPr="0014567B" w:rsidRDefault="003B59F3" w:rsidP="0022665A">
      <w:pPr>
        <w:numPr>
          <w:ilvl w:val="0"/>
          <w:numId w:val="9"/>
        </w:numPr>
        <w:spacing w:line="240" w:lineRule="exact"/>
        <w:ind w:left="78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Built a compact functional language “</w:t>
      </w:r>
      <w:proofErr w:type="spellStart"/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Lattakia</w:t>
      </w:r>
      <w:proofErr w:type="spellEnd"/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”</w:t>
      </w:r>
      <w:r w:rsidR="003A67DE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in </w:t>
      </w:r>
      <w:proofErr w:type="spellStart"/>
      <w:r w:rsidR="003A67DE" w:rsidRPr="0014567B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OCaml</w:t>
      </w:r>
      <w:proofErr w:type="spellEnd"/>
      <w:r w:rsidR="003A67DE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</w:t>
      </w:r>
      <w:r w:rsidR="00505988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based on the idea of </w:t>
      </w:r>
      <w:r w:rsidR="003A67DE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lattice</w:t>
      </w:r>
    </w:p>
    <w:p w:rsidR="0022665A" w:rsidRDefault="003B59F3" w:rsidP="0022665A">
      <w:pPr>
        <w:numPr>
          <w:ilvl w:val="0"/>
          <w:numId w:val="9"/>
        </w:numPr>
        <w:spacing w:line="240" w:lineRule="exact"/>
        <w:ind w:left="78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Wrote the annotated grammar in the format similar to the C-language-manual</w:t>
      </w:r>
    </w:p>
    <w:p w:rsidR="0022665A" w:rsidRPr="00EB2EFF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3"/>
          <w:szCs w:val="23"/>
          <w:lang w:eastAsia="zh-CN"/>
        </w:rPr>
      </w:pPr>
    </w:p>
    <w:p w:rsidR="00EB2EFF" w:rsidRDefault="00EB2EFF" w:rsidP="009B464F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3"/>
          <w:szCs w:val="23"/>
          <w:lang w:eastAsia="zh-CN"/>
        </w:rPr>
      </w:pPr>
      <w:r w:rsidRPr="00EB2EFF">
        <w:rPr>
          <w:rFonts w:ascii="Times New Roman" w:hAnsi="Times New Roman" w:cs="Times New Roman"/>
          <w:b/>
          <w:kern w:val="2"/>
          <w:sz w:val="23"/>
          <w:szCs w:val="23"/>
          <w:lang w:eastAsia="zh-CN"/>
        </w:rPr>
        <w:t>Undergraduate Study</w:t>
      </w:r>
    </w:p>
    <w:p w:rsidR="009B464F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22665A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22665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22665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2665A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Beijing, China</w:t>
      </w:r>
    </w:p>
    <w:p w:rsidR="00325350" w:rsidRPr="00325350" w:rsidRDefault="00325350" w:rsidP="009B464F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DA70F2">
        <w:rPr>
          <w:rFonts w:ascii="Times New Roman" w:hAnsi="Times New Roman" w:cs="Times New Roman"/>
          <w:b/>
          <w:kern w:val="2"/>
          <w:sz w:val="22"/>
          <w:lang w:eastAsia="zh-CN"/>
        </w:rPr>
        <w:t>Queen Mary, University of London</w:t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  <w:t xml:space="preserve">   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London, UK</w:t>
      </w:r>
    </w:p>
    <w:p w:rsidR="009B464F" w:rsidRPr="0014567B" w:rsidRDefault="009B464F" w:rsidP="00545637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BS in Telecommunications and management </w:t>
      </w:r>
      <w:r w:rsidR="00325350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in </w:t>
      </w:r>
      <w:r w:rsidR="00325350" w:rsidRPr="00A91C59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 xml:space="preserve">both schools  </w:t>
      </w:r>
      <w:r w:rsidR="00325350" w:rsidRPr="00A91C59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ab/>
      </w:r>
      <w:r w:rsidR="00A91C5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</w:t>
      </w:r>
      <w:r w:rsidR="00A91C5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A91C5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</w:t>
      </w:r>
      <w:r w:rsidR="00A91C5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325350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325350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325350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June 2011</w:t>
      </w:r>
    </w:p>
    <w:p w:rsidR="0022665A" w:rsidRDefault="009B464F" w:rsidP="009B464F">
      <w:p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i/>
          <w:kern w:val="2"/>
          <w:sz w:val="20"/>
          <w:szCs w:val="20"/>
          <w:lang w:eastAsia="zh-CN"/>
        </w:rPr>
        <w:t>Relevant Coursework: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545637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            </w:t>
      </w:r>
    </w:p>
    <w:tbl>
      <w:tblPr>
        <w:tblStyle w:val="TableGrid"/>
        <w:tblW w:w="6919" w:type="dxa"/>
        <w:tblInd w:w="1982" w:type="dxa"/>
        <w:tblLook w:val="04A0" w:firstRow="1" w:lastRow="0" w:firstColumn="1" w:lastColumn="0" w:noHBand="0" w:noVBand="1"/>
      </w:tblPr>
      <w:tblGrid>
        <w:gridCol w:w="3459"/>
        <w:gridCol w:w="3460"/>
      </w:tblGrid>
      <w:tr w:rsidR="0022665A" w:rsidTr="0022665A">
        <w:trPr>
          <w:trHeight w:val="252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</w:tcPr>
          <w:p w:rsidR="0022665A" w:rsidRDefault="0022665A" w:rsidP="009B464F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Java Programming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22665A" w:rsidRDefault="0022665A" w:rsidP="009B464F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Software Engineering</w:t>
            </w:r>
          </w:p>
        </w:tc>
      </w:tr>
      <w:tr w:rsidR="0022665A" w:rsidTr="0022665A">
        <w:trPr>
          <w:trHeight w:val="252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</w:tcPr>
          <w:p w:rsidR="0022665A" w:rsidRDefault="0022665A" w:rsidP="009B464F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C Programming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</w:tcPr>
          <w:p w:rsidR="0022665A" w:rsidRDefault="0022665A" w:rsidP="009B464F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Internet Protocol</w:t>
            </w:r>
          </w:p>
        </w:tc>
      </w:tr>
    </w:tbl>
    <w:p w:rsidR="006015E1" w:rsidRPr="0014567B" w:rsidRDefault="006015E1" w:rsidP="009B464F">
      <w:p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545637" w:rsidRPr="006015E1" w:rsidRDefault="006015E1" w:rsidP="00206BA9">
      <w:pPr>
        <w:spacing w:line="240" w:lineRule="exact"/>
        <w:ind w:firstLine="420"/>
        <w:jc w:val="lef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PROJECT EXPERIENCE</w:t>
      </w:r>
      <w:r w:rsidR="009B464F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9B464F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9B464F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9B464F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</w:p>
    <w:p w:rsidR="009F7340" w:rsidRPr="0014567B" w:rsidRDefault="00545637" w:rsidP="009F7340">
      <w:p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9F7340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“Artificial Immune </w:t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System”</w:t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    </w:t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1E4213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  <w:r w:rsidR="009F7340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</w:t>
      </w:r>
      <w:r w:rsidR="009F7340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Spring 2011</w:t>
      </w:r>
    </w:p>
    <w:p w:rsidR="009F7340" w:rsidRPr="0014567B" w:rsidRDefault="00364DC7" w:rsidP="009F7340">
      <w:pPr>
        <w:numPr>
          <w:ilvl w:val="0"/>
          <w:numId w:val="10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Researched a</w:t>
      </w:r>
      <w:r w:rsidR="009F7340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particular computationally intelligent system for undergraduate project</w:t>
      </w:r>
    </w:p>
    <w:p w:rsidR="009F7340" w:rsidRPr="0014567B" w:rsidRDefault="001E4213" w:rsidP="009F7340">
      <w:pPr>
        <w:numPr>
          <w:ilvl w:val="0"/>
          <w:numId w:val="10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Wrote in</w:t>
      </w:r>
      <w:r w:rsidR="009F7340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="00364DC7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J</w:t>
      </w:r>
      <w:r w:rsidR="009F7340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ava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a program</w:t>
      </w:r>
      <w:r w:rsidR="009F7340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to check the existence of a string using the negative and clonal selection</w:t>
      </w:r>
    </w:p>
    <w:p w:rsidR="001E4213" w:rsidRPr="0014567B" w:rsidRDefault="001E4213" w:rsidP="001E4213">
      <w:pPr>
        <w:spacing w:line="240" w:lineRule="exact"/>
        <w:ind w:left="72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C8077B" w:rsidRPr="0014567B" w:rsidRDefault="00C8077B" w:rsidP="00206BA9">
      <w:pPr>
        <w:spacing w:line="240" w:lineRule="exact"/>
        <w:ind w:firstLine="36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“Automatic Ven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ding Machine”</w:t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</w:r>
      <w:r w:rsidR="00206BA9">
        <w:rPr>
          <w:rFonts w:ascii="Times New Roman" w:hAnsi="Times New Roman" w:cs="Times New Roman"/>
          <w:kern w:val="2"/>
          <w:sz w:val="20"/>
          <w:szCs w:val="20"/>
          <w:lang w:eastAsia="zh-CN"/>
        </w:rPr>
        <w:tab/>
        <w:t xml:space="preserve">    </w:t>
      </w:r>
      <w:r w:rsid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  </w:t>
      </w: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Spring 2010</w:t>
      </w:r>
    </w:p>
    <w:p w:rsidR="001E4213" w:rsidRPr="0014567B" w:rsidRDefault="001E4213" w:rsidP="00B161A2">
      <w:pPr>
        <w:numPr>
          <w:ilvl w:val="0"/>
          <w:numId w:val="4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Built the software implemented in a vending machine adopting software engineering convention</w:t>
      </w:r>
    </w:p>
    <w:p w:rsidR="00C8077B" w:rsidRPr="0014567B" w:rsidRDefault="00C8077B" w:rsidP="00B161A2">
      <w:pPr>
        <w:numPr>
          <w:ilvl w:val="0"/>
          <w:numId w:val="4"/>
        </w:numPr>
        <w:spacing w:line="240" w:lineRule="exact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Served as a team leader for three and designed use cases of Specif</w:t>
      </w:r>
      <w:r w:rsidR="00B40A72" w:rsidRPr="0014567B">
        <w:rPr>
          <w:rFonts w:ascii="Times New Roman" w:hAnsi="Times New Roman" w:cs="Times New Roman"/>
          <w:kern w:val="2"/>
          <w:sz w:val="20"/>
          <w:szCs w:val="20"/>
          <w:lang w:eastAsia="zh-CN"/>
        </w:rPr>
        <w:t>ication and their relations</w:t>
      </w:r>
    </w:p>
    <w:p w:rsidR="00B40A72" w:rsidRPr="0014567B" w:rsidRDefault="00B40A72" w:rsidP="001E4213">
      <w:pPr>
        <w:spacing w:line="240" w:lineRule="exact"/>
        <w:ind w:left="72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90661D" w:rsidRPr="0014567B" w:rsidRDefault="0090661D" w:rsidP="00B161A2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p w:rsidR="00E02600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14567B"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4567B" w:rsidTr="00EE2C7B">
        <w:tc>
          <w:tcPr>
            <w:tcW w:w="2905" w:type="dxa"/>
            <w:shd w:val="clear" w:color="auto" w:fill="auto"/>
          </w:tcPr>
          <w:p w:rsidR="00E02600" w:rsidRPr="0014567B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proofErr w:type="spellStart"/>
            <w:r w:rsidRPr="0014567B"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eastAsia="zh-CN"/>
              </w:rPr>
              <w:t>ProgrammingLanguages</w:t>
            </w:r>
            <w:proofErr w:type="spellEnd"/>
            <w:r w:rsidRPr="0014567B"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eastAsia="zh-CN"/>
              </w:rPr>
              <w:t>:</w:t>
            </w: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  </w:t>
            </w:r>
          </w:p>
        </w:tc>
        <w:tc>
          <w:tcPr>
            <w:tcW w:w="8093" w:type="dxa"/>
            <w:shd w:val="clear" w:color="auto" w:fill="auto"/>
          </w:tcPr>
          <w:p w:rsidR="00E02600" w:rsidRPr="0014567B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C, Java, JavaScript, SQL</w:t>
            </w:r>
            <w:r w:rsidR="003A67DE"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="003A67DE"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Ocaml</w:t>
            </w:r>
            <w:proofErr w:type="spellEnd"/>
            <w:r w:rsidR="00932CB6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="00932CB6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>Git</w:t>
            </w:r>
            <w:proofErr w:type="spellEnd"/>
          </w:p>
        </w:tc>
      </w:tr>
      <w:tr w:rsidR="0014567B" w:rsidRPr="0014567B" w:rsidTr="00EE2C7B">
        <w:tc>
          <w:tcPr>
            <w:tcW w:w="2905" w:type="dxa"/>
            <w:shd w:val="clear" w:color="auto" w:fill="auto"/>
          </w:tcPr>
          <w:p w:rsidR="00E02600" w:rsidRPr="0014567B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b/>
                <w:kern w:val="2"/>
                <w:sz w:val="20"/>
                <w:szCs w:val="20"/>
                <w:lang w:eastAsia="zh-CN"/>
              </w:rPr>
              <w:t>Applications:</w:t>
            </w:r>
          </w:p>
        </w:tc>
        <w:tc>
          <w:tcPr>
            <w:tcW w:w="8093" w:type="dxa"/>
            <w:shd w:val="clear" w:color="auto" w:fill="auto"/>
          </w:tcPr>
          <w:p w:rsidR="00E02600" w:rsidRPr="0014567B" w:rsidRDefault="00E02600" w:rsidP="00EE2C7B">
            <w:pPr>
              <w:spacing w:line="240" w:lineRule="exact"/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</w:pPr>
            <w:r w:rsidRPr="0014567B">
              <w:rPr>
                <w:rFonts w:ascii="Times New Roman" w:hAnsi="Times New Roman" w:cs="Times New Roman"/>
                <w:kern w:val="2"/>
                <w:sz w:val="20"/>
                <w:szCs w:val="20"/>
                <w:lang w:eastAsia="zh-CN"/>
              </w:rPr>
              <w:t xml:space="preserve">  Eclipse, Oracle SQL Server, Visual Paradigm</w:t>
            </w:r>
          </w:p>
        </w:tc>
      </w:tr>
    </w:tbl>
    <w:p w:rsidR="006C5B4E" w:rsidRPr="0014567B" w:rsidRDefault="006C5B4E" w:rsidP="00B465CC">
      <w:pPr>
        <w:spacing w:line="240" w:lineRule="exac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</w:p>
    <w:sectPr w:rsidR="006C5B4E" w:rsidRPr="0014567B" w:rsidSect="0014567B">
      <w:footerReference w:type="even" r:id="rId11"/>
      <w:footerReference w:type="default" r:id="rId12"/>
      <w:footnotePr>
        <w:pos w:val="beneathText"/>
      </w:footnotePr>
      <w:pgSz w:w="11905" w:h="16837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0AA" w:rsidRDefault="004D30AA">
      <w:r>
        <w:separator/>
      </w:r>
    </w:p>
  </w:endnote>
  <w:endnote w:type="continuationSeparator" w:id="0">
    <w:p w:rsidR="004D30AA" w:rsidRDefault="004D3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78" w:rsidRDefault="00F73378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3378" w:rsidRDefault="00F73378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78" w:rsidRDefault="00F73378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0AA" w:rsidRDefault="004D30AA">
      <w:r>
        <w:separator/>
      </w:r>
    </w:p>
  </w:footnote>
  <w:footnote w:type="continuationSeparator" w:id="0">
    <w:p w:rsidR="004D30AA" w:rsidRDefault="004D3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8"/>
  </w:num>
  <w:num w:numId="5">
    <w:abstractNumId w:val="15"/>
  </w:num>
  <w:num w:numId="6">
    <w:abstractNumId w:val="18"/>
  </w:num>
  <w:num w:numId="7">
    <w:abstractNumId w:val="7"/>
  </w:num>
  <w:num w:numId="8">
    <w:abstractNumId w:val="19"/>
  </w:num>
  <w:num w:numId="9">
    <w:abstractNumId w:val="6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7A17"/>
    <w:rsid w:val="00081184"/>
    <w:rsid w:val="00083378"/>
    <w:rsid w:val="00090EED"/>
    <w:rsid w:val="0009164E"/>
    <w:rsid w:val="000940F3"/>
    <w:rsid w:val="000A373B"/>
    <w:rsid w:val="000A45EE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71548"/>
    <w:rsid w:val="0017523C"/>
    <w:rsid w:val="00182DB5"/>
    <w:rsid w:val="00184686"/>
    <w:rsid w:val="0019122C"/>
    <w:rsid w:val="001912CF"/>
    <w:rsid w:val="001950AE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5666"/>
    <w:rsid w:val="006C2492"/>
    <w:rsid w:val="006C5B4E"/>
    <w:rsid w:val="006C63BE"/>
    <w:rsid w:val="006D3401"/>
    <w:rsid w:val="006D40DB"/>
    <w:rsid w:val="006D6CA8"/>
    <w:rsid w:val="006F2C40"/>
    <w:rsid w:val="00700BE4"/>
    <w:rsid w:val="00717CAB"/>
    <w:rsid w:val="00720AAB"/>
    <w:rsid w:val="00721261"/>
    <w:rsid w:val="007221DF"/>
    <w:rsid w:val="0072639F"/>
    <w:rsid w:val="0072778B"/>
    <w:rsid w:val="0072784A"/>
    <w:rsid w:val="007406AE"/>
    <w:rsid w:val="007520CC"/>
    <w:rsid w:val="00753162"/>
    <w:rsid w:val="0076409B"/>
    <w:rsid w:val="00765211"/>
    <w:rsid w:val="00766FD1"/>
    <w:rsid w:val="007774E3"/>
    <w:rsid w:val="00782577"/>
    <w:rsid w:val="007852AF"/>
    <w:rsid w:val="00790DBC"/>
    <w:rsid w:val="00791700"/>
    <w:rsid w:val="00792978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4155"/>
    <w:rsid w:val="009F7340"/>
    <w:rsid w:val="009F757F"/>
    <w:rsid w:val="00A00F6B"/>
    <w:rsid w:val="00A012EB"/>
    <w:rsid w:val="00A052D9"/>
    <w:rsid w:val="00A058A4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1981"/>
    <w:rsid w:val="00AA22C1"/>
    <w:rsid w:val="00AA6404"/>
    <w:rsid w:val="00AB4E74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60FC0"/>
    <w:rsid w:val="00D61CFA"/>
    <w:rsid w:val="00D757BD"/>
    <w:rsid w:val="00D8160B"/>
    <w:rsid w:val="00D8236B"/>
    <w:rsid w:val="00D84669"/>
    <w:rsid w:val="00D87195"/>
    <w:rsid w:val="00DA1B49"/>
    <w:rsid w:val="00DA70F2"/>
    <w:rsid w:val="00DA717D"/>
    <w:rsid w:val="00DA7D1A"/>
    <w:rsid w:val="00DB54DC"/>
    <w:rsid w:val="00DD2734"/>
    <w:rsid w:val="00DD46BA"/>
    <w:rsid w:val="00DD5389"/>
    <w:rsid w:val="00DE3D52"/>
    <w:rsid w:val="00DF0AAC"/>
    <w:rsid w:val="00DF2E73"/>
    <w:rsid w:val="00E01B54"/>
    <w:rsid w:val="00E02600"/>
    <w:rsid w:val="00E0772A"/>
    <w:rsid w:val="00E1324A"/>
    <w:rsid w:val="00E200CB"/>
    <w:rsid w:val="00E30667"/>
    <w:rsid w:val="00E355F0"/>
    <w:rsid w:val="00E37EC2"/>
    <w:rsid w:val="00E420F2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devfest.herokuap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lumbia.edu/~yl27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8EF81-59E3-4CE3-9B21-4056FF083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Robert</cp:lastModifiedBy>
  <cp:revision>30</cp:revision>
  <cp:lastPrinted>2012-02-25T03:38:00Z</cp:lastPrinted>
  <dcterms:created xsi:type="dcterms:W3CDTF">2012-02-22T20:02:00Z</dcterms:created>
  <dcterms:modified xsi:type="dcterms:W3CDTF">2012-02-25T03:38:00Z</dcterms:modified>
</cp:coreProperties>
</file>