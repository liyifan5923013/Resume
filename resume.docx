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bookmarkStart w:id="0" w:name="_GoBack"/>
      <w:bookmarkEnd w:id="0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Default="00723CA6" w:rsidP="00EB2EFF">
      <w:pPr>
        <w:spacing w:line="360" w:lineRule="exact"/>
        <w:jc w:val="left"/>
        <w:rPr>
          <w:rStyle w:val="Hyperlink"/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176CB9A6" w14:textId="03F60582" w:rsidR="0010743E" w:rsidRDefault="0010743E" w:rsidP="0010743E">
      <w:pPr>
        <w:pBdr>
          <w:bottom w:val="single" w:sz="6" w:space="1" w:color="auto"/>
        </w:pBdr>
        <w:rPr>
          <w:rFonts w:ascii="Times New Roman" w:hAnsi="Times New Roman"/>
          <w:b/>
          <w:sz w:val="22"/>
        </w:rPr>
      </w:pPr>
      <w:r w:rsidRPr="0010743E">
        <w:rPr>
          <w:rFonts w:ascii="Times New Roman" w:hAnsi="Times New Roman"/>
          <w:b/>
          <w:sz w:val="22"/>
        </w:rPr>
        <w:t>O</w:t>
      </w:r>
      <w:r>
        <w:rPr>
          <w:rFonts w:ascii="Times New Roman" w:hAnsi="Times New Roman"/>
          <w:b/>
          <w:sz w:val="22"/>
        </w:rPr>
        <w:t>BJECTIVE</w:t>
      </w:r>
    </w:p>
    <w:p w14:paraId="411ADDFC" w14:textId="1F8E371F" w:rsidR="0010743E" w:rsidRPr="0010743E" w:rsidRDefault="0010743E" w:rsidP="0010743E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 xml:space="preserve">New College </w:t>
      </w:r>
      <w:proofErr w:type="gramStart"/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>Graduate(</w:t>
      </w:r>
      <w:proofErr w:type="gramEnd"/>
      <w:r w:rsidRPr="0010743E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  <w:lang w:eastAsia="en-US"/>
        </w:rPr>
        <w:t xml:space="preserve">NCG) Looking for Full time job 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49E17E9" w:rsidR="00D84F9D" w:rsidRPr="0019530D" w:rsidRDefault="00D246F4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Language and Translators</w:t>
            </w:r>
          </w:p>
        </w:tc>
      </w:tr>
    </w:tbl>
    <w:p w14:paraId="26442A51" w14:textId="5584A065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Expected 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3212276" w14:textId="6296129E" w:rsidR="00A0076D" w:rsidRDefault="006015E1" w:rsidP="0043656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96DC247" w14:textId="307A4941" w:rsidR="00A0076D" w:rsidRDefault="0010743E" w:rsidP="00A0076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>”, Columbia University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A0076D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12C2F5B0" w14:textId="32BA4F20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Developed new system calls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 xml:space="preserve"> to test in Virtual Machine and Nexus 7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7ADB4833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0662312B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PHP and </w:t>
      </w:r>
      <w:proofErr w:type="spellStart"/>
      <w:r w:rsidR="0010743E"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API to develop a “tourist” web application </w:t>
      </w:r>
    </w:p>
    <w:p w14:paraId="3FB40B04" w14:textId="5A5808C7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 t</w:t>
      </w:r>
      <w:r w:rsidR="0010743E">
        <w:rPr>
          <w:rFonts w:ascii="Times New Roman" w:hAnsi="Times New Roman" w:cs="Times New Roman"/>
          <w:kern w:val="2"/>
          <w:sz w:val="22"/>
          <w:lang w:eastAsia="zh-CN"/>
        </w:rPr>
        <w:t>he formal design principles, e.g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. UMLs,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MVC(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4410BB41" w14:textId="77777777" w:rsidR="003676D6" w:rsidRPr="003676D6" w:rsidRDefault="003676D6" w:rsidP="003676D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4985851" w14:textId="1BB000DA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6380CB14" w14:textId="77777777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4466EEE7" w14:textId="5EFBAC2F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10743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A1D69FC" w14:textId="77777777" w:rsidR="003676D6" w:rsidRP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6996DAAB" w14:textId="77777777" w:rsidR="003E2D2D" w:rsidRPr="0010743E" w:rsidRDefault="003E2D2D" w:rsidP="0010743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5B743DBC" w:rsidR="00AB5880" w:rsidRPr="0019530D" w:rsidRDefault="0010743E" w:rsidP="00FA1EEF">
      <w:pPr>
        <w:pStyle w:val="Default"/>
        <w:rPr>
          <w:color w:val="auto"/>
          <w:kern w:val="2"/>
          <w:sz w:val="22"/>
          <w:szCs w:val="22"/>
        </w:rPr>
      </w:pPr>
      <w:r>
        <w:rPr>
          <w:color w:val="auto"/>
          <w:kern w:val="2"/>
          <w:sz w:val="22"/>
          <w:szCs w:val="22"/>
        </w:rPr>
        <w:t xml:space="preserve">Member of </w:t>
      </w:r>
      <w:proofErr w:type="gramStart"/>
      <w:r>
        <w:rPr>
          <w:color w:val="auto"/>
          <w:kern w:val="2"/>
          <w:sz w:val="22"/>
          <w:szCs w:val="22"/>
        </w:rPr>
        <w:t>IET</w:t>
      </w:r>
      <w:r w:rsidR="00AB5880" w:rsidRPr="0019530D">
        <w:rPr>
          <w:color w:val="auto"/>
          <w:kern w:val="2"/>
          <w:sz w:val="22"/>
          <w:szCs w:val="22"/>
        </w:rPr>
        <w:t>(</w:t>
      </w:r>
      <w:proofErr w:type="gramEnd"/>
      <w:r w:rsidR="00AB5880"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>
        <w:rPr>
          <w:color w:val="auto"/>
          <w:kern w:val="2"/>
          <w:sz w:val="22"/>
          <w:szCs w:val="22"/>
        </w:rPr>
        <w:t xml:space="preserve">  </w:t>
      </w:r>
      <w:r w:rsidR="0019530D">
        <w:rPr>
          <w:color w:val="auto"/>
          <w:kern w:val="2"/>
          <w:sz w:val="22"/>
          <w:szCs w:val="22"/>
        </w:rPr>
        <w:t xml:space="preserve"> </w:t>
      </w:r>
      <w:r>
        <w:rPr>
          <w:color w:val="auto"/>
          <w:kern w:val="2"/>
          <w:sz w:val="22"/>
          <w:szCs w:val="22"/>
        </w:rPr>
        <w:t xml:space="preserve">   </w:t>
      </w:r>
      <w:r w:rsidR="0019530D">
        <w:rPr>
          <w:color w:val="auto"/>
          <w:kern w:val="2"/>
          <w:sz w:val="22"/>
          <w:szCs w:val="22"/>
        </w:rPr>
        <w:t xml:space="preserve">            </w:t>
      </w:r>
      <w:r w:rsidR="00AB5880"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0E163EB4" w:rsidR="00E02600" w:rsidRPr="0019530D" w:rsidRDefault="00444B67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Python</w:t>
            </w:r>
            <w:r w:rsidR="009F26CB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PHP</w:t>
            </w:r>
          </w:p>
        </w:tc>
      </w:tr>
    </w:tbl>
    <w:p w14:paraId="3B10A908" w14:textId="0BB3BF64" w:rsidR="006C5B4E" w:rsidRPr="0010743E" w:rsidRDefault="0010743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0743E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Tools: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                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Git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Apache,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mysql</w:t>
      </w:r>
      <w:proofErr w:type="spellEnd"/>
    </w:p>
    <w:sectPr w:rsidR="006C5B4E" w:rsidRPr="0010743E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0743E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1348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26CB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246F4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D1F0-DA9D-0941-890B-46677531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2012-11-02T14:53:00Z</cp:lastPrinted>
  <dcterms:created xsi:type="dcterms:W3CDTF">2012-11-12T14:19:00Z</dcterms:created>
  <dcterms:modified xsi:type="dcterms:W3CDTF">2012-11-12T14:19:00Z</dcterms:modified>
</cp:coreProperties>
</file>