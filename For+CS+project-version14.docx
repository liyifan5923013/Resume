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96DC247" w14:textId="77777777" w:rsidR="00A0076D" w:rsidRDefault="00A0076D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C2F5B0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 the naming conventions, linux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22B48675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Yelp API (and others) to develop a “tourist” web application </w:t>
      </w:r>
    </w:p>
    <w:p w14:paraId="3FB40B04" w14:textId="45074C8E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 the formal design principles, i.e. UMLs, MVC(using Cakephp)</w:t>
      </w:r>
    </w:p>
    <w:p w14:paraId="4410BB41" w14:textId="77777777" w:rsidR="003676D6" w:rsidRPr="003676D6" w:rsidRDefault="003676D6" w:rsidP="003676D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4985851" w14:textId="1BB000DA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380CB14" w14:textId="77777777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4466EEE7" w14:textId="5EFBAC2F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Self-taught/learned python in one week and used it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IET(The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37D815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6A7D4-11D4-404B-885E-BE0EDC4C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10</cp:revision>
  <cp:lastPrinted>2012-11-02T14:53:00Z</cp:lastPrinted>
  <dcterms:created xsi:type="dcterms:W3CDTF">2012-11-02T14:53:00Z</dcterms:created>
  <dcterms:modified xsi:type="dcterms:W3CDTF">2012-11-03T00:37:00Z</dcterms:modified>
</cp:coreProperties>
</file>