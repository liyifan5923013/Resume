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0FA744C2" w14:textId="2779E604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6D538358" w14:textId="77777777" w:rsidR="001E60FB" w:rsidRPr="003676D6" w:rsidRDefault="001E60FB" w:rsidP="001E60FB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7E2B3FE" w14:textId="77777777" w:rsidR="001E60FB" w:rsidRPr="003676D6" w:rsidRDefault="001E60FB" w:rsidP="001E60FB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0F1FD5D8" w14:textId="746FB570" w:rsidR="001E60FB" w:rsidRDefault="001E60FB" w:rsidP="001E60FB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</w:t>
      </w:r>
      <w:bookmarkStart w:id="0" w:name="_GoBack"/>
      <w:bookmarkEnd w:id="0"/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2E221A31" w14:textId="77777777" w:rsidR="001E60FB" w:rsidRDefault="001E60FB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F0573E3" w14:textId="77777777" w:rsidR="0096170B" w:rsidRDefault="0096170B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2F3B81CA" w14:textId="77777777" w:rsidR="0096170B" w:rsidRPr="001717AE" w:rsidRDefault="0096170B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18EEF050" w14:textId="77777777" w:rsidR="0096170B" w:rsidRDefault="0096170B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37FD8EA2" w14:textId="77777777" w:rsidR="0096170B" w:rsidRDefault="0096170B" w:rsidP="0096170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A684BD8" w14:textId="2185DCF2" w:rsidR="001717AE" w:rsidRPr="0019530D" w:rsidRDefault="0096170B" w:rsidP="0096170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717AE" w:rsidRPr="0019530D">
        <w:rPr>
          <w:rFonts w:ascii="Times New Roman" w:hAnsi="Times New Roman" w:cs="Times New Roman"/>
          <w:kern w:val="2"/>
          <w:sz w:val="22"/>
          <w:lang w:eastAsia="zh-CN"/>
        </w:rPr>
        <w:t>“Artificial Immune System”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="001717AE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2E326F1B" w14:textId="77777777" w:rsidR="001717AE" w:rsidRPr="0019530D" w:rsidRDefault="001717AE" w:rsidP="001717AE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5FDD2188" w14:textId="77777777" w:rsidR="001717AE" w:rsidRDefault="001717AE" w:rsidP="001717AE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32950833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0E35B1F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42BADBD6" w14:textId="77777777" w:rsidR="001717AE" w:rsidRPr="003676D6" w:rsidRDefault="001717AE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19C1FE05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1717A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r w:rsidR="001717A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E60FB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98013-1C60-094E-BD26-AED9F048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2012-11-02T14:53:00Z</cp:lastPrinted>
  <dcterms:created xsi:type="dcterms:W3CDTF">2012-11-29T06:03:00Z</dcterms:created>
  <dcterms:modified xsi:type="dcterms:W3CDTF">2012-11-29T06:03:00Z</dcterms:modified>
</cp:coreProperties>
</file>