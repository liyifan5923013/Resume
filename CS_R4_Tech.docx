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0FA744C2" w14:textId="2779E604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F0573E3" w14:textId="77777777" w:rsidR="0096170B" w:rsidRDefault="0096170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2F3B81CA" w14:textId="77777777" w:rsidR="0096170B" w:rsidRPr="001717AE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18EEF050" w14:textId="77777777" w:rsidR="0096170B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32950833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0E35B1F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1421B9C4" w14:textId="77777777" w:rsidR="00E91663" w:rsidRDefault="00E91663" w:rsidP="00E91663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CE04B20" w14:textId="77777777" w:rsidR="00E91663" w:rsidRPr="0019530D" w:rsidRDefault="00E91663" w:rsidP="00E91663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73AF00EF" w14:textId="77777777" w:rsidR="00E91663" w:rsidRPr="0019530D" w:rsidRDefault="00E91663" w:rsidP="00E91663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1BC3C9D6" w14:textId="77777777" w:rsidR="00E91663" w:rsidRDefault="00E91663" w:rsidP="00E91663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</w:t>
      </w:r>
      <w:bookmarkStart w:id="0" w:name="_GoBack"/>
      <w:bookmarkEnd w:id="0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19C1FE05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1717A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JavaScript,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1663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C642C-F0E4-B249-A16A-D4D74EBE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2012-11-02T14:53:00Z</cp:lastPrinted>
  <dcterms:created xsi:type="dcterms:W3CDTF">2012-12-13T01:57:00Z</dcterms:created>
  <dcterms:modified xsi:type="dcterms:W3CDTF">2012-12-13T01:57:00Z</dcterms:modified>
</cp:coreProperties>
</file>